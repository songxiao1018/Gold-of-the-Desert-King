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DF00B" w14:textId="77777777" w:rsidR="00A76346" w:rsidRDefault="00A76346" w:rsidP="00946CC8">
      <w:pPr>
        <w:spacing w:before="240" w:after="60"/>
        <w:ind w:firstLine="883"/>
        <w:jc w:val="right"/>
        <w:rPr>
          <w:rFonts w:ascii="黑体" w:eastAsia="黑体"/>
          <w:b/>
          <w:sz w:val="44"/>
          <w:szCs w:val="44"/>
        </w:rPr>
      </w:pPr>
      <w:bookmarkStart w:id="0" w:name="_Toc125449350"/>
      <w:bookmarkStart w:id="1" w:name="_Toc144556262"/>
    </w:p>
    <w:p w14:paraId="6F0EB47A" w14:textId="77777777" w:rsidR="00A76346" w:rsidRDefault="00844A5D" w:rsidP="00946CC8">
      <w:pPr>
        <w:spacing w:before="240" w:after="60"/>
        <w:ind w:firstLine="883"/>
        <w:jc w:val="center"/>
        <w:rPr>
          <w:rFonts w:ascii="黑体" w:eastAsia="黑体"/>
          <w:b/>
          <w:sz w:val="44"/>
          <w:szCs w:val="44"/>
        </w:rPr>
      </w:pPr>
      <w:r>
        <w:rPr>
          <w:rFonts w:ascii="微软雅黑" w:eastAsia="微软雅黑" w:hAnsi="微软雅黑"/>
          <w:b/>
          <w:bCs/>
          <w:noProof/>
          <w:color w:val="0000FF"/>
          <w:szCs w:val="21"/>
        </w:rPr>
        <w:drawing>
          <wp:inline distT="0" distB="0" distL="0" distR="0" wp14:anchorId="658EE690" wp14:editId="362FFC74">
            <wp:extent cx="1051560" cy="788670"/>
            <wp:effectExtent l="0" t="0" r="0" b="0"/>
            <wp:docPr id="13" name="图片 13">
              <a:hlinkClick xmlns:a="http://schemas.openxmlformats.org/drawingml/2006/main" r:id="rId8" tgtFrame="&quot;_blank&quot;" tooltip="&quot;新团队公司介绍&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培训师的工具箱">
                      <a:hlinkClick r:id="rId8" tgtFrame="&quot;_blank&quot;" tooltip="&quot;新团队公司介绍&quot;"/>
                    </pic:cNvPr>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049478" cy="787108"/>
                    </a:xfrm>
                    <a:prstGeom prst="rect">
                      <a:avLst/>
                    </a:prstGeom>
                    <a:noFill/>
                    <a:ln>
                      <a:noFill/>
                    </a:ln>
                  </pic:spPr>
                </pic:pic>
              </a:graphicData>
            </a:graphic>
          </wp:inline>
        </w:drawing>
      </w:r>
    </w:p>
    <w:p w14:paraId="222EAE66" w14:textId="77777777" w:rsidR="00A76346" w:rsidRDefault="006A5EA7" w:rsidP="00946CC8">
      <w:pPr>
        <w:spacing w:before="240" w:after="60"/>
        <w:ind w:firstLine="883"/>
        <w:jc w:val="center"/>
        <w:rPr>
          <w:rFonts w:ascii="黑体" w:eastAsia="黑体"/>
          <w:b/>
          <w:sz w:val="44"/>
          <w:szCs w:val="44"/>
        </w:rPr>
      </w:pPr>
      <w:r>
        <w:rPr>
          <w:rFonts w:ascii="黑体" w:eastAsia="黑体" w:hint="eastAsia"/>
          <w:b/>
          <w:sz w:val="44"/>
          <w:szCs w:val="44"/>
        </w:rPr>
        <w:t>课程实施</w:t>
      </w:r>
      <w:r w:rsidR="00B97BC2">
        <w:rPr>
          <w:rFonts w:ascii="黑体" w:eastAsia="黑体" w:hint="eastAsia"/>
          <w:b/>
          <w:sz w:val="44"/>
          <w:szCs w:val="44"/>
        </w:rPr>
        <w:t>技术</w:t>
      </w:r>
      <w:r w:rsidR="00A76346">
        <w:rPr>
          <w:rFonts w:ascii="黑体" w:eastAsia="黑体" w:hint="eastAsia"/>
          <w:b/>
          <w:sz w:val="44"/>
          <w:szCs w:val="44"/>
        </w:rPr>
        <w:t>手册</w:t>
      </w:r>
    </w:p>
    <w:p w14:paraId="73E53F1E" w14:textId="77777777" w:rsidR="00487079" w:rsidRDefault="00487079" w:rsidP="00946CC8">
      <w:pPr>
        <w:spacing w:before="240" w:after="60"/>
        <w:ind w:firstLine="883"/>
        <w:jc w:val="center"/>
        <w:rPr>
          <w:rFonts w:ascii="黑体" w:eastAsia="黑体"/>
          <w:b/>
          <w:sz w:val="44"/>
          <w:szCs w:val="44"/>
        </w:rPr>
      </w:pPr>
      <w:r>
        <w:rPr>
          <w:rFonts w:ascii="黑体" w:eastAsia="黑体" w:hint="eastAsia"/>
          <w:b/>
          <w:sz w:val="44"/>
          <w:szCs w:val="44"/>
        </w:rPr>
        <w:t>（教练用）</w:t>
      </w:r>
    </w:p>
    <w:p w14:paraId="3CB3475A" w14:textId="77777777" w:rsidR="00A76346" w:rsidRPr="00E66849" w:rsidRDefault="00A76346" w:rsidP="00946CC8">
      <w:pPr>
        <w:spacing w:before="240"/>
        <w:jc w:val="center"/>
      </w:pPr>
    </w:p>
    <w:p w14:paraId="44C51F70" w14:textId="77777777" w:rsidR="00A76346" w:rsidRPr="008B2BE9" w:rsidRDefault="00A76346" w:rsidP="00946CC8">
      <w:pPr>
        <w:wordWrap w:val="0"/>
        <w:spacing w:beforeLines="100" w:before="312" w:afterLines="50" w:after="156"/>
        <w:ind w:firstLine="482"/>
        <w:jc w:val="right"/>
        <w:rPr>
          <w:rFonts w:ascii="黑体" w:eastAsia="黑体"/>
          <w:b/>
          <w:sz w:val="24"/>
        </w:rPr>
      </w:pPr>
      <w:r w:rsidRPr="008B2BE9">
        <w:rPr>
          <w:rFonts w:ascii="黑体" w:eastAsia="黑体" w:hint="eastAsia"/>
          <w:b/>
          <w:sz w:val="24"/>
        </w:rPr>
        <w:t xml:space="preserve">版本: </w:t>
      </w:r>
      <w:r w:rsidR="00B97BC2">
        <w:rPr>
          <w:rFonts w:ascii="黑体" w:eastAsia="黑体" w:hint="eastAsia"/>
          <w:b/>
          <w:sz w:val="24"/>
        </w:rPr>
        <w:t>1</w:t>
      </w:r>
      <w:r w:rsidRPr="008B2BE9">
        <w:rPr>
          <w:rFonts w:ascii="黑体" w:eastAsia="黑体" w:hint="eastAsia"/>
          <w:b/>
          <w:sz w:val="24"/>
        </w:rPr>
        <w:t>.</w:t>
      </w:r>
      <w:r w:rsidR="00666BE7">
        <w:rPr>
          <w:rFonts w:ascii="黑体" w:eastAsia="黑体" w:hint="eastAsia"/>
          <w:b/>
          <w:sz w:val="24"/>
        </w:rPr>
        <w:t>1</w:t>
      </w:r>
    </w:p>
    <w:p w14:paraId="5953DA10" w14:textId="77777777" w:rsidR="00A76346" w:rsidRDefault="00A76346" w:rsidP="00946CC8">
      <w:pPr>
        <w:spacing w:before="240"/>
      </w:pPr>
    </w:p>
    <w:p w14:paraId="00E17181" w14:textId="77777777" w:rsidR="00A76346" w:rsidRDefault="008C1A88" w:rsidP="00946CC8">
      <w:pPr>
        <w:spacing w:before="240"/>
      </w:pPr>
      <w:r>
        <w:rPr>
          <w:rFonts w:ascii="黑体" w:eastAsia="黑体" w:hint="eastAsia"/>
          <w:b/>
          <w:noProof/>
          <w:sz w:val="44"/>
          <w:szCs w:val="44"/>
        </w:rPr>
        <mc:AlternateContent>
          <mc:Choice Requires="wpg">
            <w:drawing>
              <wp:anchor distT="0" distB="0" distL="114300" distR="114300" simplePos="0" relativeHeight="251659264" behindDoc="0" locked="0" layoutInCell="1" allowOverlap="1" wp14:anchorId="69F4B552" wp14:editId="6BDCFA0E">
                <wp:simplePos x="0" y="0"/>
                <wp:positionH relativeFrom="column">
                  <wp:posOffset>-160020</wp:posOffset>
                </wp:positionH>
                <wp:positionV relativeFrom="paragraph">
                  <wp:posOffset>190500</wp:posOffset>
                </wp:positionV>
                <wp:extent cx="5280660" cy="2964180"/>
                <wp:effectExtent l="0" t="0" r="0" b="7620"/>
                <wp:wrapNone/>
                <wp:docPr id="4" name="组合 4"/>
                <wp:cNvGraphicFramePr/>
                <a:graphic xmlns:a="http://schemas.openxmlformats.org/drawingml/2006/main">
                  <a:graphicData uri="http://schemas.microsoft.com/office/word/2010/wordprocessingGroup">
                    <wpg:wgp>
                      <wpg:cNvGrpSpPr/>
                      <wpg:grpSpPr>
                        <a:xfrm>
                          <a:off x="0" y="0"/>
                          <a:ext cx="5280660" cy="2964180"/>
                          <a:chOff x="0" y="0"/>
                          <a:chExt cx="5280660" cy="2964180"/>
                        </a:xfrm>
                      </wpg:grpSpPr>
                      <pic:pic xmlns:pic="http://schemas.openxmlformats.org/drawingml/2006/picture">
                        <pic:nvPicPr>
                          <pic:cNvPr id="2" name="图片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80660" cy="2964180"/>
                          </a:xfrm>
                          <a:prstGeom prst="rect">
                            <a:avLst/>
                          </a:prstGeom>
                        </pic:spPr>
                      </pic:pic>
                      <wps:wsp>
                        <wps:cNvPr id="307" name="文本框 2"/>
                        <wps:cNvSpPr txBox="1">
                          <a:spLocks noChangeArrowheads="1"/>
                        </wps:cNvSpPr>
                        <wps:spPr bwMode="auto">
                          <a:xfrm>
                            <a:off x="1249680" y="1127760"/>
                            <a:ext cx="2865120" cy="426720"/>
                          </a:xfrm>
                          <a:prstGeom prst="rect">
                            <a:avLst/>
                          </a:prstGeom>
                          <a:noFill/>
                          <a:ln w="9525">
                            <a:noFill/>
                            <a:miter lim="800000"/>
                            <a:headEnd/>
                            <a:tailEnd/>
                          </a:ln>
                        </wps:spPr>
                        <wps:txbx>
                          <w:txbxContent>
                            <w:p w14:paraId="483E8347" w14:textId="77777777" w:rsidR="00C6326B" w:rsidRPr="00FF2EB1" w:rsidRDefault="00C6326B" w:rsidP="00C6326B">
                              <w:pPr>
                                <w:jc w:val="center"/>
                                <w:rPr>
                                  <w:color w:val="FFFFFF" w:themeColor="background1"/>
                                </w:rPr>
                              </w:pPr>
                              <w:r w:rsidRPr="00FF2EB1">
                                <w:rPr>
                                  <w:rFonts w:ascii="Adobe 黑体 Std R" w:eastAsia="Adobe 黑体 Std R" w:hAnsi="Adobe 黑体 Std R" w:hint="eastAsia"/>
                                  <w:color w:val="FFFFFF" w:themeColor="background1"/>
                                  <w:sz w:val="28"/>
                                  <w:szCs w:val="44"/>
                                </w:rPr>
                                <w:t>（自主创作 自主知识产权保护）</w:t>
                              </w:r>
                            </w:p>
                          </w:txbxContent>
                        </wps:txbx>
                        <wps:bodyPr rot="0" vert="horz" wrap="square" lIns="91440" tIns="45720" rIns="91440" bIns="45720" anchor="t" anchorCtr="0">
                          <a:noAutofit/>
                        </wps:bodyPr>
                      </wps:wsp>
                    </wpg:wgp>
                  </a:graphicData>
                </a:graphic>
              </wp:anchor>
            </w:drawing>
          </mc:Choice>
          <mc:Fallback>
            <w:pict>
              <v:group w14:anchorId="69F4B552" id="组合 4" o:spid="_x0000_s1026" style="position:absolute;left:0;text-align:left;margin-left:-12.6pt;margin-top:15pt;width:415.8pt;height:233.4pt;z-index:251659264" coordsize="52806,296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7" type="#_x0000_t75" style="position:absolute;width:52806;height:296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">
                  <v:imagedata r:id="rId11" o:title=""/>
                </v:shape>
                <v:shapetype id="_x0000_t202" coordsize="21600,21600" o:spt="202" path="m,l,21600r21600,l21600,xe">
                  <v:stroke joinstyle="miter"/>
                  <v:path gradientshapeok="t" o:connecttype="rect"/>
                </v:shapetype>
                <v:shape id="文本框 2" o:spid="_x0000_s1028" type="#_x0000_t202" style="position:absolute;left:12496;top:11277;width:28652;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483E8347" w14:textId="77777777" w:rsidR="00C6326B" w:rsidRPr="00FF2EB1" w:rsidRDefault="00C6326B" w:rsidP="00C6326B">
                        <w:pPr>
                          <w:jc w:val="center"/>
                          <w:rPr>
                            <w:color w:val="FFFFFF" w:themeColor="background1"/>
                          </w:rPr>
                        </w:pPr>
                        <w:r w:rsidRPr="00FF2EB1">
                          <w:rPr>
                            <w:rFonts w:ascii="Adobe 黑体 Std R" w:eastAsia="Adobe 黑体 Std R" w:hAnsi="Adobe 黑体 Std R" w:hint="eastAsia"/>
                            <w:color w:val="FFFFFF" w:themeColor="background1"/>
                            <w:sz w:val="28"/>
                            <w:szCs w:val="44"/>
                          </w:rPr>
                          <w:t>（自主创作 自主知识产权保护）</w:t>
                        </w:r>
                      </w:p>
                    </w:txbxContent>
                  </v:textbox>
                </v:shape>
              </v:group>
            </w:pict>
          </mc:Fallback>
        </mc:AlternateContent>
      </w:r>
    </w:p>
    <w:p w14:paraId="63CC2599" w14:textId="77777777" w:rsidR="008C1A88" w:rsidRDefault="008C1A88" w:rsidP="00946CC8">
      <w:pPr>
        <w:spacing w:before="240"/>
      </w:pPr>
    </w:p>
    <w:p w14:paraId="29CB4037" w14:textId="77777777" w:rsidR="008C1A88" w:rsidRDefault="008C1A88" w:rsidP="00946CC8">
      <w:pPr>
        <w:spacing w:before="240"/>
      </w:pPr>
    </w:p>
    <w:p w14:paraId="756B56EB" w14:textId="77777777" w:rsidR="008C1A88" w:rsidRDefault="008C1A88" w:rsidP="00946CC8">
      <w:pPr>
        <w:spacing w:before="240"/>
      </w:pPr>
    </w:p>
    <w:p w14:paraId="31F26684" w14:textId="77777777" w:rsidR="008C1A88" w:rsidRDefault="008C1A88" w:rsidP="00946CC8">
      <w:pPr>
        <w:spacing w:before="240"/>
      </w:pPr>
    </w:p>
    <w:p w14:paraId="3B539438" w14:textId="77777777" w:rsidR="008C1A88" w:rsidRDefault="008C1A88" w:rsidP="00946CC8">
      <w:pPr>
        <w:spacing w:before="240"/>
      </w:pPr>
    </w:p>
    <w:p w14:paraId="106A0003" w14:textId="77777777" w:rsidR="008C1A88" w:rsidRDefault="008C1A88" w:rsidP="00946CC8">
      <w:pPr>
        <w:spacing w:before="240"/>
      </w:pPr>
    </w:p>
    <w:p w14:paraId="4D8F3A7F" w14:textId="77777777" w:rsidR="008C1A88" w:rsidRDefault="008C1A88" w:rsidP="00946CC8">
      <w:pPr>
        <w:spacing w:before="240"/>
      </w:pPr>
    </w:p>
    <w:p w14:paraId="0AC3F7F3" w14:textId="77777777" w:rsidR="008C1A88" w:rsidRDefault="008C1A88" w:rsidP="00946CC8">
      <w:pPr>
        <w:spacing w:before="240"/>
      </w:pPr>
    </w:p>
    <w:p w14:paraId="1B0BE8A4" w14:textId="77777777" w:rsidR="008C1A88" w:rsidRDefault="008C1A88" w:rsidP="00946CC8">
      <w:pPr>
        <w:spacing w:before="240"/>
      </w:pPr>
    </w:p>
    <w:p w14:paraId="32E89A5F" w14:textId="77777777" w:rsidR="00A76346" w:rsidRDefault="00A6677B" w:rsidP="00946CC8">
      <w:pPr>
        <w:pStyle w:val="af0"/>
        <w:spacing w:before="240"/>
        <w:jc w:val="center"/>
        <w:rPr>
          <w:rFonts w:ascii="宋体" w:hAnsi="宋体"/>
          <w:b/>
          <w:bCs/>
          <w:sz w:val="32"/>
        </w:rPr>
      </w:pPr>
      <w:r>
        <w:rPr>
          <w:rFonts w:ascii="宋体" w:hAnsi="宋体" w:hint="eastAsia"/>
          <w:b/>
          <w:bCs/>
          <w:sz w:val="32"/>
        </w:rPr>
        <w:t>北京磐石方圆管理咨询有限责任公司</w:t>
      </w:r>
    </w:p>
    <w:p w14:paraId="2076EA3B" w14:textId="77777777" w:rsidR="00A76346" w:rsidRPr="00E66849" w:rsidRDefault="00A76346" w:rsidP="00946CC8">
      <w:pPr>
        <w:pStyle w:val="af0"/>
        <w:spacing w:before="240"/>
        <w:jc w:val="center"/>
        <w:rPr>
          <w:rFonts w:ascii="宋体" w:hAnsi="宋体"/>
          <w:b/>
          <w:sz w:val="32"/>
        </w:rPr>
      </w:pPr>
      <w:r w:rsidRPr="00E66849">
        <w:rPr>
          <w:rFonts w:ascii="宋体" w:hAnsi="宋体"/>
          <w:b/>
          <w:sz w:val="32"/>
        </w:rPr>
        <w:t>http://www.</w:t>
      </w:r>
      <w:r w:rsidR="00280837">
        <w:rPr>
          <w:rFonts w:ascii="宋体" w:hAnsi="宋体" w:hint="eastAsia"/>
          <w:b/>
          <w:sz w:val="32"/>
        </w:rPr>
        <w:t>xintuandui</w:t>
      </w:r>
      <w:r w:rsidRPr="00E66849">
        <w:rPr>
          <w:rFonts w:ascii="宋体" w:hAnsi="宋体"/>
          <w:b/>
          <w:sz w:val="32"/>
        </w:rPr>
        <w:t>.com</w:t>
      </w:r>
    </w:p>
    <w:p w14:paraId="0D04AA5C" w14:textId="77777777" w:rsidR="00A76346" w:rsidRPr="00E66849" w:rsidRDefault="00A76346" w:rsidP="00946CC8">
      <w:pPr>
        <w:pStyle w:val="af0"/>
        <w:spacing w:before="240"/>
        <w:jc w:val="center"/>
        <w:rPr>
          <w:rFonts w:ascii="宋体" w:hAnsi="宋体"/>
          <w:b/>
          <w:sz w:val="32"/>
        </w:rPr>
      </w:pPr>
      <w:r w:rsidRPr="00E66849">
        <w:rPr>
          <w:rFonts w:ascii="宋体" w:hAnsi="宋体" w:hint="eastAsia"/>
          <w:b/>
          <w:sz w:val="32"/>
        </w:rPr>
        <w:t>20</w:t>
      </w:r>
      <w:r w:rsidR="00280837">
        <w:rPr>
          <w:rFonts w:ascii="宋体" w:hAnsi="宋体" w:hint="eastAsia"/>
          <w:b/>
          <w:sz w:val="32"/>
        </w:rPr>
        <w:t>13</w:t>
      </w:r>
      <w:r w:rsidRPr="00E66849">
        <w:rPr>
          <w:rFonts w:ascii="宋体" w:hAnsi="宋体" w:hint="eastAsia"/>
          <w:b/>
          <w:sz w:val="32"/>
        </w:rPr>
        <w:t>年</w:t>
      </w:r>
      <w:r w:rsidR="00280837">
        <w:rPr>
          <w:rFonts w:ascii="宋体" w:hAnsi="宋体" w:hint="eastAsia"/>
          <w:b/>
          <w:sz w:val="32"/>
        </w:rPr>
        <w:t>02</w:t>
      </w:r>
      <w:r w:rsidRPr="00E66849">
        <w:rPr>
          <w:rFonts w:ascii="宋体" w:hAnsi="宋体" w:hint="eastAsia"/>
          <w:b/>
          <w:sz w:val="32"/>
        </w:rPr>
        <w:t>月</w:t>
      </w:r>
    </w:p>
    <w:p w14:paraId="0708457F" w14:textId="77777777" w:rsidR="006F666C" w:rsidRPr="00696FCB" w:rsidRDefault="006F666C" w:rsidP="00946CC8">
      <w:pPr>
        <w:spacing w:before="240" w:line="360" w:lineRule="auto"/>
        <w:jc w:val="center"/>
        <w:rPr>
          <w:rFonts w:ascii="宋体" w:hAnsi="宋体"/>
          <w:b/>
          <w:szCs w:val="21"/>
        </w:rPr>
      </w:pPr>
      <w:r>
        <w:rPr>
          <w:rFonts w:ascii="宋体" w:hAnsi="宋体"/>
          <w:b/>
          <w:sz w:val="32"/>
          <w:szCs w:val="32"/>
        </w:rPr>
        <w:br w:type="page"/>
      </w:r>
      <w:r w:rsidRPr="00C91630">
        <w:rPr>
          <w:rFonts w:ascii="宋体" w:hAnsi="宋体" w:hint="eastAsia"/>
          <w:b/>
          <w:sz w:val="32"/>
          <w:szCs w:val="32"/>
        </w:rPr>
        <w:lastRenderedPageBreak/>
        <w:t>目  录</w:t>
      </w:r>
    </w:p>
    <w:p w14:paraId="635EC3D8" w14:textId="77777777" w:rsidR="008033BE" w:rsidRDefault="002A0906" w:rsidP="008033BE">
      <w:pPr>
        <w:pStyle w:val="TOC1"/>
        <w:spacing w:line="360" w:lineRule="auto"/>
        <w:rPr>
          <w:rFonts w:asciiTheme="minorHAnsi" w:eastAsiaTheme="minorEastAsia" w:hAnsiTheme="minorHAnsi" w:cstheme="minorBidi"/>
          <w:noProof/>
          <w:szCs w:val="22"/>
        </w:rPr>
      </w:pPr>
      <w:r>
        <w:rPr>
          <w:rFonts w:ascii="宋体" w:hAnsi="宋体"/>
          <w:szCs w:val="21"/>
        </w:rPr>
        <w:fldChar w:fldCharType="begin"/>
      </w:r>
      <w:r>
        <w:rPr>
          <w:rFonts w:ascii="宋体" w:hAnsi="宋体"/>
          <w:szCs w:val="21"/>
        </w:rPr>
        <w:instrText xml:space="preserve"> TOC \o "1-3" \h \z \u </w:instrText>
      </w:r>
      <w:r>
        <w:rPr>
          <w:rFonts w:ascii="宋体" w:hAnsi="宋体"/>
          <w:szCs w:val="21"/>
        </w:rPr>
        <w:fldChar w:fldCharType="separate"/>
      </w:r>
      <w:hyperlink w:anchor="_Toc481492970" w:history="1">
        <w:r w:rsidR="008033BE" w:rsidRPr="00F00B56">
          <w:rPr>
            <w:rStyle w:val="ab"/>
            <w:noProof/>
          </w:rPr>
          <w:t>1</w:t>
        </w:r>
        <w:r w:rsidR="008033BE">
          <w:rPr>
            <w:rFonts w:asciiTheme="minorHAnsi" w:eastAsiaTheme="minorEastAsia" w:hAnsiTheme="minorHAnsi" w:cstheme="minorBidi"/>
            <w:noProof/>
            <w:szCs w:val="22"/>
          </w:rPr>
          <w:tab/>
        </w:r>
        <w:r w:rsidR="008033BE" w:rsidRPr="00F00B56">
          <w:rPr>
            <w:rStyle w:val="ab"/>
            <w:rFonts w:hint="eastAsia"/>
            <w:noProof/>
          </w:rPr>
          <w:t>课程简介</w:t>
        </w:r>
        <w:r w:rsidR="008033BE">
          <w:rPr>
            <w:noProof/>
            <w:webHidden/>
          </w:rPr>
          <w:tab/>
        </w:r>
        <w:r w:rsidR="008033BE">
          <w:rPr>
            <w:noProof/>
            <w:webHidden/>
          </w:rPr>
          <w:fldChar w:fldCharType="begin"/>
        </w:r>
        <w:r w:rsidR="008033BE">
          <w:rPr>
            <w:noProof/>
            <w:webHidden/>
          </w:rPr>
          <w:instrText xml:space="preserve"> PAGEREF _Toc481492970 \h </w:instrText>
        </w:r>
        <w:r w:rsidR="008033BE">
          <w:rPr>
            <w:noProof/>
            <w:webHidden/>
          </w:rPr>
        </w:r>
        <w:r w:rsidR="008033BE">
          <w:rPr>
            <w:noProof/>
            <w:webHidden/>
          </w:rPr>
          <w:fldChar w:fldCharType="separate"/>
        </w:r>
        <w:r w:rsidR="008033BE">
          <w:rPr>
            <w:noProof/>
            <w:webHidden/>
          </w:rPr>
          <w:t>2</w:t>
        </w:r>
        <w:r w:rsidR="008033BE">
          <w:rPr>
            <w:noProof/>
            <w:webHidden/>
          </w:rPr>
          <w:fldChar w:fldCharType="end"/>
        </w:r>
      </w:hyperlink>
    </w:p>
    <w:p w14:paraId="458C23D7" w14:textId="77777777" w:rsidR="008033BE" w:rsidRDefault="00C96BA7" w:rsidP="008033BE">
      <w:pPr>
        <w:pStyle w:val="TOC2"/>
        <w:spacing w:line="360" w:lineRule="auto"/>
        <w:rPr>
          <w:rFonts w:asciiTheme="minorHAnsi" w:eastAsiaTheme="minorEastAsia" w:hAnsiTheme="minorHAnsi" w:cstheme="minorBidi"/>
          <w:noProof/>
          <w:szCs w:val="22"/>
        </w:rPr>
      </w:pPr>
      <w:hyperlink w:anchor="_Toc481492971" w:history="1">
        <w:r w:rsidR="008033BE" w:rsidRPr="00F00B56">
          <w:rPr>
            <w:rStyle w:val="ab"/>
            <w:noProof/>
          </w:rPr>
          <w:t>1.1</w:t>
        </w:r>
        <w:r w:rsidR="008033BE">
          <w:rPr>
            <w:rFonts w:asciiTheme="minorHAnsi" w:eastAsiaTheme="minorEastAsia" w:hAnsiTheme="minorHAnsi" w:cstheme="minorBidi"/>
            <w:noProof/>
            <w:szCs w:val="22"/>
          </w:rPr>
          <w:tab/>
        </w:r>
        <w:r w:rsidR="008033BE" w:rsidRPr="00F00B56">
          <w:rPr>
            <w:rStyle w:val="ab"/>
            <w:rFonts w:hint="eastAsia"/>
            <w:noProof/>
          </w:rPr>
          <w:t>课程导向</w:t>
        </w:r>
        <w:r w:rsidR="008033BE">
          <w:rPr>
            <w:noProof/>
            <w:webHidden/>
          </w:rPr>
          <w:tab/>
        </w:r>
        <w:r w:rsidR="008033BE">
          <w:rPr>
            <w:noProof/>
            <w:webHidden/>
          </w:rPr>
          <w:fldChar w:fldCharType="begin"/>
        </w:r>
        <w:r w:rsidR="008033BE">
          <w:rPr>
            <w:noProof/>
            <w:webHidden/>
          </w:rPr>
          <w:instrText xml:space="preserve"> PAGEREF _Toc481492971 \h </w:instrText>
        </w:r>
        <w:r w:rsidR="008033BE">
          <w:rPr>
            <w:noProof/>
            <w:webHidden/>
          </w:rPr>
        </w:r>
        <w:r w:rsidR="008033BE">
          <w:rPr>
            <w:noProof/>
            <w:webHidden/>
          </w:rPr>
          <w:fldChar w:fldCharType="separate"/>
        </w:r>
        <w:r w:rsidR="008033BE">
          <w:rPr>
            <w:noProof/>
            <w:webHidden/>
          </w:rPr>
          <w:t>2</w:t>
        </w:r>
        <w:r w:rsidR="008033BE">
          <w:rPr>
            <w:noProof/>
            <w:webHidden/>
          </w:rPr>
          <w:fldChar w:fldCharType="end"/>
        </w:r>
      </w:hyperlink>
    </w:p>
    <w:p w14:paraId="2C47B7F0" w14:textId="77777777" w:rsidR="008033BE" w:rsidRDefault="00C96BA7" w:rsidP="008033BE">
      <w:pPr>
        <w:pStyle w:val="TOC2"/>
        <w:spacing w:line="360" w:lineRule="auto"/>
        <w:rPr>
          <w:rFonts w:asciiTheme="minorHAnsi" w:eastAsiaTheme="minorEastAsia" w:hAnsiTheme="minorHAnsi" w:cstheme="minorBidi"/>
          <w:noProof/>
          <w:szCs w:val="22"/>
        </w:rPr>
      </w:pPr>
      <w:hyperlink w:anchor="_Toc481492972" w:history="1">
        <w:r w:rsidR="008033BE" w:rsidRPr="00F00B56">
          <w:rPr>
            <w:rStyle w:val="ab"/>
            <w:noProof/>
          </w:rPr>
          <w:t>1.2</w:t>
        </w:r>
        <w:r w:rsidR="008033BE">
          <w:rPr>
            <w:rFonts w:asciiTheme="minorHAnsi" w:eastAsiaTheme="minorEastAsia" w:hAnsiTheme="minorHAnsi" w:cstheme="minorBidi"/>
            <w:noProof/>
            <w:szCs w:val="22"/>
          </w:rPr>
          <w:tab/>
        </w:r>
        <w:r w:rsidR="008033BE" w:rsidRPr="00F00B56">
          <w:rPr>
            <w:rStyle w:val="ab"/>
            <w:rFonts w:hint="eastAsia"/>
            <w:noProof/>
          </w:rPr>
          <w:t>课程目标</w:t>
        </w:r>
        <w:r w:rsidR="008033BE">
          <w:rPr>
            <w:noProof/>
            <w:webHidden/>
          </w:rPr>
          <w:tab/>
        </w:r>
        <w:r w:rsidR="008033BE">
          <w:rPr>
            <w:noProof/>
            <w:webHidden/>
          </w:rPr>
          <w:fldChar w:fldCharType="begin"/>
        </w:r>
        <w:r w:rsidR="008033BE">
          <w:rPr>
            <w:noProof/>
            <w:webHidden/>
          </w:rPr>
          <w:instrText xml:space="preserve"> PAGEREF _Toc481492972 \h </w:instrText>
        </w:r>
        <w:r w:rsidR="008033BE">
          <w:rPr>
            <w:noProof/>
            <w:webHidden/>
          </w:rPr>
        </w:r>
        <w:r w:rsidR="008033BE">
          <w:rPr>
            <w:noProof/>
            <w:webHidden/>
          </w:rPr>
          <w:fldChar w:fldCharType="separate"/>
        </w:r>
        <w:r w:rsidR="008033BE">
          <w:rPr>
            <w:noProof/>
            <w:webHidden/>
          </w:rPr>
          <w:t>3</w:t>
        </w:r>
        <w:r w:rsidR="008033BE">
          <w:rPr>
            <w:noProof/>
            <w:webHidden/>
          </w:rPr>
          <w:fldChar w:fldCharType="end"/>
        </w:r>
      </w:hyperlink>
    </w:p>
    <w:p w14:paraId="56683AF1" w14:textId="77777777" w:rsidR="008033BE" w:rsidRDefault="00C96BA7" w:rsidP="008033BE">
      <w:pPr>
        <w:pStyle w:val="TOC1"/>
        <w:spacing w:line="360" w:lineRule="auto"/>
        <w:rPr>
          <w:rFonts w:asciiTheme="minorHAnsi" w:eastAsiaTheme="minorEastAsia" w:hAnsiTheme="minorHAnsi" w:cstheme="minorBidi"/>
          <w:noProof/>
          <w:szCs w:val="22"/>
        </w:rPr>
      </w:pPr>
      <w:hyperlink w:anchor="_Toc481492973" w:history="1">
        <w:r w:rsidR="008033BE" w:rsidRPr="00F00B56">
          <w:rPr>
            <w:rStyle w:val="ab"/>
            <w:noProof/>
          </w:rPr>
          <w:t>2</w:t>
        </w:r>
        <w:r w:rsidR="008033BE">
          <w:rPr>
            <w:rFonts w:asciiTheme="minorHAnsi" w:eastAsiaTheme="minorEastAsia" w:hAnsiTheme="minorHAnsi" w:cstheme="minorBidi"/>
            <w:noProof/>
            <w:szCs w:val="22"/>
          </w:rPr>
          <w:tab/>
        </w:r>
        <w:r w:rsidR="008033BE" w:rsidRPr="00F00B56">
          <w:rPr>
            <w:rStyle w:val="ab"/>
            <w:rFonts w:hint="eastAsia"/>
            <w:noProof/>
          </w:rPr>
          <w:t>课程操作流程与时间安排</w:t>
        </w:r>
        <w:r w:rsidR="008033BE">
          <w:rPr>
            <w:noProof/>
            <w:webHidden/>
          </w:rPr>
          <w:tab/>
        </w:r>
        <w:r w:rsidR="008033BE">
          <w:rPr>
            <w:noProof/>
            <w:webHidden/>
          </w:rPr>
          <w:fldChar w:fldCharType="begin"/>
        </w:r>
        <w:r w:rsidR="008033BE">
          <w:rPr>
            <w:noProof/>
            <w:webHidden/>
          </w:rPr>
          <w:instrText xml:space="preserve"> PAGEREF _Toc481492973 \h </w:instrText>
        </w:r>
        <w:r w:rsidR="008033BE">
          <w:rPr>
            <w:noProof/>
            <w:webHidden/>
          </w:rPr>
        </w:r>
        <w:r w:rsidR="008033BE">
          <w:rPr>
            <w:noProof/>
            <w:webHidden/>
          </w:rPr>
          <w:fldChar w:fldCharType="separate"/>
        </w:r>
        <w:r w:rsidR="008033BE">
          <w:rPr>
            <w:noProof/>
            <w:webHidden/>
          </w:rPr>
          <w:t>3</w:t>
        </w:r>
        <w:r w:rsidR="008033BE">
          <w:rPr>
            <w:noProof/>
            <w:webHidden/>
          </w:rPr>
          <w:fldChar w:fldCharType="end"/>
        </w:r>
      </w:hyperlink>
    </w:p>
    <w:p w14:paraId="77AA17B3" w14:textId="77777777" w:rsidR="008033BE" w:rsidRDefault="00C96BA7" w:rsidP="008033BE">
      <w:pPr>
        <w:pStyle w:val="TOC1"/>
        <w:spacing w:line="360" w:lineRule="auto"/>
        <w:rPr>
          <w:rFonts w:asciiTheme="minorHAnsi" w:eastAsiaTheme="minorEastAsia" w:hAnsiTheme="minorHAnsi" w:cstheme="minorBidi"/>
          <w:noProof/>
          <w:szCs w:val="22"/>
        </w:rPr>
      </w:pPr>
      <w:hyperlink w:anchor="_Toc481492974" w:history="1">
        <w:r w:rsidR="008033BE" w:rsidRPr="00F00B56">
          <w:rPr>
            <w:rStyle w:val="ab"/>
            <w:noProof/>
          </w:rPr>
          <w:t>3</w:t>
        </w:r>
        <w:r w:rsidR="008033BE">
          <w:rPr>
            <w:rFonts w:asciiTheme="minorHAnsi" w:eastAsiaTheme="minorEastAsia" w:hAnsiTheme="minorHAnsi" w:cstheme="minorBidi"/>
            <w:noProof/>
            <w:szCs w:val="22"/>
          </w:rPr>
          <w:tab/>
        </w:r>
        <w:r w:rsidR="008033BE" w:rsidRPr="00F00B56">
          <w:rPr>
            <w:rStyle w:val="ab"/>
            <w:rFonts w:hint="eastAsia"/>
            <w:noProof/>
          </w:rPr>
          <w:t>课程实施流程与控制</w:t>
        </w:r>
        <w:r w:rsidR="008033BE">
          <w:rPr>
            <w:noProof/>
            <w:webHidden/>
          </w:rPr>
          <w:tab/>
        </w:r>
        <w:r w:rsidR="008033BE">
          <w:rPr>
            <w:noProof/>
            <w:webHidden/>
          </w:rPr>
          <w:fldChar w:fldCharType="begin"/>
        </w:r>
        <w:r w:rsidR="008033BE">
          <w:rPr>
            <w:noProof/>
            <w:webHidden/>
          </w:rPr>
          <w:instrText xml:space="preserve"> PAGEREF _Toc481492974 \h </w:instrText>
        </w:r>
        <w:r w:rsidR="008033BE">
          <w:rPr>
            <w:noProof/>
            <w:webHidden/>
          </w:rPr>
        </w:r>
        <w:r w:rsidR="008033BE">
          <w:rPr>
            <w:noProof/>
            <w:webHidden/>
          </w:rPr>
          <w:fldChar w:fldCharType="separate"/>
        </w:r>
        <w:r w:rsidR="008033BE">
          <w:rPr>
            <w:noProof/>
            <w:webHidden/>
          </w:rPr>
          <w:t>5</w:t>
        </w:r>
        <w:r w:rsidR="008033BE">
          <w:rPr>
            <w:noProof/>
            <w:webHidden/>
          </w:rPr>
          <w:fldChar w:fldCharType="end"/>
        </w:r>
      </w:hyperlink>
    </w:p>
    <w:p w14:paraId="535C1A4C" w14:textId="77777777" w:rsidR="008033BE" w:rsidRDefault="00C96BA7" w:rsidP="008033BE">
      <w:pPr>
        <w:pStyle w:val="TOC2"/>
        <w:spacing w:line="360" w:lineRule="auto"/>
        <w:rPr>
          <w:rFonts w:asciiTheme="minorHAnsi" w:eastAsiaTheme="minorEastAsia" w:hAnsiTheme="minorHAnsi" w:cstheme="minorBidi"/>
          <w:noProof/>
          <w:szCs w:val="22"/>
        </w:rPr>
      </w:pPr>
      <w:hyperlink w:anchor="_Toc481492975" w:history="1">
        <w:r w:rsidR="008033BE" w:rsidRPr="00F00B56">
          <w:rPr>
            <w:rStyle w:val="ab"/>
            <w:noProof/>
          </w:rPr>
          <w:t>3.1</w:t>
        </w:r>
        <w:r w:rsidR="008033BE">
          <w:rPr>
            <w:rFonts w:asciiTheme="minorHAnsi" w:eastAsiaTheme="minorEastAsia" w:hAnsiTheme="minorHAnsi" w:cstheme="minorBidi"/>
            <w:noProof/>
            <w:szCs w:val="22"/>
          </w:rPr>
          <w:tab/>
        </w:r>
        <w:r w:rsidR="008033BE" w:rsidRPr="00F00B56">
          <w:rPr>
            <w:rStyle w:val="ab"/>
            <w:rFonts w:hint="eastAsia"/>
            <w:noProof/>
          </w:rPr>
          <w:t>课程准备</w:t>
        </w:r>
        <w:r w:rsidR="008033BE">
          <w:rPr>
            <w:noProof/>
            <w:webHidden/>
          </w:rPr>
          <w:tab/>
        </w:r>
        <w:r w:rsidR="008033BE">
          <w:rPr>
            <w:noProof/>
            <w:webHidden/>
          </w:rPr>
          <w:fldChar w:fldCharType="begin"/>
        </w:r>
        <w:r w:rsidR="008033BE">
          <w:rPr>
            <w:noProof/>
            <w:webHidden/>
          </w:rPr>
          <w:instrText xml:space="preserve"> PAGEREF _Toc481492975 \h </w:instrText>
        </w:r>
        <w:r w:rsidR="008033BE">
          <w:rPr>
            <w:noProof/>
            <w:webHidden/>
          </w:rPr>
        </w:r>
        <w:r w:rsidR="008033BE">
          <w:rPr>
            <w:noProof/>
            <w:webHidden/>
          </w:rPr>
          <w:fldChar w:fldCharType="separate"/>
        </w:r>
        <w:r w:rsidR="008033BE">
          <w:rPr>
            <w:noProof/>
            <w:webHidden/>
          </w:rPr>
          <w:t>5</w:t>
        </w:r>
        <w:r w:rsidR="008033BE">
          <w:rPr>
            <w:noProof/>
            <w:webHidden/>
          </w:rPr>
          <w:fldChar w:fldCharType="end"/>
        </w:r>
      </w:hyperlink>
    </w:p>
    <w:p w14:paraId="0F69C196" w14:textId="77777777" w:rsidR="008033BE" w:rsidRDefault="00C96BA7" w:rsidP="008033BE">
      <w:pPr>
        <w:pStyle w:val="TOC3"/>
        <w:spacing w:line="360" w:lineRule="auto"/>
        <w:rPr>
          <w:rFonts w:asciiTheme="minorHAnsi" w:eastAsiaTheme="minorEastAsia" w:hAnsiTheme="minorHAnsi" w:cstheme="minorBidi"/>
          <w:noProof/>
          <w:szCs w:val="22"/>
        </w:rPr>
      </w:pPr>
      <w:hyperlink w:anchor="_Toc481492976" w:history="1">
        <w:r w:rsidR="008033BE" w:rsidRPr="00F00B56">
          <w:rPr>
            <w:rStyle w:val="ab"/>
            <w:noProof/>
          </w:rPr>
          <w:t>3.1.1</w:t>
        </w:r>
        <w:r w:rsidR="008033BE">
          <w:rPr>
            <w:rFonts w:asciiTheme="minorHAnsi" w:eastAsiaTheme="minorEastAsia" w:hAnsiTheme="minorHAnsi" w:cstheme="minorBidi"/>
            <w:noProof/>
            <w:szCs w:val="22"/>
          </w:rPr>
          <w:tab/>
        </w:r>
        <w:r w:rsidR="008033BE" w:rsidRPr="00F00B56">
          <w:rPr>
            <w:rStyle w:val="ab"/>
            <w:rFonts w:hint="eastAsia"/>
            <w:noProof/>
          </w:rPr>
          <w:t>培训师</w:t>
        </w:r>
        <w:r w:rsidR="008033BE">
          <w:rPr>
            <w:noProof/>
            <w:webHidden/>
          </w:rPr>
          <w:tab/>
        </w:r>
        <w:r w:rsidR="008033BE">
          <w:rPr>
            <w:noProof/>
            <w:webHidden/>
          </w:rPr>
          <w:fldChar w:fldCharType="begin"/>
        </w:r>
        <w:r w:rsidR="008033BE">
          <w:rPr>
            <w:noProof/>
            <w:webHidden/>
          </w:rPr>
          <w:instrText xml:space="preserve"> PAGEREF _Toc481492976 \h </w:instrText>
        </w:r>
        <w:r w:rsidR="008033BE">
          <w:rPr>
            <w:noProof/>
            <w:webHidden/>
          </w:rPr>
        </w:r>
        <w:r w:rsidR="008033BE">
          <w:rPr>
            <w:noProof/>
            <w:webHidden/>
          </w:rPr>
          <w:fldChar w:fldCharType="separate"/>
        </w:r>
        <w:r w:rsidR="008033BE">
          <w:rPr>
            <w:noProof/>
            <w:webHidden/>
          </w:rPr>
          <w:t>6</w:t>
        </w:r>
        <w:r w:rsidR="008033BE">
          <w:rPr>
            <w:noProof/>
            <w:webHidden/>
          </w:rPr>
          <w:fldChar w:fldCharType="end"/>
        </w:r>
      </w:hyperlink>
    </w:p>
    <w:p w14:paraId="67344126" w14:textId="77777777" w:rsidR="008033BE" w:rsidRDefault="00C96BA7" w:rsidP="008033BE">
      <w:pPr>
        <w:pStyle w:val="TOC3"/>
        <w:spacing w:line="360" w:lineRule="auto"/>
        <w:rPr>
          <w:rFonts w:asciiTheme="minorHAnsi" w:eastAsiaTheme="minorEastAsia" w:hAnsiTheme="minorHAnsi" w:cstheme="minorBidi"/>
          <w:noProof/>
          <w:szCs w:val="22"/>
        </w:rPr>
      </w:pPr>
      <w:hyperlink w:anchor="_Toc481492977" w:history="1">
        <w:r w:rsidR="008033BE" w:rsidRPr="00F00B56">
          <w:rPr>
            <w:rStyle w:val="ab"/>
            <w:noProof/>
          </w:rPr>
          <w:t>3.1.2</w:t>
        </w:r>
        <w:r w:rsidR="008033BE">
          <w:rPr>
            <w:rFonts w:asciiTheme="minorHAnsi" w:eastAsiaTheme="minorEastAsia" w:hAnsiTheme="minorHAnsi" w:cstheme="minorBidi"/>
            <w:noProof/>
            <w:szCs w:val="22"/>
          </w:rPr>
          <w:tab/>
        </w:r>
        <w:r w:rsidR="008033BE" w:rsidRPr="00F00B56">
          <w:rPr>
            <w:rStyle w:val="ab"/>
            <w:rFonts w:hint="eastAsia"/>
            <w:noProof/>
          </w:rPr>
          <w:t>控制与细节提醒</w:t>
        </w:r>
        <w:r w:rsidR="008033BE">
          <w:rPr>
            <w:noProof/>
            <w:webHidden/>
          </w:rPr>
          <w:tab/>
        </w:r>
        <w:r w:rsidR="008033BE">
          <w:rPr>
            <w:noProof/>
            <w:webHidden/>
          </w:rPr>
          <w:fldChar w:fldCharType="begin"/>
        </w:r>
        <w:r w:rsidR="008033BE">
          <w:rPr>
            <w:noProof/>
            <w:webHidden/>
          </w:rPr>
          <w:instrText xml:space="preserve"> PAGEREF _Toc481492977 \h </w:instrText>
        </w:r>
        <w:r w:rsidR="008033BE">
          <w:rPr>
            <w:noProof/>
            <w:webHidden/>
          </w:rPr>
        </w:r>
        <w:r w:rsidR="008033BE">
          <w:rPr>
            <w:noProof/>
            <w:webHidden/>
          </w:rPr>
          <w:fldChar w:fldCharType="separate"/>
        </w:r>
        <w:r w:rsidR="008033BE">
          <w:rPr>
            <w:noProof/>
            <w:webHidden/>
          </w:rPr>
          <w:t>7</w:t>
        </w:r>
        <w:r w:rsidR="008033BE">
          <w:rPr>
            <w:noProof/>
            <w:webHidden/>
          </w:rPr>
          <w:fldChar w:fldCharType="end"/>
        </w:r>
      </w:hyperlink>
    </w:p>
    <w:p w14:paraId="5AB44EB5" w14:textId="77777777" w:rsidR="008033BE" w:rsidRDefault="00C96BA7" w:rsidP="008033BE">
      <w:pPr>
        <w:pStyle w:val="TOC2"/>
        <w:spacing w:line="360" w:lineRule="auto"/>
        <w:rPr>
          <w:rFonts w:asciiTheme="minorHAnsi" w:eastAsiaTheme="minorEastAsia" w:hAnsiTheme="minorHAnsi" w:cstheme="minorBidi"/>
          <w:noProof/>
          <w:szCs w:val="22"/>
        </w:rPr>
      </w:pPr>
      <w:hyperlink w:anchor="_Toc481492978" w:history="1">
        <w:r w:rsidR="008033BE" w:rsidRPr="00F00B56">
          <w:rPr>
            <w:rStyle w:val="ab"/>
            <w:noProof/>
          </w:rPr>
          <w:t>3.2</w:t>
        </w:r>
        <w:r w:rsidR="008033BE">
          <w:rPr>
            <w:rFonts w:asciiTheme="minorHAnsi" w:eastAsiaTheme="minorEastAsia" w:hAnsiTheme="minorHAnsi" w:cstheme="minorBidi"/>
            <w:noProof/>
            <w:szCs w:val="22"/>
          </w:rPr>
          <w:tab/>
        </w:r>
        <w:r w:rsidR="008033BE" w:rsidRPr="00F00B56">
          <w:rPr>
            <w:rStyle w:val="ab"/>
            <w:rFonts w:hint="eastAsia"/>
            <w:noProof/>
          </w:rPr>
          <w:t>培训师课程引导与布置话术</w:t>
        </w:r>
        <w:r w:rsidR="008033BE">
          <w:rPr>
            <w:noProof/>
            <w:webHidden/>
          </w:rPr>
          <w:tab/>
        </w:r>
        <w:r w:rsidR="008033BE">
          <w:rPr>
            <w:noProof/>
            <w:webHidden/>
          </w:rPr>
          <w:fldChar w:fldCharType="begin"/>
        </w:r>
        <w:r w:rsidR="008033BE">
          <w:rPr>
            <w:noProof/>
            <w:webHidden/>
          </w:rPr>
          <w:instrText xml:space="preserve"> PAGEREF _Toc481492978 \h </w:instrText>
        </w:r>
        <w:r w:rsidR="008033BE">
          <w:rPr>
            <w:noProof/>
            <w:webHidden/>
          </w:rPr>
        </w:r>
        <w:r w:rsidR="008033BE">
          <w:rPr>
            <w:noProof/>
            <w:webHidden/>
          </w:rPr>
          <w:fldChar w:fldCharType="separate"/>
        </w:r>
        <w:r w:rsidR="008033BE">
          <w:rPr>
            <w:noProof/>
            <w:webHidden/>
          </w:rPr>
          <w:t>7</w:t>
        </w:r>
        <w:r w:rsidR="008033BE">
          <w:rPr>
            <w:noProof/>
            <w:webHidden/>
          </w:rPr>
          <w:fldChar w:fldCharType="end"/>
        </w:r>
      </w:hyperlink>
    </w:p>
    <w:p w14:paraId="523C51EA" w14:textId="77777777" w:rsidR="008033BE" w:rsidRDefault="00C96BA7" w:rsidP="008033BE">
      <w:pPr>
        <w:pStyle w:val="TOC3"/>
        <w:spacing w:line="360" w:lineRule="auto"/>
        <w:rPr>
          <w:rFonts w:asciiTheme="minorHAnsi" w:eastAsiaTheme="minorEastAsia" w:hAnsiTheme="minorHAnsi" w:cstheme="minorBidi"/>
          <w:noProof/>
          <w:szCs w:val="22"/>
        </w:rPr>
      </w:pPr>
      <w:hyperlink w:anchor="_Toc481492979" w:history="1">
        <w:r w:rsidR="008033BE" w:rsidRPr="00F00B56">
          <w:rPr>
            <w:rStyle w:val="ab"/>
            <w:noProof/>
          </w:rPr>
          <w:t>3.2.1</w:t>
        </w:r>
        <w:r w:rsidR="008033BE">
          <w:rPr>
            <w:rFonts w:asciiTheme="minorHAnsi" w:eastAsiaTheme="minorEastAsia" w:hAnsiTheme="minorHAnsi" w:cstheme="minorBidi"/>
            <w:noProof/>
            <w:szCs w:val="22"/>
          </w:rPr>
          <w:tab/>
        </w:r>
        <w:r w:rsidR="008033BE" w:rsidRPr="00F00B56">
          <w:rPr>
            <w:rStyle w:val="ab"/>
            <w:rFonts w:hint="eastAsia"/>
            <w:noProof/>
          </w:rPr>
          <w:t>为课程背景设计介绍话术</w:t>
        </w:r>
        <w:r w:rsidR="008033BE">
          <w:rPr>
            <w:noProof/>
            <w:webHidden/>
          </w:rPr>
          <w:tab/>
        </w:r>
        <w:r w:rsidR="008033BE">
          <w:rPr>
            <w:noProof/>
            <w:webHidden/>
          </w:rPr>
          <w:fldChar w:fldCharType="begin"/>
        </w:r>
        <w:r w:rsidR="008033BE">
          <w:rPr>
            <w:noProof/>
            <w:webHidden/>
          </w:rPr>
          <w:instrText xml:space="preserve"> PAGEREF _Toc481492979 \h </w:instrText>
        </w:r>
        <w:r w:rsidR="008033BE">
          <w:rPr>
            <w:noProof/>
            <w:webHidden/>
          </w:rPr>
        </w:r>
        <w:r w:rsidR="008033BE">
          <w:rPr>
            <w:noProof/>
            <w:webHidden/>
          </w:rPr>
          <w:fldChar w:fldCharType="separate"/>
        </w:r>
        <w:r w:rsidR="008033BE">
          <w:rPr>
            <w:noProof/>
            <w:webHidden/>
          </w:rPr>
          <w:t>7</w:t>
        </w:r>
        <w:r w:rsidR="008033BE">
          <w:rPr>
            <w:noProof/>
            <w:webHidden/>
          </w:rPr>
          <w:fldChar w:fldCharType="end"/>
        </w:r>
      </w:hyperlink>
    </w:p>
    <w:p w14:paraId="6F1F67E1" w14:textId="77777777" w:rsidR="008033BE" w:rsidRDefault="00C96BA7" w:rsidP="008033BE">
      <w:pPr>
        <w:pStyle w:val="TOC3"/>
        <w:spacing w:line="360" w:lineRule="auto"/>
        <w:rPr>
          <w:rFonts w:asciiTheme="minorHAnsi" w:eastAsiaTheme="minorEastAsia" w:hAnsiTheme="minorHAnsi" w:cstheme="minorBidi"/>
          <w:noProof/>
          <w:szCs w:val="22"/>
        </w:rPr>
      </w:pPr>
      <w:hyperlink w:anchor="_Toc481492980" w:history="1">
        <w:r w:rsidR="008033BE" w:rsidRPr="00F00B56">
          <w:rPr>
            <w:rStyle w:val="ab"/>
            <w:noProof/>
          </w:rPr>
          <w:t>3.2.2</w:t>
        </w:r>
        <w:r w:rsidR="008033BE">
          <w:rPr>
            <w:rFonts w:asciiTheme="minorHAnsi" w:eastAsiaTheme="minorEastAsia" w:hAnsiTheme="minorHAnsi" w:cstheme="minorBidi"/>
            <w:noProof/>
            <w:szCs w:val="22"/>
          </w:rPr>
          <w:tab/>
        </w:r>
        <w:r w:rsidR="008033BE" w:rsidRPr="00F00B56">
          <w:rPr>
            <w:rStyle w:val="ab"/>
            <w:rFonts w:hint="eastAsia"/>
            <w:noProof/>
          </w:rPr>
          <w:t>准备工作的介绍</w:t>
        </w:r>
        <w:r w:rsidR="008033BE">
          <w:rPr>
            <w:noProof/>
            <w:webHidden/>
          </w:rPr>
          <w:tab/>
        </w:r>
        <w:r w:rsidR="008033BE">
          <w:rPr>
            <w:noProof/>
            <w:webHidden/>
          </w:rPr>
          <w:fldChar w:fldCharType="begin"/>
        </w:r>
        <w:r w:rsidR="008033BE">
          <w:rPr>
            <w:noProof/>
            <w:webHidden/>
          </w:rPr>
          <w:instrText xml:space="preserve"> PAGEREF _Toc481492980 \h </w:instrText>
        </w:r>
        <w:r w:rsidR="008033BE">
          <w:rPr>
            <w:noProof/>
            <w:webHidden/>
          </w:rPr>
        </w:r>
        <w:r w:rsidR="008033BE">
          <w:rPr>
            <w:noProof/>
            <w:webHidden/>
          </w:rPr>
          <w:fldChar w:fldCharType="separate"/>
        </w:r>
        <w:r w:rsidR="008033BE">
          <w:rPr>
            <w:noProof/>
            <w:webHidden/>
          </w:rPr>
          <w:t>8</w:t>
        </w:r>
        <w:r w:rsidR="008033BE">
          <w:rPr>
            <w:noProof/>
            <w:webHidden/>
          </w:rPr>
          <w:fldChar w:fldCharType="end"/>
        </w:r>
      </w:hyperlink>
    </w:p>
    <w:p w14:paraId="22E115D5" w14:textId="77777777" w:rsidR="008033BE" w:rsidRDefault="00C96BA7" w:rsidP="008033BE">
      <w:pPr>
        <w:pStyle w:val="TOC3"/>
        <w:spacing w:line="360" w:lineRule="auto"/>
        <w:rPr>
          <w:rFonts w:asciiTheme="minorHAnsi" w:eastAsiaTheme="minorEastAsia" w:hAnsiTheme="minorHAnsi" w:cstheme="minorBidi"/>
          <w:noProof/>
          <w:szCs w:val="22"/>
        </w:rPr>
      </w:pPr>
      <w:hyperlink w:anchor="_Toc481492981" w:history="1">
        <w:r w:rsidR="008033BE" w:rsidRPr="00F00B56">
          <w:rPr>
            <w:rStyle w:val="ab"/>
            <w:noProof/>
          </w:rPr>
          <w:t>3.2.3</w:t>
        </w:r>
        <w:r w:rsidR="008033BE">
          <w:rPr>
            <w:rFonts w:asciiTheme="minorHAnsi" w:eastAsiaTheme="minorEastAsia" w:hAnsiTheme="minorHAnsi" w:cstheme="minorBidi"/>
            <w:noProof/>
            <w:szCs w:val="22"/>
          </w:rPr>
          <w:tab/>
        </w:r>
        <w:r w:rsidR="008033BE" w:rsidRPr="00F00B56">
          <w:rPr>
            <w:rStyle w:val="ab"/>
            <w:rFonts w:hint="eastAsia"/>
            <w:noProof/>
          </w:rPr>
          <w:t>地理位置的介绍</w:t>
        </w:r>
        <w:r w:rsidR="008033BE">
          <w:rPr>
            <w:noProof/>
            <w:webHidden/>
          </w:rPr>
          <w:tab/>
        </w:r>
        <w:r w:rsidR="008033BE">
          <w:rPr>
            <w:noProof/>
            <w:webHidden/>
          </w:rPr>
          <w:fldChar w:fldCharType="begin"/>
        </w:r>
        <w:r w:rsidR="008033BE">
          <w:rPr>
            <w:noProof/>
            <w:webHidden/>
          </w:rPr>
          <w:instrText xml:space="preserve"> PAGEREF _Toc481492981 \h </w:instrText>
        </w:r>
        <w:r w:rsidR="008033BE">
          <w:rPr>
            <w:noProof/>
            <w:webHidden/>
          </w:rPr>
        </w:r>
        <w:r w:rsidR="008033BE">
          <w:rPr>
            <w:noProof/>
            <w:webHidden/>
          </w:rPr>
          <w:fldChar w:fldCharType="separate"/>
        </w:r>
        <w:r w:rsidR="008033BE">
          <w:rPr>
            <w:noProof/>
            <w:webHidden/>
          </w:rPr>
          <w:t>9</w:t>
        </w:r>
        <w:r w:rsidR="008033BE">
          <w:rPr>
            <w:noProof/>
            <w:webHidden/>
          </w:rPr>
          <w:fldChar w:fldCharType="end"/>
        </w:r>
      </w:hyperlink>
    </w:p>
    <w:p w14:paraId="300F3FDB" w14:textId="77777777" w:rsidR="008033BE" w:rsidRDefault="00C96BA7" w:rsidP="008033BE">
      <w:pPr>
        <w:pStyle w:val="TOC3"/>
        <w:spacing w:line="360" w:lineRule="auto"/>
        <w:rPr>
          <w:rFonts w:asciiTheme="minorHAnsi" w:eastAsiaTheme="minorEastAsia" w:hAnsiTheme="minorHAnsi" w:cstheme="minorBidi"/>
          <w:noProof/>
          <w:szCs w:val="22"/>
        </w:rPr>
      </w:pPr>
      <w:hyperlink w:anchor="_Toc481492982" w:history="1">
        <w:r w:rsidR="008033BE" w:rsidRPr="00F00B56">
          <w:rPr>
            <w:rStyle w:val="ab"/>
            <w:noProof/>
          </w:rPr>
          <w:t>3.2.4</w:t>
        </w:r>
        <w:r w:rsidR="008033BE">
          <w:rPr>
            <w:rFonts w:asciiTheme="minorHAnsi" w:eastAsiaTheme="minorEastAsia" w:hAnsiTheme="minorHAnsi" w:cstheme="minorBidi"/>
            <w:noProof/>
            <w:szCs w:val="22"/>
          </w:rPr>
          <w:tab/>
        </w:r>
        <w:r w:rsidR="008033BE" w:rsidRPr="00F00B56">
          <w:rPr>
            <w:rStyle w:val="ab"/>
            <w:rFonts w:hint="eastAsia"/>
            <w:noProof/>
          </w:rPr>
          <w:t>天气情况介绍</w:t>
        </w:r>
        <w:r w:rsidR="008033BE">
          <w:rPr>
            <w:noProof/>
            <w:webHidden/>
          </w:rPr>
          <w:tab/>
        </w:r>
        <w:r w:rsidR="008033BE">
          <w:rPr>
            <w:noProof/>
            <w:webHidden/>
          </w:rPr>
          <w:fldChar w:fldCharType="begin"/>
        </w:r>
        <w:r w:rsidR="008033BE">
          <w:rPr>
            <w:noProof/>
            <w:webHidden/>
          </w:rPr>
          <w:instrText xml:space="preserve"> PAGEREF _Toc481492982 \h </w:instrText>
        </w:r>
        <w:r w:rsidR="008033BE">
          <w:rPr>
            <w:noProof/>
            <w:webHidden/>
          </w:rPr>
        </w:r>
        <w:r w:rsidR="008033BE">
          <w:rPr>
            <w:noProof/>
            <w:webHidden/>
          </w:rPr>
          <w:fldChar w:fldCharType="separate"/>
        </w:r>
        <w:r w:rsidR="008033BE">
          <w:rPr>
            <w:noProof/>
            <w:webHidden/>
          </w:rPr>
          <w:t>9</w:t>
        </w:r>
        <w:r w:rsidR="008033BE">
          <w:rPr>
            <w:noProof/>
            <w:webHidden/>
          </w:rPr>
          <w:fldChar w:fldCharType="end"/>
        </w:r>
      </w:hyperlink>
    </w:p>
    <w:p w14:paraId="5411863B" w14:textId="77777777" w:rsidR="008033BE" w:rsidRDefault="00C96BA7" w:rsidP="008033BE">
      <w:pPr>
        <w:pStyle w:val="TOC3"/>
        <w:spacing w:line="360" w:lineRule="auto"/>
        <w:rPr>
          <w:rFonts w:asciiTheme="minorHAnsi" w:eastAsiaTheme="minorEastAsia" w:hAnsiTheme="minorHAnsi" w:cstheme="minorBidi"/>
          <w:noProof/>
          <w:szCs w:val="22"/>
        </w:rPr>
      </w:pPr>
      <w:hyperlink w:anchor="_Toc481492983" w:history="1">
        <w:r w:rsidR="008033BE" w:rsidRPr="00F00B56">
          <w:rPr>
            <w:rStyle w:val="ab"/>
            <w:noProof/>
          </w:rPr>
          <w:t>3.2.5</w:t>
        </w:r>
        <w:r w:rsidR="008033BE">
          <w:rPr>
            <w:rFonts w:asciiTheme="minorHAnsi" w:eastAsiaTheme="minorEastAsia" w:hAnsiTheme="minorHAnsi" w:cstheme="minorBidi"/>
            <w:noProof/>
            <w:szCs w:val="22"/>
          </w:rPr>
          <w:tab/>
        </w:r>
        <w:r w:rsidR="008033BE" w:rsidRPr="00F00B56">
          <w:rPr>
            <w:rStyle w:val="ab"/>
            <w:rFonts w:hint="eastAsia"/>
            <w:noProof/>
          </w:rPr>
          <w:t>生存与安全防护物品介绍</w:t>
        </w:r>
        <w:r w:rsidR="008033BE">
          <w:rPr>
            <w:noProof/>
            <w:webHidden/>
          </w:rPr>
          <w:tab/>
        </w:r>
        <w:r w:rsidR="008033BE">
          <w:rPr>
            <w:noProof/>
            <w:webHidden/>
          </w:rPr>
          <w:fldChar w:fldCharType="begin"/>
        </w:r>
        <w:r w:rsidR="008033BE">
          <w:rPr>
            <w:noProof/>
            <w:webHidden/>
          </w:rPr>
          <w:instrText xml:space="preserve"> PAGEREF _Toc481492983 \h </w:instrText>
        </w:r>
        <w:r w:rsidR="008033BE">
          <w:rPr>
            <w:noProof/>
            <w:webHidden/>
          </w:rPr>
        </w:r>
        <w:r w:rsidR="008033BE">
          <w:rPr>
            <w:noProof/>
            <w:webHidden/>
          </w:rPr>
          <w:fldChar w:fldCharType="separate"/>
        </w:r>
        <w:r w:rsidR="008033BE">
          <w:rPr>
            <w:noProof/>
            <w:webHidden/>
          </w:rPr>
          <w:t>9</w:t>
        </w:r>
        <w:r w:rsidR="008033BE">
          <w:rPr>
            <w:noProof/>
            <w:webHidden/>
          </w:rPr>
          <w:fldChar w:fldCharType="end"/>
        </w:r>
      </w:hyperlink>
    </w:p>
    <w:p w14:paraId="3F575ED3" w14:textId="77777777" w:rsidR="008033BE" w:rsidRDefault="00C96BA7" w:rsidP="008033BE">
      <w:pPr>
        <w:pStyle w:val="TOC3"/>
        <w:spacing w:line="360" w:lineRule="auto"/>
        <w:rPr>
          <w:rFonts w:asciiTheme="minorHAnsi" w:eastAsiaTheme="minorEastAsia" w:hAnsiTheme="minorHAnsi" w:cstheme="minorBidi"/>
          <w:noProof/>
          <w:szCs w:val="22"/>
        </w:rPr>
      </w:pPr>
      <w:hyperlink w:anchor="_Toc481492984" w:history="1">
        <w:r w:rsidR="008033BE" w:rsidRPr="00F00B56">
          <w:rPr>
            <w:rStyle w:val="ab"/>
            <w:noProof/>
          </w:rPr>
          <w:t>3.2.6</w:t>
        </w:r>
        <w:r w:rsidR="008033BE">
          <w:rPr>
            <w:rFonts w:asciiTheme="minorHAnsi" w:eastAsiaTheme="minorEastAsia" w:hAnsiTheme="minorHAnsi" w:cstheme="minorBidi"/>
            <w:noProof/>
            <w:szCs w:val="22"/>
          </w:rPr>
          <w:tab/>
        </w:r>
        <w:r w:rsidR="008033BE" w:rsidRPr="00F00B56">
          <w:rPr>
            <w:rStyle w:val="ab"/>
            <w:rFonts w:hint="eastAsia"/>
            <w:noProof/>
          </w:rPr>
          <w:t>当地人文情况介绍</w:t>
        </w:r>
        <w:r w:rsidR="008033BE">
          <w:rPr>
            <w:noProof/>
            <w:webHidden/>
          </w:rPr>
          <w:tab/>
        </w:r>
        <w:r w:rsidR="008033BE">
          <w:rPr>
            <w:noProof/>
            <w:webHidden/>
          </w:rPr>
          <w:fldChar w:fldCharType="begin"/>
        </w:r>
        <w:r w:rsidR="008033BE">
          <w:rPr>
            <w:noProof/>
            <w:webHidden/>
          </w:rPr>
          <w:instrText xml:space="preserve"> PAGEREF _Toc481492984 \h </w:instrText>
        </w:r>
        <w:r w:rsidR="008033BE">
          <w:rPr>
            <w:noProof/>
            <w:webHidden/>
          </w:rPr>
        </w:r>
        <w:r w:rsidR="008033BE">
          <w:rPr>
            <w:noProof/>
            <w:webHidden/>
          </w:rPr>
          <w:fldChar w:fldCharType="separate"/>
        </w:r>
        <w:r w:rsidR="008033BE">
          <w:rPr>
            <w:noProof/>
            <w:webHidden/>
          </w:rPr>
          <w:t>9</w:t>
        </w:r>
        <w:r w:rsidR="008033BE">
          <w:rPr>
            <w:noProof/>
            <w:webHidden/>
          </w:rPr>
          <w:fldChar w:fldCharType="end"/>
        </w:r>
      </w:hyperlink>
    </w:p>
    <w:p w14:paraId="15DD92E1" w14:textId="77777777" w:rsidR="008033BE" w:rsidRDefault="00C96BA7" w:rsidP="008033BE">
      <w:pPr>
        <w:pStyle w:val="TOC3"/>
        <w:spacing w:line="360" w:lineRule="auto"/>
        <w:rPr>
          <w:rFonts w:asciiTheme="minorHAnsi" w:eastAsiaTheme="minorEastAsia" w:hAnsiTheme="minorHAnsi" w:cstheme="minorBidi"/>
          <w:noProof/>
          <w:szCs w:val="22"/>
        </w:rPr>
      </w:pPr>
      <w:hyperlink w:anchor="_Toc481492985" w:history="1">
        <w:r w:rsidR="008033BE" w:rsidRPr="00F00B56">
          <w:rPr>
            <w:rStyle w:val="ab"/>
            <w:noProof/>
          </w:rPr>
          <w:t>3.2.7</w:t>
        </w:r>
        <w:r w:rsidR="008033BE">
          <w:rPr>
            <w:rFonts w:asciiTheme="minorHAnsi" w:eastAsiaTheme="minorEastAsia" w:hAnsiTheme="minorHAnsi" w:cstheme="minorBidi"/>
            <w:noProof/>
            <w:szCs w:val="22"/>
          </w:rPr>
          <w:tab/>
        </w:r>
        <w:r w:rsidR="008033BE" w:rsidRPr="00F00B56">
          <w:rPr>
            <w:rStyle w:val="ab"/>
            <w:rFonts w:hint="eastAsia"/>
            <w:noProof/>
          </w:rPr>
          <w:t>黄金价值及最终收益的介绍</w:t>
        </w:r>
        <w:r w:rsidR="008033BE">
          <w:rPr>
            <w:noProof/>
            <w:webHidden/>
          </w:rPr>
          <w:tab/>
        </w:r>
        <w:r w:rsidR="008033BE">
          <w:rPr>
            <w:noProof/>
            <w:webHidden/>
          </w:rPr>
          <w:fldChar w:fldCharType="begin"/>
        </w:r>
        <w:r w:rsidR="008033BE">
          <w:rPr>
            <w:noProof/>
            <w:webHidden/>
          </w:rPr>
          <w:instrText xml:space="preserve"> PAGEREF _Toc481492985 \h </w:instrText>
        </w:r>
        <w:r w:rsidR="008033BE">
          <w:rPr>
            <w:noProof/>
            <w:webHidden/>
          </w:rPr>
        </w:r>
        <w:r w:rsidR="008033BE">
          <w:rPr>
            <w:noProof/>
            <w:webHidden/>
          </w:rPr>
          <w:fldChar w:fldCharType="separate"/>
        </w:r>
        <w:r w:rsidR="008033BE">
          <w:rPr>
            <w:noProof/>
            <w:webHidden/>
          </w:rPr>
          <w:t>10</w:t>
        </w:r>
        <w:r w:rsidR="008033BE">
          <w:rPr>
            <w:noProof/>
            <w:webHidden/>
          </w:rPr>
          <w:fldChar w:fldCharType="end"/>
        </w:r>
      </w:hyperlink>
    </w:p>
    <w:p w14:paraId="70588D7D" w14:textId="77777777" w:rsidR="008033BE" w:rsidRDefault="00C96BA7" w:rsidP="008033BE">
      <w:pPr>
        <w:pStyle w:val="TOC3"/>
        <w:spacing w:line="360" w:lineRule="auto"/>
        <w:rPr>
          <w:rFonts w:asciiTheme="minorHAnsi" w:eastAsiaTheme="minorEastAsia" w:hAnsiTheme="minorHAnsi" w:cstheme="minorBidi"/>
          <w:noProof/>
          <w:szCs w:val="22"/>
        </w:rPr>
      </w:pPr>
      <w:hyperlink w:anchor="_Toc481492986" w:history="1">
        <w:r w:rsidR="008033BE" w:rsidRPr="00F00B56">
          <w:rPr>
            <w:rStyle w:val="ab"/>
            <w:noProof/>
          </w:rPr>
          <w:t>3.2.8</w:t>
        </w:r>
        <w:r w:rsidR="008033BE">
          <w:rPr>
            <w:rFonts w:asciiTheme="minorHAnsi" w:eastAsiaTheme="minorEastAsia" w:hAnsiTheme="minorHAnsi" w:cstheme="minorBidi"/>
            <w:noProof/>
            <w:szCs w:val="22"/>
          </w:rPr>
          <w:tab/>
        </w:r>
        <w:r w:rsidR="008033BE" w:rsidRPr="00F00B56">
          <w:rPr>
            <w:rStyle w:val="ab"/>
            <w:rFonts w:hint="eastAsia"/>
            <w:noProof/>
          </w:rPr>
          <w:t>各队拥有的资源介绍</w:t>
        </w:r>
        <w:r w:rsidR="008033BE">
          <w:rPr>
            <w:noProof/>
            <w:webHidden/>
          </w:rPr>
          <w:tab/>
        </w:r>
        <w:r w:rsidR="008033BE">
          <w:rPr>
            <w:noProof/>
            <w:webHidden/>
          </w:rPr>
          <w:fldChar w:fldCharType="begin"/>
        </w:r>
        <w:r w:rsidR="008033BE">
          <w:rPr>
            <w:noProof/>
            <w:webHidden/>
          </w:rPr>
          <w:instrText xml:space="preserve"> PAGEREF _Toc481492986 \h </w:instrText>
        </w:r>
        <w:r w:rsidR="008033BE">
          <w:rPr>
            <w:noProof/>
            <w:webHidden/>
          </w:rPr>
        </w:r>
        <w:r w:rsidR="008033BE">
          <w:rPr>
            <w:noProof/>
            <w:webHidden/>
          </w:rPr>
          <w:fldChar w:fldCharType="separate"/>
        </w:r>
        <w:r w:rsidR="008033BE">
          <w:rPr>
            <w:noProof/>
            <w:webHidden/>
          </w:rPr>
          <w:t>10</w:t>
        </w:r>
        <w:r w:rsidR="008033BE">
          <w:rPr>
            <w:noProof/>
            <w:webHidden/>
          </w:rPr>
          <w:fldChar w:fldCharType="end"/>
        </w:r>
      </w:hyperlink>
    </w:p>
    <w:p w14:paraId="1038E6C1" w14:textId="77777777" w:rsidR="008033BE" w:rsidRDefault="00C96BA7" w:rsidP="008033BE">
      <w:pPr>
        <w:pStyle w:val="TOC3"/>
        <w:spacing w:line="360" w:lineRule="auto"/>
        <w:rPr>
          <w:rFonts w:asciiTheme="minorHAnsi" w:eastAsiaTheme="minorEastAsia" w:hAnsiTheme="minorHAnsi" w:cstheme="minorBidi"/>
          <w:noProof/>
          <w:szCs w:val="22"/>
        </w:rPr>
      </w:pPr>
      <w:hyperlink w:anchor="_Toc481492987" w:history="1">
        <w:r w:rsidR="008033BE" w:rsidRPr="00F00B56">
          <w:rPr>
            <w:rStyle w:val="ab"/>
            <w:noProof/>
          </w:rPr>
          <w:t>3.2.9</w:t>
        </w:r>
        <w:r w:rsidR="008033BE">
          <w:rPr>
            <w:rFonts w:asciiTheme="minorHAnsi" w:eastAsiaTheme="minorEastAsia" w:hAnsiTheme="minorHAnsi" w:cstheme="minorBidi"/>
            <w:noProof/>
            <w:szCs w:val="22"/>
          </w:rPr>
          <w:tab/>
        </w:r>
        <w:r w:rsidR="008033BE" w:rsidRPr="00F00B56">
          <w:rPr>
            <w:rStyle w:val="ab"/>
            <w:rFonts w:hint="eastAsia"/>
            <w:noProof/>
          </w:rPr>
          <w:t>行动规则介绍</w:t>
        </w:r>
        <w:r w:rsidR="008033BE">
          <w:rPr>
            <w:noProof/>
            <w:webHidden/>
          </w:rPr>
          <w:tab/>
        </w:r>
        <w:r w:rsidR="008033BE">
          <w:rPr>
            <w:noProof/>
            <w:webHidden/>
          </w:rPr>
          <w:fldChar w:fldCharType="begin"/>
        </w:r>
        <w:r w:rsidR="008033BE">
          <w:rPr>
            <w:noProof/>
            <w:webHidden/>
          </w:rPr>
          <w:instrText xml:space="preserve"> PAGEREF _Toc481492987 \h </w:instrText>
        </w:r>
        <w:r w:rsidR="008033BE">
          <w:rPr>
            <w:noProof/>
            <w:webHidden/>
          </w:rPr>
        </w:r>
        <w:r w:rsidR="008033BE">
          <w:rPr>
            <w:noProof/>
            <w:webHidden/>
          </w:rPr>
          <w:fldChar w:fldCharType="separate"/>
        </w:r>
        <w:r w:rsidR="008033BE">
          <w:rPr>
            <w:noProof/>
            <w:webHidden/>
          </w:rPr>
          <w:t>10</w:t>
        </w:r>
        <w:r w:rsidR="008033BE">
          <w:rPr>
            <w:noProof/>
            <w:webHidden/>
          </w:rPr>
          <w:fldChar w:fldCharType="end"/>
        </w:r>
      </w:hyperlink>
    </w:p>
    <w:p w14:paraId="71F934C8" w14:textId="77777777" w:rsidR="008033BE" w:rsidRDefault="00C96BA7" w:rsidP="008033BE">
      <w:pPr>
        <w:pStyle w:val="TOC3"/>
        <w:spacing w:line="360" w:lineRule="auto"/>
        <w:rPr>
          <w:rFonts w:asciiTheme="minorHAnsi" w:eastAsiaTheme="minorEastAsia" w:hAnsiTheme="minorHAnsi" w:cstheme="minorBidi"/>
          <w:noProof/>
          <w:szCs w:val="22"/>
        </w:rPr>
      </w:pPr>
      <w:hyperlink w:anchor="_Toc481492988" w:history="1">
        <w:r w:rsidR="008033BE" w:rsidRPr="00F00B56">
          <w:rPr>
            <w:rStyle w:val="ab"/>
            <w:noProof/>
          </w:rPr>
          <w:t>3.2.10</w:t>
        </w:r>
        <w:r w:rsidR="008033BE">
          <w:rPr>
            <w:rFonts w:asciiTheme="minorHAnsi" w:eastAsiaTheme="minorEastAsia" w:hAnsiTheme="minorHAnsi" w:cstheme="minorBidi"/>
            <w:noProof/>
            <w:szCs w:val="22"/>
          </w:rPr>
          <w:tab/>
        </w:r>
        <w:r w:rsidR="008033BE" w:rsidRPr="00F00B56">
          <w:rPr>
            <w:rStyle w:val="ab"/>
            <w:rFonts w:hint="eastAsia"/>
            <w:noProof/>
          </w:rPr>
          <w:t>交易中心（银行）</w:t>
        </w:r>
        <w:r w:rsidR="008033BE">
          <w:rPr>
            <w:noProof/>
            <w:webHidden/>
          </w:rPr>
          <w:tab/>
        </w:r>
        <w:r w:rsidR="008033BE">
          <w:rPr>
            <w:noProof/>
            <w:webHidden/>
          </w:rPr>
          <w:fldChar w:fldCharType="begin"/>
        </w:r>
        <w:r w:rsidR="008033BE">
          <w:rPr>
            <w:noProof/>
            <w:webHidden/>
          </w:rPr>
          <w:instrText xml:space="preserve"> PAGEREF _Toc481492988 \h </w:instrText>
        </w:r>
        <w:r w:rsidR="008033BE">
          <w:rPr>
            <w:noProof/>
            <w:webHidden/>
          </w:rPr>
        </w:r>
        <w:r w:rsidR="008033BE">
          <w:rPr>
            <w:noProof/>
            <w:webHidden/>
          </w:rPr>
          <w:fldChar w:fldCharType="separate"/>
        </w:r>
        <w:r w:rsidR="008033BE">
          <w:rPr>
            <w:noProof/>
            <w:webHidden/>
          </w:rPr>
          <w:t>11</w:t>
        </w:r>
        <w:r w:rsidR="008033BE">
          <w:rPr>
            <w:noProof/>
            <w:webHidden/>
          </w:rPr>
          <w:fldChar w:fldCharType="end"/>
        </w:r>
      </w:hyperlink>
    </w:p>
    <w:p w14:paraId="006ABF1E" w14:textId="77777777" w:rsidR="008033BE" w:rsidRDefault="00C96BA7" w:rsidP="008033BE">
      <w:pPr>
        <w:pStyle w:val="TOC2"/>
        <w:spacing w:line="360" w:lineRule="auto"/>
        <w:rPr>
          <w:rFonts w:asciiTheme="minorHAnsi" w:eastAsiaTheme="minorEastAsia" w:hAnsiTheme="minorHAnsi" w:cstheme="minorBidi"/>
          <w:noProof/>
          <w:szCs w:val="22"/>
        </w:rPr>
      </w:pPr>
      <w:hyperlink w:anchor="_Toc481492989" w:history="1">
        <w:r w:rsidR="008033BE" w:rsidRPr="00F00B56">
          <w:rPr>
            <w:rStyle w:val="ab"/>
            <w:rFonts w:ascii="宋体" w:hAnsi="宋体"/>
            <w:noProof/>
          </w:rPr>
          <w:t>3.3</w:t>
        </w:r>
        <w:r w:rsidR="008033BE">
          <w:rPr>
            <w:rFonts w:asciiTheme="minorHAnsi" w:eastAsiaTheme="minorEastAsia" w:hAnsiTheme="minorHAnsi" w:cstheme="minorBidi"/>
            <w:noProof/>
            <w:szCs w:val="22"/>
          </w:rPr>
          <w:tab/>
        </w:r>
        <w:r w:rsidR="008033BE" w:rsidRPr="00F00B56">
          <w:rPr>
            <w:rStyle w:val="ab"/>
            <w:rFonts w:hint="eastAsia"/>
            <w:noProof/>
          </w:rPr>
          <w:t>掘金会议</w:t>
        </w:r>
        <w:r w:rsidR="008033BE">
          <w:rPr>
            <w:noProof/>
            <w:webHidden/>
          </w:rPr>
          <w:tab/>
        </w:r>
        <w:r w:rsidR="008033BE">
          <w:rPr>
            <w:noProof/>
            <w:webHidden/>
          </w:rPr>
          <w:fldChar w:fldCharType="begin"/>
        </w:r>
        <w:r w:rsidR="008033BE">
          <w:rPr>
            <w:noProof/>
            <w:webHidden/>
          </w:rPr>
          <w:instrText xml:space="preserve"> PAGEREF _Toc481492989 \h </w:instrText>
        </w:r>
        <w:r w:rsidR="008033BE">
          <w:rPr>
            <w:noProof/>
            <w:webHidden/>
          </w:rPr>
        </w:r>
        <w:r w:rsidR="008033BE">
          <w:rPr>
            <w:noProof/>
            <w:webHidden/>
          </w:rPr>
          <w:fldChar w:fldCharType="separate"/>
        </w:r>
        <w:r w:rsidR="008033BE">
          <w:rPr>
            <w:noProof/>
            <w:webHidden/>
          </w:rPr>
          <w:t>11</w:t>
        </w:r>
        <w:r w:rsidR="008033BE">
          <w:rPr>
            <w:noProof/>
            <w:webHidden/>
          </w:rPr>
          <w:fldChar w:fldCharType="end"/>
        </w:r>
      </w:hyperlink>
    </w:p>
    <w:p w14:paraId="1A328917" w14:textId="77777777" w:rsidR="008033BE" w:rsidRDefault="00C96BA7" w:rsidP="008033BE">
      <w:pPr>
        <w:pStyle w:val="TOC2"/>
        <w:spacing w:line="360" w:lineRule="auto"/>
        <w:rPr>
          <w:rFonts w:asciiTheme="minorHAnsi" w:eastAsiaTheme="minorEastAsia" w:hAnsiTheme="minorHAnsi" w:cstheme="minorBidi"/>
          <w:noProof/>
          <w:szCs w:val="22"/>
        </w:rPr>
      </w:pPr>
      <w:hyperlink w:anchor="_Toc481492990" w:history="1">
        <w:r w:rsidR="008033BE" w:rsidRPr="00F00B56">
          <w:rPr>
            <w:rStyle w:val="ab"/>
            <w:noProof/>
          </w:rPr>
          <w:t>3.4</w:t>
        </w:r>
        <w:r w:rsidR="008033BE">
          <w:rPr>
            <w:rFonts w:asciiTheme="minorHAnsi" w:eastAsiaTheme="minorEastAsia" w:hAnsiTheme="minorHAnsi" w:cstheme="minorBidi"/>
            <w:noProof/>
            <w:szCs w:val="22"/>
          </w:rPr>
          <w:tab/>
        </w:r>
        <w:r w:rsidR="008033BE" w:rsidRPr="00F00B56">
          <w:rPr>
            <w:rStyle w:val="ab"/>
            <w:rFonts w:hint="eastAsia"/>
            <w:noProof/>
          </w:rPr>
          <w:t>掘金过程</w:t>
        </w:r>
        <w:r w:rsidR="008033BE">
          <w:rPr>
            <w:noProof/>
            <w:webHidden/>
          </w:rPr>
          <w:tab/>
        </w:r>
        <w:r w:rsidR="008033BE">
          <w:rPr>
            <w:noProof/>
            <w:webHidden/>
          </w:rPr>
          <w:fldChar w:fldCharType="begin"/>
        </w:r>
        <w:r w:rsidR="008033BE">
          <w:rPr>
            <w:noProof/>
            <w:webHidden/>
          </w:rPr>
          <w:instrText xml:space="preserve"> PAGEREF _Toc481492990 \h </w:instrText>
        </w:r>
        <w:r w:rsidR="008033BE">
          <w:rPr>
            <w:noProof/>
            <w:webHidden/>
          </w:rPr>
        </w:r>
        <w:r w:rsidR="008033BE">
          <w:rPr>
            <w:noProof/>
            <w:webHidden/>
          </w:rPr>
          <w:fldChar w:fldCharType="separate"/>
        </w:r>
        <w:r w:rsidR="008033BE">
          <w:rPr>
            <w:noProof/>
            <w:webHidden/>
          </w:rPr>
          <w:t>12</w:t>
        </w:r>
        <w:r w:rsidR="008033BE">
          <w:rPr>
            <w:noProof/>
            <w:webHidden/>
          </w:rPr>
          <w:fldChar w:fldCharType="end"/>
        </w:r>
      </w:hyperlink>
    </w:p>
    <w:p w14:paraId="1FC1EAC2" w14:textId="77777777" w:rsidR="008033BE" w:rsidRDefault="00C96BA7" w:rsidP="008033BE">
      <w:pPr>
        <w:pStyle w:val="TOC2"/>
        <w:spacing w:line="360" w:lineRule="auto"/>
        <w:rPr>
          <w:rFonts w:asciiTheme="minorHAnsi" w:eastAsiaTheme="minorEastAsia" w:hAnsiTheme="minorHAnsi" w:cstheme="minorBidi"/>
          <w:noProof/>
          <w:szCs w:val="22"/>
        </w:rPr>
      </w:pPr>
      <w:hyperlink w:anchor="_Toc481492991" w:history="1">
        <w:r w:rsidR="008033BE" w:rsidRPr="00F00B56">
          <w:rPr>
            <w:rStyle w:val="ab"/>
            <w:noProof/>
          </w:rPr>
          <w:t>3.5</w:t>
        </w:r>
        <w:r w:rsidR="008033BE">
          <w:rPr>
            <w:rFonts w:asciiTheme="minorHAnsi" w:eastAsiaTheme="minorEastAsia" w:hAnsiTheme="minorHAnsi" w:cstheme="minorBidi"/>
            <w:noProof/>
            <w:szCs w:val="22"/>
          </w:rPr>
          <w:tab/>
        </w:r>
        <w:r w:rsidR="008033BE" w:rsidRPr="00F00B56">
          <w:rPr>
            <w:rStyle w:val="ab"/>
            <w:rFonts w:hint="eastAsia"/>
            <w:noProof/>
          </w:rPr>
          <w:t>公布成绩</w:t>
        </w:r>
        <w:r w:rsidR="008033BE">
          <w:rPr>
            <w:noProof/>
            <w:webHidden/>
          </w:rPr>
          <w:tab/>
        </w:r>
        <w:r w:rsidR="008033BE">
          <w:rPr>
            <w:noProof/>
            <w:webHidden/>
          </w:rPr>
          <w:fldChar w:fldCharType="begin"/>
        </w:r>
        <w:r w:rsidR="008033BE">
          <w:rPr>
            <w:noProof/>
            <w:webHidden/>
          </w:rPr>
          <w:instrText xml:space="preserve"> PAGEREF _Toc481492991 \h </w:instrText>
        </w:r>
        <w:r w:rsidR="008033BE">
          <w:rPr>
            <w:noProof/>
            <w:webHidden/>
          </w:rPr>
        </w:r>
        <w:r w:rsidR="008033BE">
          <w:rPr>
            <w:noProof/>
            <w:webHidden/>
          </w:rPr>
          <w:fldChar w:fldCharType="separate"/>
        </w:r>
        <w:r w:rsidR="008033BE">
          <w:rPr>
            <w:noProof/>
            <w:webHidden/>
          </w:rPr>
          <w:t>13</w:t>
        </w:r>
        <w:r w:rsidR="008033BE">
          <w:rPr>
            <w:noProof/>
            <w:webHidden/>
          </w:rPr>
          <w:fldChar w:fldCharType="end"/>
        </w:r>
      </w:hyperlink>
    </w:p>
    <w:p w14:paraId="6D57EAAE" w14:textId="77777777" w:rsidR="008033BE" w:rsidRDefault="00C96BA7" w:rsidP="008033BE">
      <w:pPr>
        <w:pStyle w:val="TOC1"/>
        <w:spacing w:line="360" w:lineRule="auto"/>
        <w:rPr>
          <w:rFonts w:asciiTheme="minorHAnsi" w:eastAsiaTheme="minorEastAsia" w:hAnsiTheme="minorHAnsi" w:cstheme="minorBidi"/>
          <w:noProof/>
          <w:szCs w:val="22"/>
        </w:rPr>
      </w:pPr>
      <w:hyperlink w:anchor="_Toc481492992" w:history="1">
        <w:r w:rsidR="008033BE" w:rsidRPr="00F00B56">
          <w:rPr>
            <w:rStyle w:val="ab"/>
            <w:noProof/>
          </w:rPr>
          <w:t>4</w:t>
        </w:r>
        <w:r w:rsidR="008033BE">
          <w:rPr>
            <w:rFonts w:asciiTheme="minorHAnsi" w:eastAsiaTheme="minorEastAsia" w:hAnsiTheme="minorHAnsi" w:cstheme="minorBidi"/>
            <w:noProof/>
            <w:szCs w:val="22"/>
          </w:rPr>
          <w:tab/>
        </w:r>
        <w:r w:rsidR="008033BE" w:rsidRPr="00F00B56">
          <w:rPr>
            <w:rStyle w:val="ab"/>
            <w:rFonts w:hint="eastAsia"/>
            <w:noProof/>
          </w:rPr>
          <w:t>讨论分享</w:t>
        </w:r>
        <w:r w:rsidR="008033BE">
          <w:rPr>
            <w:noProof/>
            <w:webHidden/>
          </w:rPr>
          <w:tab/>
        </w:r>
        <w:r w:rsidR="008033BE">
          <w:rPr>
            <w:noProof/>
            <w:webHidden/>
          </w:rPr>
          <w:fldChar w:fldCharType="begin"/>
        </w:r>
        <w:r w:rsidR="008033BE">
          <w:rPr>
            <w:noProof/>
            <w:webHidden/>
          </w:rPr>
          <w:instrText xml:space="preserve"> PAGEREF _Toc481492992 \h </w:instrText>
        </w:r>
        <w:r w:rsidR="008033BE">
          <w:rPr>
            <w:noProof/>
            <w:webHidden/>
          </w:rPr>
        </w:r>
        <w:r w:rsidR="008033BE">
          <w:rPr>
            <w:noProof/>
            <w:webHidden/>
          </w:rPr>
          <w:fldChar w:fldCharType="separate"/>
        </w:r>
        <w:r w:rsidR="008033BE">
          <w:rPr>
            <w:noProof/>
            <w:webHidden/>
          </w:rPr>
          <w:t>13</w:t>
        </w:r>
        <w:r w:rsidR="008033BE">
          <w:rPr>
            <w:noProof/>
            <w:webHidden/>
          </w:rPr>
          <w:fldChar w:fldCharType="end"/>
        </w:r>
      </w:hyperlink>
    </w:p>
    <w:p w14:paraId="60D3015E" w14:textId="77777777" w:rsidR="008033BE" w:rsidRDefault="00C96BA7" w:rsidP="008033BE">
      <w:pPr>
        <w:pStyle w:val="TOC2"/>
        <w:spacing w:line="360" w:lineRule="auto"/>
        <w:rPr>
          <w:rFonts w:asciiTheme="minorHAnsi" w:eastAsiaTheme="minorEastAsia" w:hAnsiTheme="minorHAnsi" w:cstheme="minorBidi"/>
          <w:noProof/>
          <w:szCs w:val="22"/>
        </w:rPr>
      </w:pPr>
      <w:hyperlink w:anchor="_Toc481492993" w:history="1">
        <w:r w:rsidR="008033BE" w:rsidRPr="00F00B56">
          <w:rPr>
            <w:rStyle w:val="ab"/>
            <w:noProof/>
          </w:rPr>
          <w:t>4.1</w:t>
        </w:r>
        <w:r w:rsidR="008033BE">
          <w:rPr>
            <w:rFonts w:asciiTheme="minorHAnsi" w:eastAsiaTheme="minorEastAsia" w:hAnsiTheme="minorHAnsi" w:cstheme="minorBidi"/>
            <w:noProof/>
            <w:szCs w:val="22"/>
          </w:rPr>
          <w:tab/>
        </w:r>
        <w:r w:rsidR="008033BE" w:rsidRPr="00F00B56">
          <w:rPr>
            <w:rStyle w:val="ab"/>
            <w:rFonts w:hint="eastAsia"/>
            <w:noProof/>
          </w:rPr>
          <w:t>培训师提问</w:t>
        </w:r>
        <w:r w:rsidR="008033BE">
          <w:rPr>
            <w:noProof/>
            <w:webHidden/>
          </w:rPr>
          <w:tab/>
        </w:r>
        <w:r w:rsidR="008033BE">
          <w:rPr>
            <w:noProof/>
            <w:webHidden/>
          </w:rPr>
          <w:fldChar w:fldCharType="begin"/>
        </w:r>
        <w:r w:rsidR="008033BE">
          <w:rPr>
            <w:noProof/>
            <w:webHidden/>
          </w:rPr>
          <w:instrText xml:space="preserve"> PAGEREF _Toc481492993 \h </w:instrText>
        </w:r>
        <w:r w:rsidR="008033BE">
          <w:rPr>
            <w:noProof/>
            <w:webHidden/>
          </w:rPr>
        </w:r>
        <w:r w:rsidR="008033BE">
          <w:rPr>
            <w:noProof/>
            <w:webHidden/>
          </w:rPr>
          <w:fldChar w:fldCharType="separate"/>
        </w:r>
        <w:r w:rsidR="008033BE">
          <w:rPr>
            <w:noProof/>
            <w:webHidden/>
          </w:rPr>
          <w:t>13</w:t>
        </w:r>
        <w:r w:rsidR="008033BE">
          <w:rPr>
            <w:noProof/>
            <w:webHidden/>
          </w:rPr>
          <w:fldChar w:fldCharType="end"/>
        </w:r>
      </w:hyperlink>
    </w:p>
    <w:p w14:paraId="19E867D0" w14:textId="77777777" w:rsidR="008033BE" w:rsidRDefault="00C96BA7" w:rsidP="008033BE">
      <w:pPr>
        <w:pStyle w:val="TOC2"/>
        <w:spacing w:line="360" w:lineRule="auto"/>
        <w:rPr>
          <w:rFonts w:asciiTheme="minorHAnsi" w:eastAsiaTheme="minorEastAsia" w:hAnsiTheme="minorHAnsi" w:cstheme="minorBidi"/>
          <w:noProof/>
          <w:szCs w:val="22"/>
        </w:rPr>
      </w:pPr>
      <w:hyperlink w:anchor="_Toc481492994" w:history="1">
        <w:r w:rsidR="008033BE" w:rsidRPr="00F00B56">
          <w:rPr>
            <w:rStyle w:val="ab"/>
            <w:noProof/>
          </w:rPr>
          <w:t>4.2</w:t>
        </w:r>
        <w:r w:rsidR="008033BE">
          <w:rPr>
            <w:rFonts w:asciiTheme="minorHAnsi" w:eastAsiaTheme="minorEastAsia" w:hAnsiTheme="minorHAnsi" w:cstheme="minorBidi"/>
            <w:noProof/>
            <w:szCs w:val="22"/>
          </w:rPr>
          <w:tab/>
        </w:r>
        <w:r w:rsidR="008033BE" w:rsidRPr="00F00B56">
          <w:rPr>
            <w:rStyle w:val="ab"/>
            <w:rFonts w:hint="eastAsia"/>
            <w:noProof/>
          </w:rPr>
          <w:t>培训师归纳总结</w:t>
        </w:r>
        <w:r w:rsidR="008033BE">
          <w:rPr>
            <w:noProof/>
            <w:webHidden/>
          </w:rPr>
          <w:tab/>
        </w:r>
        <w:r w:rsidR="008033BE">
          <w:rPr>
            <w:noProof/>
            <w:webHidden/>
          </w:rPr>
          <w:fldChar w:fldCharType="begin"/>
        </w:r>
        <w:r w:rsidR="008033BE">
          <w:rPr>
            <w:noProof/>
            <w:webHidden/>
          </w:rPr>
          <w:instrText xml:space="preserve"> PAGEREF _Toc481492994 \h </w:instrText>
        </w:r>
        <w:r w:rsidR="008033BE">
          <w:rPr>
            <w:noProof/>
            <w:webHidden/>
          </w:rPr>
        </w:r>
        <w:r w:rsidR="008033BE">
          <w:rPr>
            <w:noProof/>
            <w:webHidden/>
          </w:rPr>
          <w:fldChar w:fldCharType="separate"/>
        </w:r>
        <w:r w:rsidR="008033BE">
          <w:rPr>
            <w:noProof/>
            <w:webHidden/>
          </w:rPr>
          <w:t>13</w:t>
        </w:r>
        <w:r w:rsidR="008033BE">
          <w:rPr>
            <w:noProof/>
            <w:webHidden/>
          </w:rPr>
          <w:fldChar w:fldCharType="end"/>
        </w:r>
      </w:hyperlink>
    </w:p>
    <w:p w14:paraId="03E3694A" w14:textId="77777777" w:rsidR="006C2B1E" w:rsidRDefault="002A0906" w:rsidP="002A0906">
      <w:pPr>
        <w:pStyle w:val="20"/>
      </w:pPr>
      <w:r>
        <w:rPr>
          <w:rFonts w:ascii="宋体" w:hAnsi="宋体"/>
          <w:szCs w:val="21"/>
        </w:rPr>
        <w:fldChar w:fldCharType="end"/>
      </w:r>
    </w:p>
    <w:p w14:paraId="464ADD60" w14:textId="77777777" w:rsidR="006C2B1E" w:rsidRDefault="006C2B1E" w:rsidP="00946CC8">
      <w:pPr>
        <w:spacing w:before="240"/>
        <w:sectPr w:rsidR="006C2B1E" w:rsidSect="00417035">
          <w:headerReference w:type="default" r:id="rId12"/>
          <w:footerReference w:type="default" r:id="rId13"/>
          <w:pgSz w:w="11906" w:h="16838"/>
          <w:pgMar w:top="1440" w:right="1800" w:bottom="1440" w:left="1800" w:header="851" w:footer="860" w:gutter="0"/>
          <w:pgNumType w:start="0"/>
          <w:cols w:space="425"/>
          <w:titlePg/>
          <w:docGrid w:type="lines" w:linePitch="312"/>
        </w:sectPr>
      </w:pPr>
    </w:p>
    <w:p w14:paraId="411B8D22" w14:textId="77777777" w:rsidR="00CF6E7C" w:rsidRDefault="00CF6E7C" w:rsidP="00CF6E7C">
      <w:pPr>
        <w:pStyle w:val="10"/>
        <w:numPr>
          <w:ilvl w:val="0"/>
          <w:numId w:val="1"/>
        </w:numPr>
        <w:rPr>
          <w:sz w:val="32"/>
          <w:szCs w:val="32"/>
        </w:rPr>
      </w:pPr>
      <w:bookmarkStart w:id="2" w:name="_Toc481492970"/>
      <w:bookmarkEnd w:id="0"/>
      <w:bookmarkEnd w:id="1"/>
      <w:r w:rsidRPr="00CF6E7C">
        <w:rPr>
          <w:rFonts w:hint="eastAsia"/>
          <w:sz w:val="32"/>
          <w:szCs w:val="32"/>
        </w:rPr>
        <w:lastRenderedPageBreak/>
        <w:t>课程简介</w:t>
      </w:r>
      <w:bookmarkEnd w:id="2"/>
    </w:p>
    <w:p w14:paraId="59022259" w14:textId="77777777" w:rsidR="00CF6E7C" w:rsidRDefault="00CF6E7C" w:rsidP="00CF6E7C">
      <w:pPr>
        <w:pStyle w:val="aa"/>
        <w:spacing w:before="240" w:line="420" w:lineRule="exact"/>
        <w:ind w:leftChars="206" w:left="433"/>
      </w:pPr>
      <w:r>
        <w:rPr>
          <w:rFonts w:hint="eastAsia"/>
        </w:rPr>
        <w:t>《敦煌密藏》这一体验培训课程的开发完全针对现代企业组织，特别是中小企业的管理决策层在经营过程中经常出现决策失误的问题而构建出的以培训帮助企业发展进步的解决方案。</w:t>
      </w:r>
    </w:p>
    <w:p w14:paraId="41EC97BC" w14:textId="77777777" w:rsidR="00CF6E7C" w:rsidRDefault="00CF6E7C" w:rsidP="00CF6E7C">
      <w:pPr>
        <w:pStyle w:val="aa"/>
        <w:spacing w:before="240" w:line="420" w:lineRule="exact"/>
        <w:ind w:leftChars="206" w:left="433"/>
      </w:pPr>
      <w:r>
        <w:rPr>
          <w:rFonts w:hint="eastAsia"/>
        </w:rPr>
        <w:t>整个课程围绕两个关系到组织与企业成败的关键因素，“管理决策”与“执行力”展开，通过充满趣味和挑战的体验活动——“敦煌密藏”，把学员带入一个复杂纷繁的决策环境，让学员们根据各种情况和条件，充分地分析和研究，做出正确的群体决策并执行，最终让参训学员深刻地感受正确决策对企业的重要和关键，以及学习决策的方法和技巧，在今后企业的经营过程中，能够运用这些知识和技能，在短时间内获得正确的决策并完美的执行。</w:t>
      </w:r>
    </w:p>
    <w:p w14:paraId="2C85D440" w14:textId="77777777" w:rsidR="00CF6E7C" w:rsidRPr="00CF6E7C" w:rsidRDefault="00CF6E7C" w:rsidP="00CF6E7C">
      <w:pPr>
        <w:pStyle w:val="20"/>
        <w:numPr>
          <w:ilvl w:val="1"/>
          <w:numId w:val="1"/>
        </w:numPr>
        <w:rPr>
          <w:szCs w:val="32"/>
        </w:rPr>
      </w:pPr>
      <w:bookmarkStart w:id="3" w:name="_Toc481492971"/>
      <w:r w:rsidRPr="00CF6E7C">
        <w:rPr>
          <w:rFonts w:hint="eastAsia"/>
          <w:szCs w:val="32"/>
        </w:rPr>
        <w:t>课程导向</w:t>
      </w:r>
      <w:bookmarkEnd w:id="3"/>
    </w:p>
    <w:p w14:paraId="252C63A2" w14:textId="77777777" w:rsidR="00CF6E7C" w:rsidRDefault="00CF6E7C" w:rsidP="00CF6E7C">
      <w:pPr>
        <w:numPr>
          <w:ilvl w:val="0"/>
          <w:numId w:val="7"/>
        </w:numPr>
        <w:spacing w:before="240" w:line="420" w:lineRule="exact"/>
      </w:pPr>
      <w:r>
        <w:rPr>
          <w:rFonts w:hint="eastAsia"/>
        </w:rPr>
        <w:t>课程名称：《敦煌密藏》</w:t>
      </w:r>
    </w:p>
    <w:p w14:paraId="32F70329" w14:textId="77777777" w:rsidR="00CF6E7C" w:rsidRDefault="00CF6E7C" w:rsidP="00CF6E7C">
      <w:pPr>
        <w:numPr>
          <w:ilvl w:val="0"/>
          <w:numId w:val="7"/>
        </w:numPr>
        <w:spacing w:before="240" w:line="420" w:lineRule="exact"/>
      </w:pPr>
      <w:r>
        <w:rPr>
          <w:rFonts w:hint="eastAsia"/>
        </w:rPr>
        <w:t>课程适用：各类组织、企业的中高层管理者，特别是竞争环境里的组织与企业</w:t>
      </w:r>
    </w:p>
    <w:p w14:paraId="49411668" w14:textId="77777777" w:rsidR="00CF6E7C" w:rsidRDefault="00CF6E7C" w:rsidP="00CF6E7C">
      <w:pPr>
        <w:numPr>
          <w:ilvl w:val="0"/>
          <w:numId w:val="7"/>
        </w:numPr>
        <w:spacing w:before="240" w:line="420" w:lineRule="exact"/>
      </w:pPr>
      <w:r>
        <w:rPr>
          <w:rFonts w:hint="eastAsia"/>
        </w:rPr>
        <w:t>课程时间：</w:t>
      </w:r>
      <w:r>
        <w:rPr>
          <w:rFonts w:hint="eastAsia"/>
        </w:rPr>
        <w:t xml:space="preserve">8h </w:t>
      </w:r>
      <w:r>
        <w:rPr>
          <w:rFonts w:hint="eastAsia"/>
        </w:rPr>
        <w:t>或</w:t>
      </w:r>
      <w:r>
        <w:rPr>
          <w:rFonts w:hint="eastAsia"/>
        </w:rPr>
        <w:t xml:space="preserve">  4h</w:t>
      </w:r>
    </w:p>
    <w:p w14:paraId="61057DCE" w14:textId="77777777" w:rsidR="00CF6E7C" w:rsidRDefault="00CF6E7C" w:rsidP="00CF6E7C">
      <w:pPr>
        <w:numPr>
          <w:ilvl w:val="0"/>
          <w:numId w:val="7"/>
        </w:numPr>
        <w:spacing w:before="240" w:line="420" w:lineRule="exact"/>
      </w:pPr>
      <w:r>
        <w:rPr>
          <w:rFonts w:hint="eastAsia"/>
        </w:rPr>
        <w:t>课程人数：</w:t>
      </w:r>
      <w:r>
        <w:rPr>
          <w:rFonts w:hint="eastAsia"/>
        </w:rPr>
        <w:t>25</w:t>
      </w:r>
      <w:r>
        <w:rPr>
          <w:rFonts w:hint="eastAsia"/>
        </w:rPr>
        <w:t>人——</w:t>
      </w:r>
      <w:r>
        <w:rPr>
          <w:rFonts w:hint="eastAsia"/>
        </w:rPr>
        <w:t>50</w:t>
      </w:r>
      <w:r>
        <w:rPr>
          <w:rFonts w:hint="eastAsia"/>
        </w:rPr>
        <w:t>人为最佳参与人数</w:t>
      </w:r>
    </w:p>
    <w:p w14:paraId="2AB82280" w14:textId="77777777" w:rsidR="00CF6E7C" w:rsidRDefault="00CF6E7C" w:rsidP="00CF6E7C">
      <w:pPr>
        <w:numPr>
          <w:ilvl w:val="0"/>
          <w:numId w:val="7"/>
        </w:numPr>
        <w:spacing w:before="240" w:line="420" w:lineRule="exact"/>
      </w:pPr>
      <w:r>
        <w:rPr>
          <w:rFonts w:hint="eastAsia"/>
        </w:rPr>
        <w:t>课程形式：体验式培训</w:t>
      </w:r>
      <w:r>
        <w:rPr>
          <w:rFonts w:hint="eastAsia"/>
        </w:rPr>
        <w:t>+</w:t>
      </w:r>
      <w:r>
        <w:rPr>
          <w:rFonts w:hint="eastAsia"/>
        </w:rPr>
        <w:t>团队竞赛</w:t>
      </w:r>
    </w:p>
    <w:p w14:paraId="75105A18" w14:textId="77777777" w:rsidR="00CF6E7C" w:rsidRDefault="00CF6E7C" w:rsidP="00CF6E7C">
      <w:pPr>
        <w:numPr>
          <w:ilvl w:val="0"/>
          <w:numId w:val="7"/>
        </w:numPr>
        <w:spacing w:before="240" w:line="420" w:lineRule="exact"/>
      </w:pPr>
      <w:r>
        <w:rPr>
          <w:rFonts w:hint="eastAsia"/>
        </w:rPr>
        <w:t>课程检验的各项指标：</w:t>
      </w:r>
    </w:p>
    <w:p w14:paraId="0F5D4382" w14:textId="77777777" w:rsidR="00CF6E7C" w:rsidRDefault="00CF6E7C" w:rsidP="00CF6E7C">
      <w:pPr>
        <w:numPr>
          <w:ilvl w:val="1"/>
          <w:numId w:val="7"/>
        </w:numPr>
        <w:spacing w:before="240" w:line="420" w:lineRule="exact"/>
      </w:pPr>
      <w:r>
        <w:rPr>
          <w:rFonts w:hint="eastAsia"/>
        </w:rPr>
        <w:t>理论深度：★★★★★</w:t>
      </w:r>
    </w:p>
    <w:p w14:paraId="07F37E37" w14:textId="77777777" w:rsidR="00CF6E7C" w:rsidRDefault="00CF6E7C" w:rsidP="00CF6E7C">
      <w:pPr>
        <w:numPr>
          <w:ilvl w:val="1"/>
          <w:numId w:val="7"/>
        </w:numPr>
        <w:spacing w:before="240" w:line="420" w:lineRule="exact"/>
      </w:pPr>
      <w:r>
        <w:rPr>
          <w:rFonts w:hint="eastAsia"/>
        </w:rPr>
        <w:t>挑战性：</w:t>
      </w:r>
      <w:r>
        <w:rPr>
          <w:rFonts w:hint="eastAsia"/>
        </w:rPr>
        <w:t xml:space="preserve">  </w:t>
      </w:r>
      <w:r>
        <w:rPr>
          <w:rFonts w:hint="eastAsia"/>
        </w:rPr>
        <w:t>★★★★</w:t>
      </w:r>
    </w:p>
    <w:p w14:paraId="233DA8FF" w14:textId="77777777" w:rsidR="00CF6E7C" w:rsidRDefault="00CF6E7C" w:rsidP="00CF6E7C">
      <w:pPr>
        <w:numPr>
          <w:ilvl w:val="1"/>
          <w:numId w:val="7"/>
        </w:numPr>
        <w:spacing w:before="240" w:line="420" w:lineRule="exact"/>
      </w:pPr>
      <w:r>
        <w:rPr>
          <w:rFonts w:hint="eastAsia"/>
        </w:rPr>
        <w:t>参与度：</w:t>
      </w:r>
      <w:r>
        <w:rPr>
          <w:rFonts w:hint="eastAsia"/>
        </w:rPr>
        <w:t xml:space="preserve">  </w:t>
      </w:r>
      <w:r>
        <w:rPr>
          <w:rFonts w:hint="eastAsia"/>
        </w:rPr>
        <w:t>★★★★</w:t>
      </w:r>
    </w:p>
    <w:p w14:paraId="0F890E24" w14:textId="77777777" w:rsidR="00CF6E7C" w:rsidRDefault="00CF6E7C" w:rsidP="00CF6E7C">
      <w:pPr>
        <w:numPr>
          <w:ilvl w:val="1"/>
          <w:numId w:val="7"/>
        </w:numPr>
        <w:spacing w:before="240" w:line="420" w:lineRule="exact"/>
      </w:pPr>
      <w:r>
        <w:rPr>
          <w:rFonts w:hint="eastAsia"/>
        </w:rPr>
        <w:t>趣味性：</w:t>
      </w:r>
      <w:r>
        <w:rPr>
          <w:rFonts w:hint="eastAsia"/>
        </w:rPr>
        <w:t xml:space="preserve">  </w:t>
      </w:r>
      <w:r>
        <w:rPr>
          <w:rFonts w:hint="eastAsia"/>
        </w:rPr>
        <w:t>★★★★</w:t>
      </w:r>
    </w:p>
    <w:p w14:paraId="17F023D8" w14:textId="77777777" w:rsidR="00CF6E7C" w:rsidRDefault="00CF6E7C" w:rsidP="00CF6E7C">
      <w:pPr>
        <w:numPr>
          <w:ilvl w:val="1"/>
          <w:numId w:val="7"/>
        </w:numPr>
        <w:spacing w:before="240" w:line="420" w:lineRule="exact"/>
      </w:pPr>
      <w:r>
        <w:rPr>
          <w:rFonts w:hint="eastAsia"/>
        </w:rPr>
        <w:t>实用性：</w:t>
      </w:r>
      <w:r>
        <w:rPr>
          <w:rFonts w:hint="eastAsia"/>
        </w:rPr>
        <w:t xml:space="preserve">  </w:t>
      </w:r>
      <w:r>
        <w:rPr>
          <w:rFonts w:hint="eastAsia"/>
        </w:rPr>
        <w:t>★★★★</w:t>
      </w:r>
    </w:p>
    <w:p w14:paraId="729BC1C0" w14:textId="77777777" w:rsidR="00CF6E7C" w:rsidRDefault="00CF6E7C" w:rsidP="00CF6E7C">
      <w:pPr>
        <w:numPr>
          <w:ilvl w:val="1"/>
          <w:numId w:val="7"/>
        </w:numPr>
        <w:spacing w:before="240" w:line="420" w:lineRule="exact"/>
      </w:pPr>
      <w:r>
        <w:rPr>
          <w:rFonts w:hint="eastAsia"/>
        </w:rPr>
        <w:lastRenderedPageBreak/>
        <w:t>效能持久：★★★★</w:t>
      </w:r>
    </w:p>
    <w:p w14:paraId="5C64CA00" w14:textId="77777777" w:rsidR="002264D5" w:rsidRPr="002264D5" w:rsidRDefault="002264D5" w:rsidP="002264D5">
      <w:pPr>
        <w:pStyle w:val="20"/>
        <w:numPr>
          <w:ilvl w:val="1"/>
          <w:numId w:val="1"/>
        </w:numPr>
        <w:rPr>
          <w:szCs w:val="32"/>
        </w:rPr>
      </w:pPr>
      <w:bookmarkStart w:id="4" w:name="_Toc481492972"/>
      <w:r w:rsidRPr="002264D5">
        <w:rPr>
          <w:rFonts w:hint="eastAsia"/>
          <w:szCs w:val="32"/>
        </w:rPr>
        <w:t>课程目标</w:t>
      </w:r>
      <w:bookmarkEnd w:id="4"/>
    </w:p>
    <w:p w14:paraId="21A64788" w14:textId="77777777" w:rsidR="002264D5" w:rsidRDefault="002264D5" w:rsidP="002264D5">
      <w:pPr>
        <w:numPr>
          <w:ilvl w:val="0"/>
          <w:numId w:val="8"/>
        </w:numPr>
        <w:spacing w:before="240" w:line="420" w:lineRule="exact"/>
      </w:pPr>
      <w:r w:rsidRPr="00E6327D">
        <w:rPr>
          <w:rFonts w:hint="eastAsia"/>
          <w:b/>
          <w:color w:val="FF0000"/>
        </w:rPr>
        <w:t>使全体参训学员深刻感知群体决策对组织发展的重要意义，并转变决策观念与行为，以及认真学习群体决策的方法，技巧</w:t>
      </w:r>
      <w:r>
        <w:rPr>
          <w:rFonts w:hint="eastAsia"/>
        </w:rPr>
        <w:t>。</w:t>
      </w:r>
    </w:p>
    <w:p w14:paraId="0312E49B" w14:textId="77777777" w:rsidR="002264D5" w:rsidRDefault="002264D5" w:rsidP="002264D5">
      <w:pPr>
        <w:numPr>
          <w:ilvl w:val="1"/>
          <w:numId w:val="8"/>
        </w:numPr>
        <w:spacing w:before="240" w:line="420" w:lineRule="exact"/>
      </w:pPr>
      <w:r>
        <w:rPr>
          <w:rFonts w:hint="eastAsia"/>
        </w:rPr>
        <w:t>什么是决策？什么是群体决策？</w:t>
      </w:r>
    </w:p>
    <w:p w14:paraId="06D8CAA1" w14:textId="77777777" w:rsidR="002264D5" w:rsidRDefault="002264D5" w:rsidP="002264D5">
      <w:pPr>
        <w:numPr>
          <w:ilvl w:val="1"/>
          <w:numId w:val="8"/>
        </w:numPr>
        <w:spacing w:before="240" w:line="420" w:lineRule="exact"/>
      </w:pPr>
      <w:r>
        <w:rPr>
          <w:rFonts w:hint="eastAsia"/>
        </w:rPr>
        <w:t>个体决策与群体决策的优劣分析</w:t>
      </w:r>
    </w:p>
    <w:p w14:paraId="45E23E6F" w14:textId="77777777" w:rsidR="002264D5" w:rsidRDefault="002264D5" w:rsidP="002264D5">
      <w:pPr>
        <w:numPr>
          <w:ilvl w:val="1"/>
          <w:numId w:val="8"/>
        </w:numPr>
        <w:spacing w:before="240" w:line="420" w:lineRule="exact"/>
      </w:pPr>
      <w:r>
        <w:rPr>
          <w:rFonts w:hint="eastAsia"/>
        </w:rPr>
        <w:t>决策方法的选择与实施</w:t>
      </w:r>
    </w:p>
    <w:p w14:paraId="1381FEC9" w14:textId="77777777" w:rsidR="002264D5" w:rsidRDefault="002264D5" w:rsidP="002264D5">
      <w:pPr>
        <w:numPr>
          <w:ilvl w:val="1"/>
          <w:numId w:val="8"/>
        </w:numPr>
        <w:spacing w:before="240" w:line="420" w:lineRule="exact"/>
      </w:pPr>
      <w:r>
        <w:rPr>
          <w:rFonts w:hint="eastAsia"/>
        </w:rPr>
        <w:t>决策群体中领导的决定性作用</w:t>
      </w:r>
    </w:p>
    <w:p w14:paraId="7D1820BC" w14:textId="77777777" w:rsidR="002264D5" w:rsidRDefault="002264D5" w:rsidP="002264D5">
      <w:pPr>
        <w:numPr>
          <w:ilvl w:val="1"/>
          <w:numId w:val="8"/>
        </w:numPr>
        <w:spacing w:before="240" w:line="420" w:lineRule="exact"/>
      </w:pPr>
      <w:r>
        <w:rPr>
          <w:rFonts w:hint="eastAsia"/>
        </w:rPr>
        <w:t>决策团队中每个个体的行为规范</w:t>
      </w:r>
    </w:p>
    <w:p w14:paraId="21ACC396" w14:textId="77777777" w:rsidR="002264D5" w:rsidRPr="00E6327D" w:rsidRDefault="002264D5" w:rsidP="002264D5">
      <w:pPr>
        <w:numPr>
          <w:ilvl w:val="0"/>
          <w:numId w:val="8"/>
        </w:numPr>
        <w:spacing w:before="240" w:line="420" w:lineRule="exact"/>
        <w:rPr>
          <w:b/>
          <w:color w:val="FF0000"/>
        </w:rPr>
      </w:pPr>
      <w:r w:rsidRPr="00E6327D">
        <w:rPr>
          <w:rFonts w:hint="eastAsia"/>
          <w:b/>
          <w:color w:val="FF0000"/>
        </w:rPr>
        <w:t>使全体参训学员深刻理解执行力的重要，把执行的观念、精神，及修正的行为贯彻到实际工作中的方方面面。</w:t>
      </w:r>
    </w:p>
    <w:p w14:paraId="7BD80B8F" w14:textId="77777777" w:rsidR="002264D5" w:rsidRDefault="002264D5" w:rsidP="002264D5">
      <w:pPr>
        <w:numPr>
          <w:ilvl w:val="1"/>
          <w:numId w:val="8"/>
        </w:numPr>
        <w:spacing w:before="240" w:line="420" w:lineRule="exact"/>
      </w:pPr>
      <w:r>
        <w:rPr>
          <w:rFonts w:hint="eastAsia"/>
        </w:rPr>
        <w:t>执行的根本来自切合实际的决策方案</w:t>
      </w:r>
    </w:p>
    <w:p w14:paraId="2A406463" w14:textId="77777777" w:rsidR="002264D5" w:rsidRDefault="002264D5" w:rsidP="002264D5">
      <w:pPr>
        <w:numPr>
          <w:ilvl w:val="1"/>
          <w:numId w:val="8"/>
        </w:numPr>
        <w:spacing w:before="240" w:line="420" w:lineRule="exact"/>
      </w:pPr>
      <w:r>
        <w:rPr>
          <w:rFonts w:hint="eastAsia"/>
        </w:rPr>
        <w:t>执行是一种态度，是主动自发的行为</w:t>
      </w:r>
    </w:p>
    <w:p w14:paraId="0357F220" w14:textId="77777777" w:rsidR="002264D5" w:rsidRDefault="002264D5" w:rsidP="002264D5">
      <w:pPr>
        <w:numPr>
          <w:ilvl w:val="1"/>
          <w:numId w:val="8"/>
        </w:numPr>
        <w:spacing w:before="240" w:line="420" w:lineRule="exact"/>
      </w:pPr>
      <w:r>
        <w:rPr>
          <w:rFonts w:hint="eastAsia"/>
        </w:rPr>
        <w:t>强调执行的文化是企业管理者义不容辞的责任</w:t>
      </w:r>
    </w:p>
    <w:p w14:paraId="5FF06607" w14:textId="77777777" w:rsidR="002264D5" w:rsidRDefault="002264D5" w:rsidP="002264D5">
      <w:pPr>
        <w:numPr>
          <w:ilvl w:val="1"/>
          <w:numId w:val="8"/>
        </w:numPr>
        <w:spacing w:before="240" w:line="420" w:lineRule="exact"/>
      </w:pPr>
      <w:r>
        <w:rPr>
          <w:rFonts w:hint="eastAsia"/>
        </w:rPr>
        <w:t>把执行的理念制度化</w:t>
      </w:r>
    </w:p>
    <w:p w14:paraId="2487016C" w14:textId="77777777" w:rsidR="002264D5" w:rsidRPr="00D76AA9" w:rsidRDefault="002264D5" w:rsidP="002264D5">
      <w:pPr>
        <w:pStyle w:val="10"/>
        <w:numPr>
          <w:ilvl w:val="0"/>
          <w:numId w:val="1"/>
        </w:numPr>
        <w:spacing w:before="240" w:line="420" w:lineRule="exact"/>
        <w:rPr>
          <w:sz w:val="28"/>
          <w:szCs w:val="28"/>
        </w:rPr>
      </w:pPr>
      <w:bookmarkStart w:id="5" w:name="_Toc481492973"/>
      <w:r w:rsidRPr="00D76AA9">
        <w:rPr>
          <w:rFonts w:hint="eastAsia"/>
          <w:sz w:val="32"/>
          <w:szCs w:val="32"/>
        </w:rPr>
        <w:t>课程操作流程与时间安排</w:t>
      </w:r>
      <w:bookmarkEnd w:id="5"/>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4"/>
        <w:gridCol w:w="1204"/>
        <w:gridCol w:w="3420"/>
        <w:gridCol w:w="2350"/>
      </w:tblGrid>
      <w:tr w:rsidR="002264D5" w:rsidRPr="00E6327D" w14:paraId="7BE1A573" w14:textId="77777777" w:rsidTr="00D76AA9">
        <w:trPr>
          <w:trHeight w:val="535"/>
        </w:trPr>
        <w:tc>
          <w:tcPr>
            <w:tcW w:w="1784" w:type="dxa"/>
            <w:shd w:val="clear" w:color="auto" w:fill="F3F3F3"/>
            <w:vAlign w:val="center"/>
          </w:tcPr>
          <w:p w14:paraId="6A4E4EC5" w14:textId="77777777" w:rsidR="002264D5" w:rsidRPr="00E6327D" w:rsidRDefault="002264D5" w:rsidP="002C79F2">
            <w:pPr>
              <w:tabs>
                <w:tab w:val="left" w:pos="1215"/>
              </w:tabs>
              <w:rPr>
                <w:b/>
                <w:sz w:val="22"/>
                <w:szCs w:val="22"/>
              </w:rPr>
            </w:pPr>
            <w:r w:rsidRPr="00E6327D">
              <w:rPr>
                <w:rFonts w:hint="eastAsia"/>
                <w:b/>
                <w:sz w:val="22"/>
                <w:szCs w:val="22"/>
              </w:rPr>
              <w:t>时</w:t>
            </w:r>
            <w:r w:rsidRPr="00E6327D">
              <w:rPr>
                <w:rFonts w:hint="eastAsia"/>
                <w:b/>
                <w:sz w:val="22"/>
                <w:szCs w:val="22"/>
              </w:rPr>
              <w:t xml:space="preserve"> </w:t>
            </w:r>
            <w:r w:rsidRPr="00E6327D">
              <w:rPr>
                <w:rFonts w:hint="eastAsia"/>
                <w:b/>
                <w:sz w:val="22"/>
                <w:szCs w:val="22"/>
              </w:rPr>
              <w:t>间</w:t>
            </w:r>
          </w:p>
        </w:tc>
        <w:tc>
          <w:tcPr>
            <w:tcW w:w="1204" w:type="dxa"/>
            <w:shd w:val="clear" w:color="auto" w:fill="F3F3F3"/>
            <w:vAlign w:val="center"/>
          </w:tcPr>
          <w:p w14:paraId="5930C0CB" w14:textId="77777777" w:rsidR="002264D5" w:rsidRPr="00E6327D" w:rsidRDefault="002264D5" w:rsidP="002C79F2">
            <w:pPr>
              <w:tabs>
                <w:tab w:val="left" w:pos="1215"/>
              </w:tabs>
              <w:rPr>
                <w:b/>
                <w:sz w:val="22"/>
                <w:szCs w:val="22"/>
              </w:rPr>
            </w:pPr>
            <w:r w:rsidRPr="00E6327D">
              <w:rPr>
                <w:rFonts w:hint="eastAsia"/>
                <w:b/>
                <w:sz w:val="22"/>
                <w:szCs w:val="22"/>
              </w:rPr>
              <w:t>实施流程</w:t>
            </w:r>
          </w:p>
        </w:tc>
        <w:tc>
          <w:tcPr>
            <w:tcW w:w="3420" w:type="dxa"/>
            <w:shd w:val="clear" w:color="auto" w:fill="F3F3F3"/>
            <w:vAlign w:val="center"/>
          </w:tcPr>
          <w:p w14:paraId="3E6114CC" w14:textId="77777777" w:rsidR="002264D5" w:rsidRPr="00E6327D" w:rsidRDefault="002264D5" w:rsidP="002C79F2">
            <w:pPr>
              <w:tabs>
                <w:tab w:val="left" w:pos="1215"/>
              </w:tabs>
              <w:rPr>
                <w:b/>
                <w:sz w:val="22"/>
                <w:szCs w:val="22"/>
              </w:rPr>
            </w:pPr>
            <w:r w:rsidRPr="00E6327D">
              <w:rPr>
                <w:rFonts w:hint="eastAsia"/>
                <w:b/>
                <w:sz w:val="22"/>
                <w:szCs w:val="22"/>
              </w:rPr>
              <w:t>活动内容</w:t>
            </w:r>
          </w:p>
        </w:tc>
        <w:tc>
          <w:tcPr>
            <w:tcW w:w="2350" w:type="dxa"/>
            <w:shd w:val="clear" w:color="auto" w:fill="F3F3F3"/>
            <w:vAlign w:val="center"/>
          </w:tcPr>
          <w:p w14:paraId="2D67A2EA" w14:textId="77777777" w:rsidR="002264D5" w:rsidRPr="00E6327D" w:rsidRDefault="002264D5" w:rsidP="002C79F2">
            <w:pPr>
              <w:tabs>
                <w:tab w:val="left" w:pos="1215"/>
              </w:tabs>
              <w:rPr>
                <w:b/>
                <w:sz w:val="22"/>
                <w:szCs w:val="22"/>
              </w:rPr>
            </w:pPr>
            <w:r w:rsidRPr="00E6327D">
              <w:rPr>
                <w:rFonts w:hint="eastAsia"/>
                <w:b/>
                <w:sz w:val="22"/>
                <w:szCs w:val="22"/>
              </w:rPr>
              <w:t>目</w:t>
            </w:r>
            <w:r w:rsidRPr="00E6327D">
              <w:rPr>
                <w:rFonts w:hint="eastAsia"/>
                <w:b/>
                <w:sz w:val="22"/>
                <w:szCs w:val="22"/>
              </w:rPr>
              <w:t xml:space="preserve"> </w:t>
            </w:r>
            <w:r w:rsidRPr="00E6327D">
              <w:rPr>
                <w:rFonts w:hint="eastAsia"/>
                <w:b/>
                <w:sz w:val="22"/>
                <w:szCs w:val="22"/>
              </w:rPr>
              <w:t>标</w:t>
            </w:r>
          </w:p>
        </w:tc>
      </w:tr>
      <w:tr w:rsidR="002264D5" w:rsidRPr="00E6327D" w14:paraId="7936E816" w14:textId="77777777" w:rsidTr="00D76AA9">
        <w:tc>
          <w:tcPr>
            <w:tcW w:w="1784" w:type="dxa"/>
            <w:vAlign w:val="center"/>
          </w:tcPr>
          <w:p w14:paraId="1A9520B2" w14:textId="77777777" w:rsidR="002264D5" w:rsidRPr="00E6327D" w:rsidRDefault="002264D5" w:rsidP="002C79F2">
            <w:pPr>
              <w:tabs>
                <w:tab w:val="left" w:pos="1215"/>
              </w:tabs>
              <w:rPr>
                <w:sz w:val="22"/>
                <w:szCs w:val="22"/>
              </w:rPr>
            </w:pPr>
            <w:r w:rsidRPr="00E6327D">
              <w:rPr>
                <w:rFonts w:hint="eastAsia"/>
                <w:sz w:val="22"/>
                <w:szCs w:val="22"/>
              </w:rPr>
              <w:t>8</w:t>
            </w:r>
            <w:r w:rsidRPr="00E6327D">
              <w:rPr>
                <w:rFonts w:hint="eastAsia"/>
                <w:sz w:val="22"/>
                <w:szCs w:val="22"/>
              </w:rPr>
              <w:t>：</w:t>
            </w:r>
            <w:r w:rsidRPr="00E6327D">
              <w:rPr>
                <w:rFonts w:hint="eastAsia"/>
                <w:sz w:val="22"/>
                <w:szCs w:val="22"/>
              </w:rPr>
              <w:t>30</w:t>
            </w:r>
            <w:r w:rsidRPr="00E6327D">
              <w:rPr>
                <w:rFonts w:hint="eastAsia"/>
                <w:sz w:val="22"/>
                <w:szCs w:val="22"/>
              </w:rPr>
              <w:t>—</w:t>
            </w:r>
            <w:r w:rsidRPr="00E6327D">
              <w:rPr>
                <w:rFonts w:hint="eastAsia"/>
                <w:sz w:val="22"/>
                <w:szCs w:val="22"/>
              </w:rPr>
              <w:t>8</w:t>
            </w:r>
            <w:r w:rsidRPr="00E6327D">
              <w:rPr>
                <w:rFonts w:hint="eastAsia"/>
                <w:sz w:val="22"/>
                <w:szCs w:val="22"/>
              </w:rPr>
              <w:t>：</w:t>
            </w:r>
            <w:r w:rsidRPr="00E6327D">
              <w:rPr>
                <w:rFonts w:hint="eastAsia"/>
                <w:sz w:val="22"/>
                <w:szCs w:val="22"/>
              </w:rPr>
              <w:t>40</w:t>
            </w:r>
          </w:p>
        </w:tc>
        <w:tc>
          <w:tcPr>
            <w:tcW w:w="1204" w:type="dxa"/>
            <w:vAlign w:val="center"/>
          </w:tcPr>
          <w:p w14:paraId="66140023" w14:textId="77777777" w:rsidR="002264D5" w:rsidRPr="00E6327D" w:rsidRDefault="002264D5" w:rsidP="002C79F2">
            <w:pPr>
              <w:tabs>
                <w:tab w:val="left" w:pos="1215"/>
              </w:tabs>
              <w:rPr>
                <w:sz w:val="22"/>
                <w:szCs w:val="22"/>
              </w:rPr>
            </w:pPr>
            <w:r w:rsidRPr="00E6327D">
              <w:rPr>
                <w:rFonts w:hint="eastAsia"/>
                <w:sz w:val="22"/>
                <w:szCs w:val="22"/>
              </w:rPr>
              <w:t>破冰</w:t>
            </w:r>
          </w:p>
        </w:tc>
        <w:tc>
          <w:tcPr>
            <w:tcW w:w="3420" w:type="dxa"/>
            <w:vAlign w:val="center"/>
          </w:tcPr>
          <w:p w14:paraId="285636C0" w14:textId="77777777" w:rsidR="002264D5" w:rsidRPr="00E6327D" w:rsidRDefault="002264D5" w:rsidP="002C79F2">
            <w:pPr>
              <w:tabs>
                <w:tab w:val="left" w:pos="1215"/>
              </w:tabs>
              <w:rPr>
                <w:sz w:val="22"/>
                <w:szCs w:val="22"/>
              </w:rPr>
            </w:pPr>
            <w:r w:rsidRPr="00E6327D">
              <w:rPr>
                <w:rFonts w:hint="eastAsia"/>
                <w:sz w:val="22"/>
                <w:szCs w:val="22"/>
              </w:rPr>
              <w:t>1</w:t>
            </w:r>
            <w:r w:rsidRPr="00E6327D">
              <w:rPr>
                <w:rFonts w:hint="eastAsia"/>
                <w:sz w:val="22"/>
                <w:szCs w:val="22"/>
              </w:rPr>
              <w:t>、自我介绍</w:t>
            </w:r>
          </w:p>
          <w:p w14:paraId="0E7F3D25" w14:textId="77777777" w:rsidR="002264D5" w:rsidRPr="00E6327D" w:rsidRDefault="002264D5" w:rsidP="002C79F2">
            <w:pPr>
              <w:tabs>
                <w:tab w:val="left" w:pos="1215"/>
              </w:tabs>
              <w:rPr>
                <w:sz w:val="22"/>
                <w:szCs w:val="22"/>
              </w:rPr>
            </w:pPr>
            <w:r w:rsidRPr="00E6327D">
              <w:rPr>
                <w:rFonts w:hint="eastAsia"/>
                <w:sz w:val="22"/>
                <w:szCs w:val="22"/>
              </w:rPr>
              <w:t>2.</w:t>
            </w:r>
            <w:r w:rsidRPr="00E6327D">
              <w:rPr>
                <w:rFonts w:hint="eastAsia"/>
                <w:sz w:val="22"/>
                <w:szCs w:val="22"/>
              </w:rPr>
              <w:t>若干小游戏：《按摩操》《进化论》</w:t>
            </w:r>
          </w:p>
        </w:tc>
        <w:tc>
          <w:tcPr>
            <w:tcW w:w="2350" w:type="dxa"/>
            <w:vAlign w:val="center"/>
          </w:tcPr>
          <w:p w14:paraId="42595C4E" w14:textId="77777777" w:rsidR="002264D5" w:rsidRPr="00E6327D" w:rsidRDefault="002264D5" w:rsidP="002C79F2">
            <w:pPr>
              <w:tabs>
                <w:tab w:val="left" w:pos="1215"/>
              </w:tabs>
              <w:rPr>
                <w:sz w:val="22"/>
                <w:szCs w:val="22"/>
              </w:rPr>
            </w:pPr>
            <w:r w:rsidRPr="00E6327D">
              <w:rPr>
                <w:rFonts w:hint="eastAsia"/>
                <w:sz w:val="22"/>
                <w:szCs w:val="22"/>
              </w:rPr>
              <w:t>打破学员与培训师之间的坚冰，迅速进入学校状态</w:t>
            </w:r>
          </w:p>
        </w:tc>
      </w:tr>
      <w:tr w:rsidR="002264D5" w:rsidRPr="00E6327D" w14:paraId="0D1C66AA" w14:textId="77777777" w:rsidTr="00D76AA9">
        <w:tc>
          <w:tcPr>
            <w:tcW w:w="1784" w:type="dxa"/>
            <w:vAlign w:val="center"/>
          </w:tcPr>
          <w:p w14:paraId="4A728655" w14:textId="77777777" w:rsidR="002264D5" w:rsidRPr="00E6327D" w:rsidRDefault="002264D5" w:rsidP="002C79F2">
            <w:pPr>
              <w:tabs>
                <w:tab w:val="left" w:pos="1215"/>
              </w:tabs>
              <w:rPr>
                <w:sz w:val="22"/>
                <w:szCs w:val="22"/>
              </w:rPr>
            </w:pPr>
            <w:r w:rsidRPr="00E6327D">
              <w:rPr>
                <w:rFonts w:hint="eastAsia"/>
                <w:sz w:val="22"/>
                <w:szCs w:val="22"/>
              </w:rPr>
              <w:t>8</w:t>
            </w:r>
            <w:r w:rsidRPr="00E6327D">
              <w:rPr>
                <w:rFonts w:hint="eastAsia"/>
                <w:sz w:val="22"/>
                <w:szCs w:val="22"/>
              </w:rPr>
              <w:t>：</w:t>
            </w:r>
            <w:r w:rsidRPr="00E6327D">
              <w:rPr>
                <w:rFonts w:hint="eastAsia"/>
                <w:sz w:val="22"/>
                <w:szCs w:val="22"/>
              </w:rPr>
              <w:t>40</w:t>
            </w:r>
            <w:r w:rsidRPr="00E6327D">
              <w:rPr>
                <w:rFonts w:hint="eastAsia"/>
                <w:sz w:val="22"/>
                <w:szCs w:val="22"/>
              </w:rPr>
              <w:t>—</w:t>
            </w:r>
            <w:r w:rsidRPr="00E6327D">
              <w:rPr>
                <w:rFonts w:hint="eastAsia"/>
                <w:sz w:val="22"/>
                <w:szCs w:val="22"/>
              </w:rPr>
              <w:t>8</w:t>
            </w:r>
            <w:r w:rsidRPr="00E6327D">
              <w:rPr>
                <w:rFonts w:hint="eastAsia"/>
                <w:sz w:val="22"/>
                <w:szCs w:val="22"/>
              </w:rPr>
              <w:t>：</w:t>
            </w:r>
            <w:r w:rsidRPr="00E6327D">
              <w:rPr>
                <w:rFonts w:hint="eastAsia"/>
                <w:sz w:val="22"/>
                <w:szCs w:val="22"/>
              </w:rPr>
              <w:t>50</w:t>
            </w:r>
          </w:p>
        </w:tc>
        <w:tc>
          <w:tcPr>
            <w:tcW w:w="1204" w:type="dxa"/>
            <w:vAlign w:val="center"/>
          </w:tcPr>
          <w:p w14:paraId="26984BEA" w14:textId="77777777" w:rsidR="002264D5" w:rsidRPr="00E6327D" w:rsidRDefault="002264D5" w:rsidP="002C79F2">
            <w:pPr>
              <w:rPr>
                <w:sz w:val="22"/>
                <w:szCs w:val="22"/>
              </w:rPr>
            </w:pPr>
            <w:r w:rsidRPr="00E6327D">
              <w:rPr>
                <w:rFonts w:hint="eastAsia"/>
                <w:sz w:val="22"/>
                <w:szCs w:val="22"/>
              </w:rPr>
              <w:t>课程介绍</w:t>
            </w:r>
          </w:p>
        </w:tc>
        <w:tc>
          <w:tcPr>
            <w:tcW w:w="3420" w:type="dxa"/>
            <w:vAlign w:val="center"/>
          </w:tcPr>
          <w:p w14:paraId="3BA50C1A" w14:textId="77777777" w:rsidR="002264D5" w:rsidRPr="00E6327D" w:rsidRDefault="002264D5" w:rsidP="002C79F2">
            <w:pPr>
              <w:tabs>
                <w:tab w:val="left" w:pos="1215"/>
              </w:tabs>
              <w:rPr>
                <w:sz w:val="22"/>
                <w:szCs w:val="22"/>
              </w:rPr>
            </w:pPr>
            <w:r w:rsidRPr="00E6327D">
              <w:rPr>
                <w:rFonts w:hint="eastAsia"/>
                <w:sz w:val="22"/>
                <w:szCs w:val="22"/>
              </w:rPr>
              <w:t>课程情境导入，奖品设置等</w:t>
            </w:r>
          </w:p>
        </w:tc>
        <w:tc>
          <w:tcPr>
            <w:tcW w:w="2350" w:type="dxa"/>
            <w:vAlign w:val="center"/>
          </w:tcPr>
          <w:p w14:paraId="45CE0ED9" w14:textId="77777777" w:rsidR="002264D5" w:rsidRPr="00E6327D" w:rsidRDefault="002264D5" w:rsidP="002C79F2">
            <w:pPr>
              <w:tabs>
                <w:tab w:val="left" w:pos="1215"/>
              </w:tabs>
              <w:rPr>
                <w:sz w:val="22"/>
                <w:szCs w:val="22"/>
              </w:rPr>
            </w:pPr>
            <w:r w:rsidRPr="00E6327D">
              <w:rPr>
                <w:rFonts w:hint="eastAsia"/>
                <w:sz w:val="22"/>
                <w:szCs w:val="22"/>
              </w:rPr>
              <w:t>进入游戏情境，使学员全身心地投入</w:t>
            </w:r>
          </w:p>
        </w:tc>
      </w:tr>
      <w:tr w:rsidR="002264D5" w:rsidRPr="00E6327D" w14:paraId="4DF51FA4" w14:textId="77777777" w:rsidTr="00D76AA9">
        <w:tc>
          <w:tcPr>
            <w:tcW w:w="1784" w:type="dxa"/>
            <w:vAlign w:val="center"/>
          </w:tcPr>
          <w:p w14:paraId="159B3458" w14:textId="77777777" w:rsidR="002264D5" w:rsidRPr="00E6327D" w:rsidRDefault="002264D5" w:rsidP="002C79F2">
            <w:pPr>
              <w:tabs>
                <w:tab w:val="left" w:pos="1215"/>
              </w:tabs>
              <w:rPr>
                <w:sz w:val="22"/>
                <w:szCs w:val="22"/>
              </w:rPr>
            </w:pPr>
            <w:r w:rsidRPr="00E6327D">
              <w:rPr>
                <w:rFonts w:hint="eastAsia"/>
                <w:sz w:val="22"/>
                <w:szCs w:val="22"/>
              </w:rPr>
              <w:t>8</w:t>
            </w:r>
            <w:r w:rsidRPr="00E6327D">
              <w:rPr>
                <w:rFonts w:hint="eastAsia"/>
                <w:sz w:val="22"/>
                <w:szCs w:val="22"/>
              </w:rPr>
              <w:t>：</w:t>
            </w:r>
            <w:r w:rsidRPr="00E6327D">
              <w:rPr>
                <w:rFonts w:hint="eastAsia"/>
                <w:sz w:val="22"/>
                <w:szCs w:val="22"/>
              </w:rPr>
              <w:t>50</w:t>
            </w:r>
            <w:r w:rsidRPr="00E6327D">
              <w:rPr>
                <w:rFonts w:hint="eastAsia"/>
                <w:sz w:val="22"/>
                <w:szCs w:val="22"/>
              </w:rPr>
              <w:t>—</w:t>
            </w:r>
            <w:r w:rsidRPr="00E6327D">
              <w:rPr>
                <w:rFonts w:hint="eastAsia"/>
                <w:sz w:val="22"/>
                <w:szCs w:val="22"/>
              </w:rPr>
              <w:t>9</w:t>
            </w:r>
            <w:r w:rsidRPr="00E6327D">
              <w:rPr>
                <w:rFonts w:hint="eastAsia"/>
                <w:sz w:val="22"/>
                <w:szCs w:val="22"/>
              </w:rPr>
              <w:t>：</w:t>
            </w:r>
            <w:r w:rsidRPr="00E6327D">
              <w:rPr>
                <w:rFonts w:hint="eastAsia"/>
                <w:sz w:val="22"/>
                <w:szCs w:val="22"/>
              </w:rPr>
              <w:t>00</w:t>
            </w:r>
          </w:p>
        </w:tc>
        <w:tc>
          <w:tcPr>
            <w:tcW w:w="1204" w:type="dxa"/>
            <w:vAlign w:val="center"/>
          </w:tcPr>
          <w:p w14:paraId="7E33CA5D" w14:textId="77777777" w:rsidR="002264D5" w:rsidRPr="00E6327D" w:rsidRDefault="002264D5" w:rsidP="002C79F2">
            <w:pPr>
              <w:tabs>
                <w:tab w:val="left" w:pos="1215"/>
              </w:tabs>
              <w:rPr>
                <w:sz w:val="22"/>
                <w:szCs w:val="22"/>
              </w:rPr>
            </w:pPr>
            <w:r w:rsidRPr="00E6327D">
              <w:rPr>
                <w:rFonts w:hint="eastAsia"/>
                <w:sz w:val="22"/>
                <w:szCs w:val="22"/>
              </w:rPr>
              <w:t>团队建设</w:t>
            </w:r>
          </w:p>
        </w:tc>
        <w:tc>
          <w:tcPr>
            <w:tcW w:w="3420" w:type="dxa"/>
            <w:vAlign w:val="center"/>
          </w:tcPr>
          <w:p w14:paraId="23E74D0B" w14:textId="77777777" w:rsidR="002264D5" w:rsidRPr="00E6327D" w:rsidRDefault="002264D5" w:rsidP="002C79F2">
            <w:pPr>
              <w:tabs>
                <w:tab w:val="left" w:pos="1215"/>
              </w:tabs>
              <w:rPr>
                <w:sz w:val="22"/>
                <w:szCs w:val="22"/>
              </w:rPr>
            </w:pPr>
            <w:r w:rsidRPr="00E6327D">
              <w:rPr>
                <w:rFonts w:hint="eastAsia"/>
                <w:sz w:val="22"/>
                <w:szCs w:val="22"/>
              </w:rPr>
              <w:t>将参训队员随机分成</w:t>
            </w:r>
            <w:r w:rsidRPr="00E6327D">
              <w:rPr>
                <w:rFonts w:hint="eastAsia"/>
                <w:sz w:val="22"/>
                <w:szCs w:val="22"/>
              </w:rPr>
              <w:t>5</w:t>
            </w:r>
            <w:r w:rsidRPr="00E6327D">
              <w:rPr>
                <w:rFonts w:hint="eastAsia"/>
                <w:sz w:val="22"/>
                <w:szCs w:val="22"/>
              </w:rPr>
              <w:t>—</w:t>
            </w:r>
            <w:r w:rsidRPr="00E6327D">
              <w:rPr>
                <w:rFonts w:hint="eastAsia"/>
                <w:sz w:val="22"/>
                <w:szCs w:val="22"/>
              </w:rPr>
              <w:t>6</w:t>
            </w:r>
            <w:r w:rsidRPr="00E6327D">
              <w:rPr>
                <w:rFonts w:hint="eastAsia"/>
                <w:sz w:val="22"/>
                <w:szCs w:val="22"/>
              </w:rPr>
              <w:t>人一个小组，任务：</w:t>
            </w:r>
          </w:p>
          <w:p w14:paraId="7B837130" w14:textId="77777777" w:rsidR="002264D5" w:rsidRPr="00E6327D" w:rsidRDefault="002264D5" w:rsidP="002C79F2">
            <w:pPr>
              <w:tabs>
                <w:tab w:val="left" w:pos="1215"/>
              </w:tabs>
              <w:rPr>
                <w:sz w:val="22"/>
                <w:szCs w:val="22"/>
              </w:rPr>
            </w:pPr>
            <w:r w:rsidRPr="00E6327D">
              <w:rPr>
                <w:rFonts w:hint="eastAsia"/>
                <w:sz w:val="22"/>
                <w:szCs w:val="22"/>
              </w:rPr>
              <w:t>1</w:t>
            </w:r>
            <w:r w:rsidRPr="00E6327D">
              <w:rPr>
                <w:rFonts w:hint="eastAsia"/>
                <w:sz w:val="22"/>
                <w:szCs w:val="22"/>
              </w:rPr>
              <w:t>、每个小组都是一个掘金队，每个掘金队都要选出</w:t>
            </w:r>
            <w:r>
              <w:rPr>
                <w:rFonts w:hint="eastAsia"/>
                <w:sz w:val="22"/>
                <w:szCs w:val="22"/>
              </w:rPr>
              <w:t>各个角色（来源</w:t>
            </w:r>
            <w:r>
              <w:rPr>
                <w:rFonts w:hint="eastAsia"/>
                <w:sz w:val="22"/>
                <w:szCs w:val="22"/>
              </w:rPr>
              <w:lastRenderedPageBreak/>
              <w:t>于任务书）</w:t>
            </w:r>
            <w:r w:rsidRPr="00E6327D">
              <w:rPr>
                <w:rFonts w:hint="eastAsia"/>
                <w:sz w:val="22"/>
                <w:szCs w:val="22"/>
              </w:rPr>
              <w:t>。</w:t>
            </w:r>
          </w:p>
          <w:p w14:paraId="7C9A489A" w14:textId="77777777" w:rsidR="002264D5" w:rsidRPr="00E6327D" w:rsidRDefault="002264D5" w:rsidP="002C79F2">
            <w:pPr>
              <w:tabs>
                <w:tab w:val="left" w:pos="1215"/>
              </w:tabs>
              <w:rPr>
                <w:sz w:val="22"/>
                <w:szCs w:val="22"/>
              </w:rPr>
            </w:pPr>
            <w:r w:rsidRPr="00E6327D">
              <w:rPr>
                <w:rFonts w:hint="eastAsia"/>
                <w:sz w:val="22"/>
                <w:szCs w:val="22"/>
              </w:rPr>
              <w:t>2</w:t>
            </w:r>
            <w:r w:rsidRPr="00E6327D">
              <w:rPr>
                <w:rFonts w:hint="eastAsia"/>
                <w:sz w:val="22"/>
                <w:szCs w:val="22"/>
              </w:rPr>
              <w:t>、创作一个队名、口号</w:t>
            </w:r>
            <w:r>
              <w:rPr>
                <w:rFonts w:hint="eastAsia"/>
                <w:sz w:val="22"/>
                <w:szCs w:val="22"/>
              </w:rPr>
              <w:t>（要与挖金子有关）</w:t>
            </w:r>
            <w:r w:rsidRPr="00E6327D">
              <w:rPr>
                <w:rFonts w:hint="eastAsia"/>
                <w:sz w:val="22"/>
                <w:szCs w:val="22"/>
              </w:rPr>
              <w:t>。</w:t>
            </w:r>
          </w:p>
          <w:p w14:paraId="45E03A0D" w14:textId="77777777" w:rsidR="002264D5" w:rsidRPr="00E6327D" w:rsidRDefault="002264D5" w:rsidP="002C79F2">
            <w:pPr>
              <w:tabs>
                <w:tab w:val="left" w:pos="1215"/>
              </w:tabs>
              <w:rPr>
                <w:sz w:val="22"/>
                <w:szCs w:val="22"/>
              </w:rPr>
            </w:pPr>
            <w:r w:rsidRPr="00E6327D">
              <w:rPr>
                <w:rFonts w:hint="eastAsia"/>
                <w:sz w:val="22"/>
                <w:szCs w:val="22"/>
              </w:rPr>
              <w:t>3</w:t>
            </w:r>
            <w:r w:rsidRPr="00E6327D">
              <w:rPr>
                <w:rFonts w:hint="eastAsia"/>
                <w:sz w:val="22"/>
                <w:szCs w:val="22"/>
              </w:rPr>
              <w:t>、创作一个掘金宣言。</w:t>
            </w:r>
          </w:p>
        </w:tc>
        <w:tc>
          <w:tcPr>
            <w:tcW w:w="2350" w:type="dxa"/>
            <w:vAlign w:val="center"/>
          </w:tcPr>
          <w:p w14:paraId="461FD32C" w14:textId="77777777" w:rsidR="002264D5" w:rsidRPr="00E6327D" w:rsidRDefault="002264D5" w:rsidP="002C79F2">
            <w:pPr>
              <w:tabs>
                <w:tab w:val="left" w:pos="1215"/>
              </w:tabs>
              <w:rPr>
                <w:sz w:val="22"/>
                <w:szCs w:val="22"/>
              </w:rPr>
            </w:pPr>
            <w:r w:rsidRPr="00E6327D">
              <w:rPr>
                <w:rFonts w:hint="eastAsia"/>
                <w:sz w:val="22"/>
                <w:szCs w:val="22"/>
              </w:rPr>
              <w:lastRenderedPageBreak/>
              <w:t>使所有人有了归属感，以便于在掘金过程中全力以赴地争取最大收益</w:t>
            </w:r>
          </w:p>
        </w:tc>
      </w:tr>
      <w:tr w:rsidR="002264D5" w:rsidRPr="00E6327D" w14:paraId="3642ACD5" w14:textId="77777777" w:rsidTr="00D76AA9">
        <w:tc>
          <w:tcPr>
            <w:tcW w:w="1784" w:type="dxa"/>
            <w:vAlign w:val="center"/>
          </w:tcPr>
          <w:p w14:paraId="4FCBBC8E" w14:textId="77777777" w:rsidR="002264D5" w:rsidRPr="00E6327D" w:rsidRDefault="002264D5" w:rsidP="002C79F2">
            <w:pPr>
              <w:tabs>
                <w:tab w:val="left" w:pos="1215"/>
              </w:tabs>
              <w:rPr>
                <w:sz w:val="22"/>
                <w:szCs w:val="22"/>
              </w:rPr>
            </w:pPr>
            <w:r w:rsidRPr="00E6327D">
              <w:rPr>
                <w:rFonts w:hint="eastAsia"/>
                <w:sz w:val="22"/>
                <w:szCs w:val="22"/>
              </w:rPr>
              <w:t>9</w:t>
            </w:r>
            <w:r w:rsidRPr="00E6327D">
              <w:rPr>
                <w:rFonts w:hint="eastAsia"/>
                <w:sz w:val="22"/>
                <w:szCs w:val="22"/>
              </w:rPr>
              <w:t>：</w:t>
            </w:r>
            <w:r w:rsidRPr="00E6327D">
              <w:rPr>
                <w:rFonts w:hint="eastAsia"/>
                <w:sz w:val="22"/>
                <w:szCs w:val="22"/>
              </w:rPr>
              <w:t>00</w:t>
            </w:r>
            <w:r w:rsidRPr="00E6327D">
              <w:rPr>
                <w:rFonts w:hint="eastAsia"/>
                <w:sz w:val="22"/>
                <w:szCs w:val="22"/>
              </w:rPr>
              <w:t>—</w:t>
            </w:r>
            <w:r w:rsidRPr="00E6327D">
              <w:rPr>
                <w:rFonts w:hint="eastAsia"/>
                <w:sz w:val="22"/>
                <w:szCs w:val="22"/>
              </w:rPr>
              <w:t>9</w:t>
            </w:r>
            <w:r w:rsidRPr="00E6327D">
              <w:rPr>
                <w:rFonts w:hint="eastAsia"/>
                <w:sz w:val="22"/>
                <w:szCs w:val="22"/>
              </w:rPr>
              <w:t>：</w:t>
            </w:r>
            <w:r w:rsidRPr="00E6327D">
              <w:rPr>
                <w:rFonts w:hint="eastAsia"/>
                <w:sz w:val="22"/>
                <w:szCs w:val="22"/>
              </w:rPr>
              <w:t>15</w:t>
            </w:r>
          </w:p>
        </w:tc>
        <w:tc>
          <w:tcPr>
            <w:tcW w:w="1204" w:type="dxa"/>
            <w:vAlign w:val="center"/>
          </w:tcPr>
          <w:p w14:paraId="560D7597" w14:textId="77777777" w:rsidR="002264D5" w:rsidRPr="00E6327D" w:rsidRDefault="002264D5" w:rsidP="002C79F2">
            <w:pPr>
              <w:tabs>
                <w:tab w:val="left" w:pos="1215"/>
              </w:tabs>
              <w:rPr>
                <w:sz w:val="22"/>
                <w:szCs w:val="22"/>
              </w:rPr>
            </w:pPr>
            <w:r w:rsidRPr="00E6327D">
              <w:rPr>
                <w:rFonts w:hint="eastAsia"/>
                <w:sz w:val="22"/>
                <w:szCs w:val="22"/>
              </w:rPr>
              <w:t>团队展示</w:t>
            </w:r>
          </w:p>
        </w:tc>
        <w:tc>
          <w:tcPr>
            <w:tcW w:w="3420" w:type="dxa"/>
            <w:vAlign w:val="center"/>
          </w:tcPr>
          <w:p w14:paraId="5D65122C" w14:textId="77777777" w:rsidR="002264D5" w:rsidRPr="00E6327D" w:rsidRDefault="002264D5" w:rsidP="002C79F2">
            <w:pPr>
              <w:tabs>
                <w:tab w:val="left" w:pos="1215"/>
              </w:tabs>
              <w:rPr>
                <w:sz w:val="22"/>
                <w:szCs w:val="22"/>
              </w:rPr>
            </w:pPr>
            <w:r>
              <w:rPr>
                <w:rFonts w:hint="eastAsia"/>
                <w:sz w:val="22"/>
                <w:szCs w:val="22"/>
              </w:rPr>
              <w:t>培训教引导，完成团队展示</w:t>
            </w:r>
          </w:p>
        </w:tc>
        <w:tc>
          <w:tcPr>
            <w:tcW w:w="2350" w:type="dxa"/>
            <w:vAlign w:val="center"/>
          </w:tcPr>
          <w:p w14:paraId="0977068B" w14:textId="77777777" w:rsidR="002264D5" w:rsidRPr="00E6327D" w:rsidRDefault="002264D5" w:rsidP="002C79F2">
            <w:pPr>
              <w:tabs>
                <w:tab w:val="left" w:pos="1215"/>
              </w:tabs>
              <w:rPr>
                <w:sz w:val="22"/>
                <w:szCs w:val="22"/>
              </w:rPr>
            </w:pPr>
            <w:r w:rsidRPr="00E6327D">
              <w:rPr>
                <w:rFonts w:hint="eastAsia"/>
                <w:sz w:val="22"/>
                <w:szCs w:val="22"/>
              </w:rPr>
              <w:t>调动大家参与的热情，体现鲶鱼效应，把活动前的气氛最大限度地推向高潮</w:t>
            </w:r>
          </w:p>
        </w:tc>
      </w:tr>
      <w:tr w:rsidR="002264D5" w:rsidRPr="00E6327D" w14:paraId="7E4365EF" w14:textId="77777777" w:rsidTr="00D76AA9">
        <w:trPr>
          <w:trHeight w:val="1960"/>
        </w:trPr>
        <w:tc>
          <w:tcPr>
            <w:tcW w:w="1784" w:type="dxa"/>
            <w:vAlign w:val="center"/>
          </w:tcPr>
          <w:p w14:paraId="36ED32E8" w14:textId="77777777" w:rsidR="002264D5" w:rsidRPr="00E6327D" w:rsidRDefault="002264D5" w:rsidP="002C79F2">
            <w:pPr>
              <w:tabs>
                <w:tab w:val="left" w:pos="1215"/>
              </w:tabs>
              <w:rPr>
                <w:sz w:val="22"/>
                <w:szCs w:val="22"/>
              </w:rPr>
            </w:pPr>
            <w:r w:rsidRPr="00E6327D">
              <w:rPr>
                <w:rFonts w:hint="eastAsia"/>
                <w:sz w:val="22"/>
                <w:szCs w:val="22"/>
              </w:rPr>
              <w:t>9</w:t>
            </w:r>
            <w:r w:rsidRPr="00E6327D">
              <w:rPr>
                <w:rFonts w:hint="eastAsia"/>
                <w:sz w:val="22"/>
                <w:szCs w:val="22"/>
              </w:rPr>
              <w:t>：</w:t>
            </w:r>
            <w:r w:rsidRPr="00E6327D">
              <w:rPr>
                <w:rFonts w:hint="eastAsia"/>
                <w:sz w:val="22"/>
                <w:szCs w:val="22"/>
              </w:rPr>
              <w:t>15</w:t>
            </w:r>
            <w:r w:rsidRPr="00E6327D">
              <w:rPr>
                <w:rFonts w:hint="eastAsia"/>
                <w:sz w:val="22"/>
                <w:szCs w:val="22"/>
              </w:rPr>
              <w:t>—</w:t>
            </w:r>
            <w:r w:rsidRPr="00E6327D">
              <w:rPr>
                <w:rFonts w:hint="eastAsia"/>
                <w:sz w:val="22"/>
                <w:szCs w:val="22"/>
              </w:rPr>
              <w:t>9</w:t>
            </w:r>
            <w:r w:rsidRPr="00E6327D">
              <w:rPr>
                <w:rFonts w:hint="eastAsia"/>
                <w:sz w:val="22"/>
                <w:szCs w:val="22"/>
              </w:rPr>
              <w:t>：</w:t>
            </w:r>
            <w:r w:rsidRPr="00E6327D">
              <w:rPr>
                <w:rFonts w:hint="eastAsia"/>
                <w:sz w:val="22"/>
                <w:szCs w:val="22"/>
              </w:rPr>
              <w:t>35</w:t>
            </w:r>
          </w:p>
        </w:tc>
        <w:tc>
          <w:tcPr>
            <w:tcW w:w="1204" w:type="dxa"/>
            <w:vAlign w:val="center"/>
          </w:tcPr>
          <w:p w14:paraId="44C6CBB8" w14:textId="77777777" w:rsidR="002264D5" w:rsidRPr="00E6327D" w:rsidRDefault="002264D5" w:rsidP="002C79F2">
            <w:pPr>
              <w:tabs>
                <w:tab w:val="left" w:pos="1215"/>
              </w:tabs>
              <w:rPr>
                <w:sz w:val="22"/>
                <w:szCs w:val="22"/>
              </w:rPr>
            </w:pPr>
            <w:r w:rsidRPr="00E6327D">
              <w:rPr>
                <w:rFonts w:hint="eastAsia"/>
                <w:sz w:val="22"/>
                <w:szCs w:val="22"/>
              </w:rPr>
              <w:t>培训师介绍所有掘金队面临的形势</w:t>
            </w:r>
          </w:p>
        </w:tc>
        <w:tc>
          <w:tcPr>
            <w:tcW w:w="3420" w:type="dxa"/>
            <w:vAlign w:val="center"/>
          </w:tcPr>
          <w:p w14:paraId="198218BB" w14:textId="77777777" w:rsidR="002264D5" w:rsidRPr="00E6327D" w:rsidRDefault="002264D5" w:rsidP="002C79F2">
            <w:pPr>
              <w:tabs>
                <w:tab w:val="left" w:pos="1215"/>
              </w:tabs>
              <w:rPr>
                <w:sz w:val="22"/>
                <w:szCs w:val="22"/>
              </w:rPr>
            </w:pPr>
            <w:r w:rsidRPr="00E6327D">
              <w:rPr>
                <w:rFonts w:hint="eastAsia"/>
                <w:sz w:val="22"/>
                <w:szCs w:val="22"/>
              </w:rPr>
              <w:t>培训师介绍任务、沙盘地区的地理、气候、人文情况，以及不同地理和气象条件对生存物品的要求。</w:t>
            </w:r>
          </w:p>
        </w:tc>
        <w:tc>
          <w:tcPr>
            <w:tcW w:w="2350" w:type="dxa"/>
            <w:vAlign w:val="center"/>
          </w:tcPr>
          <w:p w14:paraId="2EFB6AF8" w14:textId="77777777" w:rsidR="002264D5" w:rsidRPr="00E6327D" w:rsidRDefault="002264D5" w:rsidP="002C79F2">
            <w:pPr>
              <w:tabs>
                <w:tab w:val="left" w:pos="1215"/>
              </w:tabs>
              <w:rPr>
                <w:sz w:val="22"/>
                <w:szCs w:val="22"/>
              </w:rPr>
            </w:pPr>
            <w:r w:rsidRPr="00E6327D">
              <w:rPr>
                <w:rFonts w:hint="eastAsia"/>
                <w:sz w:val="22"/>
                <w:szCs w:val="22"/>
              </w:rPr>
              <w:t>使所有人都清楚地知道面临的形势和条件。条件对每个队来说都是一样的，关键是哪个队可以运用团队的智慧战胜困难，取得最好的成绩。</w:t>
            </w:r>
          </w:p>
        </w:tc>
      </w:tr>
      <w:tr w:rsidR="002264D5" w:rsidRPr="00E6327D" w14:paraId="77C3367D" w14:textId="77777777" w:rsidTr="00D76AA9">
        <w:trPr>
          <w:trHeight w:val="1323"/>
        </w:trPr>
        <w:tc>
          <w:tcPr>
            <w:tcW w:w="1784" w:type="dxa"/>
            <w:vAlign w:val="center"/>
          </w:tcPr>
          <w:p w14:paraId="7AAA8AB7" w14:textId="77777777" w:rsidR="002264D5" w:rsidRPr="00E6327D" w:rsidRDefault="002264D5" w:rsidP="002C79F2">
            <w:pPr>
              <w:tabs>
                <w:tab w:val="left" w:pos="1215"/>
              </w:tabs>
              <w:rPr>
                <w:sz w:val="22"/>
                <w:szCs w:val="22"/>
              </w:rPr>
            </w:pPr>
            <w:r w:rsidRPr="00E6327D">
              <w:rPr>
                <w:rFonts w:hint="eastAsia"/>
                <w:sz w:val="22"/>
                <w:szCs w:val="22"/>
              </w:rPr>
              <w:t>9</w:t>
            </w:r>
            <w:r w:rsidRPr="00E6327D">
              <w:rPr>
                <w:rFonts w:hint="eastAsia"/>
                <w:sz w:val="22"/>
                <w:szCs w:val="22"/>
              </w:rPr>
              <w:t>：</w:t>
            </w:r>
            <w:r w:rsidRPr="00E6327D">
              <w:rPr>
                <w:rFonts w:hint="eastAsia"/>
                <w:sz w:val="22"/>
                <w:szCs w:val="22"/>
              </w:rPr>
              <w:t>35</w:t>
            </w:r>
            <w:r w:rsidRPr="00E6327D">
              <w:rPr>
                <w:rFonts w:hint="eastAsia"/>
                <w:sz w:val="22"/>
                <w:szCs w:val="22"/>
              </w:rPr>
              <w:t>—</w:t>
            </w:r>
            <w:r w:rsidRPr="00E6327D">
              <w:rPr>
                <w:rFonts w:hint="eastAsia"/>
                <w:sz w:val="22"/>
                <w:szCs w:val="22"/>
              </w:rPr>
              <w:t>10</w:t>
            </w:r>
            <w:r w:rsidRPr="00E6327D">
              <w:rPr>
                <w:rFonts w:hint="eastAsia"/>
                <w:sz w:val="22"/>
                <w:szCs w:val="22"/>
              </w:rPr>
              <w:t>：</w:t>
            </w:r>
            <w:r w:rsidRPr="00E6327D">
              <w:rPr>
                <w:rFonts w:hint="eastAsia"/>
                <w:sz w:val="22"/>
                <w:szCs w:val="22"/>
              </w:rPr>
              <w:t>05</w:t>
            </w:r>
          </w:p>
        </w:tc>
        <w:tc>
          <w:tcPr>
            <w:tcW w:w="1204" w:type="dxa"/>
            <w:vAlign w:val="center"/>
          </w:tcPr>
          <w:p w14:paraId="7B988949" w14:textId="77777777" w:rsidR="002264D5" w:rsidRPr="00E6327D" w:rsidRDefault="002264D5" w:rsidP="002C79F2">
            <w:pPr>
              <w:tabs>
                <w:tab w:val="left" w:pos="1215"/>
              </w:tabs>
              <w:rPr>
                <w:sz w:val="22"/>
                <w:szCs w:val="22"/>
              </w:rPr>
            </w:pPr>
            <w:r>
              <w:rPr>
                <w:rFonts w:hint="eastAsia"/>
                <w:sz w:val="22"/>
                <w:szCs w:val="22"/>
              </w:rPr>
              <w:t>掘金会议</w:t>
            </w:r>
          </w:p>
        </w:tc>
        <w:tc>
          <w:tcPr>
            <w:tcW w:w="3420" w:type="dxa"/>
            <w:vAlign w:val="center"/>
          </w:tcPr>
          <w:p w14:paraId="25D7AAA2" w14:textId="77777777" w:rsidR="002264D5" w:rsidRPr="00E6327D" w:rsidRDefault="002264D5" w:rsidP="002C79F2">
            <w:pPr>
              <w:tabs>
                <w:tab w:val="left" w:pos="1215"/>
              </w:tabs>
              <w:rPr>
                <w:sz w:val="22"/>
                <w:szCs w:val="22"/>
              </w:rPr>
            </w:pPr>
            <w:r w:rsidRPr="00E6327D">
              <w:rPr>
                <w:rFonts w:hint="eastAsia"/>
                <w:sz w:val="22"/>
                <w:szCs w:val="22"/>
              </w:rPr>
              <w:t>请所有掘金队进行充分的群体决策，并就一下问题达成一致意见</w:t>
            </w:r>
            <w:r w:rsidRPr="00E6327D">
              <w:rPr>
                <w:rFonts w:hint="eastAsia"/>
                <w:sz w:val="22"/>
                <w:szCs w:val="22"/>
              </w:rPr>
              <w:t>:</w:t>
            </w:r>
          </w:p>
          <w:p w14:paraId="5DB9DF18" w14:textId="77777777" w:rsidR="002264D5" w:rsidRPr="00E6327D" w:rsidRDefault="002264D5" w:rsidP="002C79F2">
            <w:pPr>
              <w:tabs>
                <w:tab w:val="left" w:pos="1215"/>
              </w:tabs>
              <w:rPr>
                <w:sz w:val="22"/>
                <w:szCs w:val="22"/>
              </w:rPr>
            </w:pPr>
            <w:r w:rsidRPr="00E6327D">
              <w:rPr>
                <w:rFonts w:hint="eastAsia"/>
                <w:sz w:val="22"/>
                <w:szCs w:val="22"/>
              </w:rPr>
              <w:t>1</w:t>
            </w:r>
            <w:r w:rsidRPr="00E6327D">
              <w:rPr>
                <w:rFonts w:hint="eastAsia"/>
                <w:sz w:val="22"/>
                <w:szCs w:val="22"/>
              </w:rPr>
              <w:t>、目标设定：</w:t>
            </w:r>
            <w:proofErr w:type="gramStart"/>
            <w:r w:rsidRPr="00E6327D">
              <w:rPr>
                <w:rFonts w:hint="eastAsia"/>
                <w:sz w:val="22"/>
                <w:szCs w:val="22"/>
              </w:rPr>
              <w:t>挖多少</w:t>
            </w:r>
            <w:proofErr w:type="gramEnd"/>
            <w:r w:rsidRPr="00E6327D">
              <w:rPr>
                <w:rFonts w:hint="eastAsia"/>
                <w:sz w:val="22"/>
                <w:szCs w:val="22"/>
              </w:rPr>
              <w:t>块金子回来？</w:t>
            </w:r>
          </w:p>
          <w:p w14:paraId="3EB0782E" w14:textId="77777777" w:rsidR="002264D5" w:rsidRPr="00E6327D" w:rsidRDefault="002264D5" w:rsidP="002C79F2">
            <w:pPr>
              <w:tabs>
                <w:tab w:val="left" w:pos="1215"/>
              </w:tabs>
              <w:rPr>
                <w:sz w:val="22"/>
                <w:szCs w:val="22"/>
              </w:rPr>
            </w:pPr>
            <w:r w:rsidRPr="00E6327D">
              <w:rPr>
                <w:rFonts w:hint="eastAsia"/>
                <w:sz w:val="22"/>
                <w:szCs w:val="22"/>
              </w:rPr>
              <w:t>2</w:t>
            </w:r>
            <w:r w:rsidRPr="00E6327D">
              <w:rPr>
                <w:rFonts w:hint="eastAsia"/>
                <w:sz w:val="22"/>
                <w:szCs w:val="22"/>
              </w:rPr>
              <w:t>、行动方案怎样制定？</w:t>
            </w:r>
          </w:p>
          <w:p w14:paraId="12FF5C19" w14:textId="77777777" w:rsidR="002264D5" w:rsidRPr="00E6327D" w:rsidRDefault="002264D5" w:rsidP="002C79F2">
            <w:pPr>
              <w:tabs>
                <w:tab w:val="left" w:pos="1215"/>
              </w:tabs>
              <w:rPr>
                <w:sz w:val="22"/>
                <w:szCs w:val="22"/>
              </w:rPr>
            </w:pPr>
            <w:r w:rsidRPr="00E6327D">
              <w:rPr>
                <w:rFonts w:hint="eastAsia"/>
                <w:sz w:val="22"/>
                <w:szCs w:val="22"/>
              </w:rPr>
              <w:t>3</w:t>
            </w:r>
            <w:r w:rsidRPr="00E6327D">
              <w:rPr>
                <w:rFonts w:hint="eastAsia"/>
                <w:sz w:val="22"/>
                <w:szCs w:val="22"/>
              </w:rPr>
              <w:t>、团队决策的规则：全体一致同意。</w:t>
            </w:r>
          </w:p>
        </w:tc>
        <w:tc>
          <w:tcPr>
            <w:tcW w:w="2350" w:type="dxa"/>
            <w:vAlign w:val="center"/>
          </w:tcPr>
          <w:p w14:paraId="697CE752" w14:textId="77777777" w:rsidR="002264D5" w:rsidRPr="00E6327D" w:rsidRDefault="002264D5" w:rsidP="002C79F2">
            <w:pPr>
              <w:tabs>
                <w:tab w:val="left" w:pos="1215"/>
              </w:tabs>
              <w:rPr>
                <w:sz w:val="22"/>
                <w:szCs w:val="22"/>
              </w:rPr>
            </w:pPr>
            <w:r w:rsidRPr="00E6327D">
              <w:rPr>
                <w:rFonts w:hint="eastAsia"/>
                <w:sz w:val="22"/>
                <w:szCs w:val="22"/>
              </w:rPr>
              <w:t>通过目标与方案制定，引发学员之间不同观点的碰撞，或冲突，暴露学员在决策过程中的问题，</w:t>
            </w:r>
          </w:p>
        </w:tc>
      </w:tr>
      <w:tr w:rsidR="002264D5" w:rsidRPr="00E6327D" w14:paraId="493866B0" w14:textId="77777777" w:rsidTr="00D76AA9">
        <w:trPr>
          <w:trHeight w:val="522"/>
        </w:trPr>
        <w:tc>
          <w:tcPr>
            <w:tcW w:w="1784" w:type="dxa"/>
            <w:vAlign w:val="center"/>
          </w:tcPr>
          <w:p w14:paraId="170E435D" w14:textId="77777777" w:rsidR="002264D5" w:rsidRPr="00E6327D" w:rsidRDefault="002264D5" w:rsidP="002C79F2">
            <w:pPr>
              <w:tabs>
                <w:tab w:val="left" w:pos="1215"/>
              </w:tabs>
              <w:rPr>
                <w:sz w:val="22"/>
                <w:szCs w:val="22"/>
              </w:rPr>
            </w:pPr>
            <w:r w:rsidRPr="00E6327D">
              <w:rPr>
                <w:rFonts w:hint="eastAsia"/>
                <w:sz w:val="22"/>
                <w:szCs w:val="22"/>
              </w:rPr>
              <w:t>10</w:t>
            </w:r>
            <w:r w:rsidRPr="00E6327D">
              <w:rPr>
                <w:rFonts w:hint="eastAsia"/>
                <w:sz w:val="22"/>
                <w:szCs w:val="22"/>
              </w:rPr>
              <w:t>：</w:t>
            </w:r>
            <w:r w:rsidRPr="00E6327D">
              <w:rPr>
                <w:rFonts w:hint="eastAsia"/>
                <w:sz w:val="22"/>
                <w:szCs w:val="22"/>
              </w:rPr>
              <w:t>05</w:t>
            </w:r>
            <w:r w:rsidRPr="00E6327D">
              <w:rPr>
                <w:rFonts w:hint="eastAsia"/>
                <w:sz w:val="22"/>
                <w:szCs w:val="22"/>
              </w:rPr>
              <w:t>—</w:t>
            </w:r>
            <w:r w:rsidRPr="00E6327D">
              <w:rPr>
                <w:rFonts w:hint="eastAsia"/>
                <w:sz w:val="22"/>
                <w:szCs w:val="22"/>
              </w:rPr>
              <w:t>10</w:t>
            </w:r>
            <w:r w:rsidRPr="00E6327D">
              <w:rPr>
                <w:rFonts w:hint="eastAsia"/>
                <w:sz w:val="22"/>
                <w:szCs w:val="22"/>
              </w:rPr>
              <w:t>：</w:t>
            </w:r>
            <w:r w:rsidRPr="00E6327D">
              <w:rPr>
                <w:rFonts w:hint="eastAsia"/>
                <w:sz w:val="22"/>
                <w:szCs w:val="22"/>
              </w:rPr>
              <w:t>15</w:t>
            </w:r>
          </w:p>
        </w:tc>
        <w:tc>
          <w:tcPr>
            <w:tcW w:w="1204" w:type="dxa"/>
            <w:vAlign w:val="center"/>
          </w:tcPr>
          <w:p w14:paraId="193AF445" w14:textId="77777777" w:rsidR="002264D5" w:rsidRPr="00E6327D" w:rsidRDefault="002264D5" w:rsidP="002C79F2">
            <w:pPr>
              <w:tabs>
                <w:tab w:val="left" w:pos="1215"/>
              </w:tabs>
              <w:rPr>
                <w:sz w:val="22"/>
                <w:szCs w:val="22"/>
              </w:rPr>
            </w:pPr>
          </w:p>
        </w:tc>
        <w:tc>
          <w:tcPr>
            <w:tcW w:w="3420" w:type="dxa"/>
            <w:vAlign w:val="center"/>
          </w:tcPr>
          <w:p w14:paraId="05B9B85D" w14:textId="77777777" w:rsidR="002264D5" w:rsidRPr="00E6327D" w:rsidRDefault="002264D5" w:rsidP="002C79F2">
            <w:pPr>
              <w:tabs>
                <w:tab w:val="left" w:pos="1215"/>
              </w:tabs>
              <w:rPr>
                <w:sz w:val="22"/>
                <w:szCs w:val="22"/>
              </w:rPr>
            </w:pPr>
            <w:r w:rsidRPr="00E6327D">
              <w:rPr>
                <w:rFonts w:hint="eastAsia"/>
                <w:sz w:val="22"/>
                <w:szCs w:val="22"/>
              </w:rPr>
              <w:t>课间休息</w:t>
            </w:r>
          </w:p>
        </w:tc>
        <w:tc>
          <w:tcPr>
            <w:tcW w:w="2350" w:type="dxa"/>
            <w:vAlign w:val="center"/>
          </w:tcPr>
          <w:p w14:paraId="40E26B3A" w14:textId="77777777" w:rsidR="002264D5" w:rsidRPr="00E6327D" w:rsidRDefault="002264D5" w:rsidP="002C79F2">
            <w:pPr>
              <w:tabs>
                <w:tab w:val="left" w:pos="1215"/>
              </w:tabs>
              <w:rPr>
                <w:sz w:val="22"/>
                <w:szCs w:val="22"/>
              </w:rPr>
            </w:pPr>
            <w:r w:rsidRPr="00E6327D">
              <w:rPr>
                <w:rFonts w:hint="eastAsia"/>
                <w:sz w:val="22"/>
                <w:szCs w:val="22"/>
              </w:rPr>
              <w:t>调整状态</w:t>
            </w:r>
          </w:p>
        </w:tc>
      </w:tr>
      <w:tr w:rsidR="002264D5" w:rsidRPr="00E6327D" w14:paraId="108DE0BD" w14:textId="77777777" w:rsidTr="00D76AA9">
        <w:trPr>
          <w:trHeight w:val="527"/>
        </w:trPr>
        <w:tc>
          <w:tcPr>
            <w:tcW w:w="1784" w:type="dxa"/>
            <w:vAlign w:val="center"/>
          </w:tcPr>
          <w:p w14:paraId="13C846E1" w14:textId="77777777" w:rsidR="002264D5" w:rsidRPr="00E6327D" w:rsidRDefault="002264D5" w:rsidP="002C79F2">
            <w:pPr>
              <w:tabs>
                <w:tab w:val="left" w:pos="1215"/>
              </w:tabs>
              <w:rPr>
                <w:sz w:val="22"/>
                <w:szCs w:val="22"/>
              </w:rPr>
            </w:pPr>
            <w:r w:rsidRPr="00E6327D">
              <w:rPr>
                <w:rFonts w:hint="eastAsia"/>
                <w:sz w:val="22"/>
                <w:szCs w:val="22"/>
              </w:rPr>
              <w:t>10</w:t>
            </w:r>
            <w:r w:rsidRPr="00E6327D">
              <w:rPr>
                <w:rFonts w:hint="eastAsia"/>
                <w:sz w:val="22"/>
                <w:szCs w:val="22"/>
              </w:rPr>
              <w:t>：</w:t>
            </w:r>
            <w:r w:rsidRPr="00E6327D">
              <w:rPr>
                <w:rFonts w:hint="eastAsia"/>
                <w:sz w:val="22"/>
                <w:szCs w:val="22"/>
              </w:rPr>
              <w:t>15</w:t>
            </w:r>
            <w:r w:rsidRPr="00E6327D">
              <w:rPr>
                <w:rFonts w:hint="eastAsia"/>
                <w:sz w:val="22"/>
                <w:szCs w:val="22"/>
              </w:rPr>
              <w:t>—</w:t>
            </w:r>
            <w:r w:rsidRPr="00E6327D">
              <w:rPr>
                <w:rFonts w:hint="eastAsia"/>
                <w:sz w:val="22"/>
                <w:szCs w:val="22"/>
              </w:rPr>
              <w:t>10</w:t>
            </w:r>
            <w:r w:rsidRPr="00E6327D">
              <w:rPr>
                <w:rFonts w:hint="eastAsia"/>
                <w:sz w:val="22"/>
                <w:szCs w:val="22"/>
              </w:rPr>
              <w:t>：</w:t>
            </w:r>
            <w:r w:rsidRPr="00E6327D">
              <w:rPr>
                <w:rFonts w:hint="eastAsia"/>
                <w:sz w:val="22"/>
                <w:szCs w:val="22"/>
              </w:rPr>
              <w:t>30</w:t>
            </w:r>
          </w:p>
        </w:tc>
        <w:tc>
          <w:tcPr>
            <w:tcW w:w="1204" w:type="dxa"/>
            <w:vAlign w:val="center"/>
          </w:tcPr>
          <w:p w14:paraId="0553F085" w14:textId="77777777" w:rsidR="002264D5" w:rsidRPr="00E6327D" w:rsidRDefault="002264D5" w:rsidP="002C79F2">
            <w:pPr>
              <w:tabs>
                <w:tab w:val="left" w:pos="1215"/>
              </w:tabs>
              <w:rPr>
                <w:sz w:val="22"/>
                <w:szCs w:val="22"/>
              </w:rPr>
            </w:pPr>
            <w:r>
              <w:rPr>
                <w:rFonts w:hint="eastAsia"/>
                <w:sz w:val="22"/>
                <w:szCs w:val="22"/>
              </w:rPr>
              <w:t>物资采购</w:t>
            </w:r>
          </w:p>
        </w:tc>
        <w:tc>
          <w:tcPr>
            <w:tcW w:w="3420" w:type="dxa"/>
            <w:vAlign w:val="center"/>
          </w:tcPr>
          <w:p w14:paraId="003EDC70" w14:textId="77777777" w:rsidR="002264D5" w:rsidRPr="00E6327D" w:rsidRDefault="002264D5" w:rsidP="002C79F2">
            <w:pPr>
              <w:tabs>
                <w:tab w:val="left" w:pos="1215"/>
              </w:tabs>
              <w:rPr>
                <w:sz w:val="22"/>
                <w:szCs w:val="22"/>
              </w:rPr>
            </w:pPr>
            <w:r w:rsidRPr="00E6327D">
              <w:rPr>
                <w:rFonts w:hint="eastAsia"/>
                <w:sz w:val="22"/>
                <w:szCs w:val="22"/>
              </w:rPr>
              <w:t>各队到交易中心购买所需物品，培训</w:t>
            </w:r>
            <w:proofErr w:type="gramStart"/>
            <w:r w:rsidRPr="00E6327D">
              <w:rPr>
                <w:rFonts w:hint="eastAsia"/>
                <w:sz w:val="22"/>
                <w:szCs w:val="22"/>
              </w:rPr>
              <w:t>师特别</w:t>
            </w:r>
            <w:proofErr w:type="gramEnd"/>
            <w:r w:rsidRPr="00E6327D">
              <w:rPr>
                <w:rFonts w:hint="eastAsia"/>
                <w:sz w:val="22"/>
                <w:szCs w:val="22"/>
              </w:rPr>
              <w:t>注意时间控制，如果学员到时而没有完成决策，可以认定他们自愿留下一天，果断指挥其他各队开始行动。</w:t>
            </w:r>
          </w:p>
        </w:tc>
        <w:tc>
          <w:tcPr>
            <w:tcW w:w="2350" w:type="dxa"/>
            <w:vAlign w:val="center"/>
          </w:tcPr>
          <w:p w14:paraId="069B580F" w14:textId="77777777" w:rsidR="002264D5" w:rsidRPr="00E6327D" w:rsidRDefault="002264D5" w:rsidP="002C79F2">
            <w:pPr>
              <w:tabs>
                <w:tab w:val="left" w:pos="1215"/>
              </w:tabs>
              <w:rPr>
                <w:sz w:val="22"/>
                <w:szCs w:val="22"/>
              </w:rPr>
            </w:pPr>
            <w:r w:rsidRPr="00E6327D">
              <w:rPr>
                <w:rFonts w:hint="eastAsia"/>
                <w:sz w:val="22"/>
                <w:szCs w:val="22"/>
              </w:rPr>
              <w:t>交易过程控制，不能有</w:t>
            </w:r>
            <w:proofErr w:type="gramStart"/>
            <w:r w:rsidRPr="00E6327D">
              <w:rPr>
                <w:rFonts w:hint="eastAsia"/>
                <w:sz w:val="22"/>
                <w:szCs w:val="22"/>
              </w:rPr>
              <w:t>算帐</w:t>
            </w:r>
            <w:proofErr w:type="gramEnd"/>
            <w:r w:rsidRPr="00E6327D">
              <w:rPr>
                <w:rFonts w:hint="eastAsia"/>
                <w:sz w:val="22"/>
                <w:szCs w:val="22"/>
              </w:rPr>
              <w:t>失误</w:t>
            </w:r>
          </w:p>
        </w:tc>
      </w:tr>
      <w:tr w:rsidR="002264D5" w:rsidRPr="00E6327D" w14:paraId="4C39DC66" w14:textId="77777777" w:rsidTr="00D76AA9">
        <w:tc>
          <w:tcPr>
            <w:tcW w:w="1784" w:type="dxa"/>
            <w:vAlign w:val="center"/>
          </w:tcPr>
          <w:p w14:paraId="2DF377BB" w14:textId="77777777" w:rsidR="002264D5" w:rsidRPr="00E6327D" w:rsidRDefault="002264D5" w:rsidP="002C79F2">
            <w:pPr>
              <w:tabs>
                <w:tab w:val="left" w:pos="1215"/>
              </w:tabs>
              <w:rPr>
                <w:sz w:val="22"/>
                <w:szCs w:val="22"/>
              </w:rPr>
            </w:pPr>
            <w:r w:rsidRPr="00E6327D">
              <w:rPr>
                <w:rFonts w:hint="eastAsia"/>
                <w:sz w:val="22"/>
                <w:szCs w:val="22"/>
              </w:rPr>
              <w:t>10</w:t>
            </w:r>
            <w:r w:rsidRPr="00E6327D">
              <w:rPr>
                <w:rFonts w:hint="eastAsia"/>
                <w:sz w:val="22"/>
                <w:szCs w:val="22"/>
              </w:rPr>
              <w:t>：</w:t>
            </w:r>
            <w:r w:rsidRPr="00E6327D">
              <w:rPr>
                <w:rFonts w:hint="eastAsia"/>
                <w:sz w:val="22"/>
                <w:szCs w:val="22"/>
              </w:rPr>
              <w:t>30</w:t>
            </w:r>
            <w:r w:rsidRPr="00E6327D">
              <w:rPr>
                <w:rFonts w:hint="eastAsia"/>
                <w:sz w:val="22"/>
                <w:szCs w:val="22"/>
              </w:rPr>
              <w:t>—</w:t>
            </w:r>
            <w:r w:rsidRPr="00E6327D">
              <w:rPr>
                <w:rFonts w:hint="eastAsia"/>
                <w:sz w:val="22"/>
                <w:szCs w:val="22"/>
              </w:rPr>
              <w:t>12</w:t>
            </w:r>
            <w:r w:rsidRPr="00E6327D">
              <w:rPr>
                <w:rFonts w:hint="eastAsia"/>
                <w:sz w:val="22"/>
                <w:szCs w:val="22"/>
              </w:rPr>
              <w:t>：</w:t>
            </w:r>
            <w:r w:rsidRPr="00E6327D">
              <w:rPr>
                <w:rFonts w:hint="eastAsia"/>
                <w:sz w:val="22"/>
                <w:szCs w:val="22"/>
              </w:rPr>
              <w:t>00</w:t>
            </w:r>
          </w:p>
        </w:tc>
        <w:tc>
          <w:tcPr>
            <w:tcW w:w="1204" w:type="dxa"/>
            <w:vAlign w:val="center"/>
          </w:tcPr>
          <w:p w14:paraId="70451603" w14:textId="77777777" w:rsidR="002264D5" w:rsidRPr="00E6327D" w:rsidRDefault="002264D5" w:rsidP="002C79F2">
            <w:pPr>
              <w:tabs>
                <w:tab w:val="left" w:pos="1215"/>
              </w:tabs>
              <w:rPr>
                <w:sz w:val="22"/>
                <w:szCs w:val="22"/>
              </w:rPr>
            </w:pPr>
            <w:r w:rsidRPr="00E6327D">
              <w:rPr>
                <w:rFonts w:hint="eastAsia"/>
                <w:sz w:val="22"/>
                <w:szCs w:val="22"/>
              </w:rPr>
              <w:t>掘金过程</w:t>
            </w:r>
          </w:p>
        </w:tc>
        <w:tc>
          <w:tcPr>
            <w:tcW w:w="3420" w:type="dxa"/>
            <w:vAlign w:val="center"/>
          </w:tcPr>
          <w:p w14:paraId="256A67D1" w14:textId="77777777" w:rsidR="002264D5" w:rsidRPr="00E6327D" w:rsidRDefault="002264D5" w:rsidP="002C79F2">
            <w:pPr>
              <w:tabs>
                <w:tab w:val="left" w:pos="1215"/>
              </w:tabs>
              <w:rPr>
                <w:sz w:val="22"/>
                <w:szCs w:val="22"/>
              </w:rPr>
            </w:pPr>
            <w:r w:rsidRPr="00E6327D">
              <w:rPr>
                <w:rFonts w:hint="eastAsia"/>
                <w:sz w:val="22"/>
                <w:szCs w:val="22"/>
              </w:rPr>
              <w:t>所有的队开始向金矿前进</w:t>
            </w:r>
          </w:p>
        </w:tc>
        <w:tc>
          <w:tcPr>
            <w:tcW w:w="2350" w:type="dxa"/>
            <w:vAlign w:val="center"/>
          </w:tcPr>
          <w:p w14:paraId="7E1D7C63" w14:textId="77777777" w:rsidR="002264D5" w:rsidRPr="00E6327D" w:rsidRDefault="002264D5" w:rsidP="002C79F2">
            <w:pPr>
              <w:tabs>
                <w:tab w:val="left" w:pos="1215"/>
              </w:tabs>
              <w:rPr>
                <w:sz w:val="22"/>
                <w:szCs w:val="22"/>
              </w:rPr>
            </w:pPr>
            <w:r w:rsidRPr="00E6327D">
              <w:rPr>
                <w:rFonts w:hint="eastAsia"/>
                <w:sz w:val="22"/>
                <w:szCs w:val="22"/>
              </w:rPr>
              <w:t>助教每天与各队结算，结算完成后告知主带培训师，在羊皮卷</w:t>
            </w:r>
            <w:r>
              <w:rPr>
                <w:rFonts w:hint="eastAsia"/>
                <w:sz w:val="22"/>
                <w:szCs w:val="22"/>
              </w:rPr>
              <w:t>（教练用挂图）</w:t>
            </w:r>
            <w:r w:rsidRPr="00E6327D">
              <w:rPr>
                <w:rFonts w:hint="eastAsia"/>
                <w:sz w:val="22"/>
                <w:szCs w:val="22"/>
              </w:rPr>
              <w:t>上显示各队的位置；</w:t>
            </w:r>
          </w:p>
        </w:tc>
      </w:tr>
      <w:tr w:rsidR="002264D5" w:rsidRPr="00E6327D" w14:paraId="5809F29B" w14:textId="77777777" w:rsidTr="00D76AA9">
        <w:trPr>
          <w:trHeight w:val="445"/>
        </w:trPr>
        <w:tc>
          <w:tcPr>
            <w:tcW w:w="1784" w:type="dxa"/>
            <w:vAlign w:val="center"/>
          </w:tcPr>
          <w:p w14:paraId="62C90766" w14:textId="77777777" w:rsidR="002264D5" w:rsidRPr="00E6327D" w:rsidRDefault="002264D5" w:rsidP="002C79F2">
            <w:pPr>
              <w:tabs>
                <w:tab w:val="left" w:pos="1215"/>
              </w:tabs>
              <w:rPr>
                <w:sz w:val="22"/>
                <w:szCs w:val="22"/>
              </w:rPr>
            </w:pPr>
            <w:r w:rsidRPr="00E6327D">
              <w:rPr>
                <w:rFonts w:hint="eastAsia"/>
                <w:sz w:val="22"/>
                <w:szCs w:val="22"/>
              </w:rPr>
              <w:t>12</w:t>
            </w:r>
            <w:r w:rsidRPr="00E6327D">
              <w:rPr>
                <w:rFonts w:hint="eastAsia"/>
                <w:sz w:val="22"/>
                <w:szCs w:val="22"/>
              </w:rPr>
              <w:t>：</w:t>
            </w:r>
            <w:r w:rsidRPr="00E6327D">
              <w:rPr>
                <w:rFonts w:hint="eastAsia"/>
                <w:sz w:val="22"/>
                <w:szCs w:val="22"/>
              </w:rPr>
              <w:t>00</w:t>
            </w:r>
            <w:r w:rsidRPr="00E6327D">
              <w:rPr>
                <w:rFonts w:hint="eastAsia"/>
                <w:sz w:val="22"/>
                <w:szCs w:val="22"/>
              </w:rPr>
              <w:t>—</w:t>
            </w:r>
            <w:r w:rsidRPr="00E6327D">
              <w:rPr>
                <w:rFonts w:hint="eastAsia"/>
                <w:sz w:val="22"/>
                <w:szCs w:val="22"/>
              </w:rPr>
              <w:t>13</w:t>
            </w:r>
            <w:r w:rsidRPr="00E6327D">
              <w:rPr>
                <w:rFonts w:hint="eastAsia"/>
                <w:sz w:val="22"/>
                <w:szCs w:val="22"/>
              </w:rPr>
              <w:t>：</w:t>
            </w:r>
            <w:r>
              <w:rPr>
                <w:rFonts w:hint="eastAsia"/>
                <w:sz w:val="22"/>
                <w:szCs w:val="22"/>
              </w:rPr>
              <w:t>0</w:t>
            </w:r>
            <w:r w:rsidRPr="00E6327D">
              <w:rPr>
                <w:rFonts w:hint="eastAsia"/>
                <w:sz w:val="22"/>
                <w:szCs w:val="22"/>
              </w:rPr>
              <w:t>0</w:t>
            </w:r>
          </w:p>
        </w:tc>
        <w:tc>
          <w:tcPr>
            <w:tcW w:w="6974" w:type="dxa"/>
            <w:gridSpan w:val="3"/>
            <w:vAlign w:val="center"/>
          </w:tcPr>
          <w:p w14:paraId="552DC5CB" w14:textId="77777777" w:rsidR="002264D5" w:rsidRPr="00E6327D" w:rsidRDefault="002264D5" w:rsidP="002C79F2">
            <w:pPr>
              <w:tabs>
                <w:tab w:val="left" w:pos="1215"/>
              </w:tabs>
              <w:rPr>
                <w:sz w:val="22"/>
                <w:szCs w:val="22"/>
              </w:rPr>
            </w:pPr>
            <w:r w:rsidRPr="00E6327D">
              <w:rPr>
                <w:rFonts w:hint="eastAsia"/>
                <w:sz w:val="22"/>
                <w:szCs w:val="22"/>
              </w:rPr>
              <w:t>午餐、午休</w:t>
            </w:r>
          </w:p>
        </w:tc>
      </w:tr>
      <w:tr w:rsidR="002264D5" w:rsidRPr="00E6327D" w14:paraId="4D6784F5" w14:textId="77777777" w:rsidTr="00D76AA9">
        <w:tc>
          <w:tcPr>
            <w:tcW w:w="1784" w:type="dxa"/>
            <w:vAlign w:val="center"/>
          </w:tcPr>
          <w:p w14:paraId="10AD19CD" w14:textId="77777777" w:rsidR="002264D5" w:rsidRPr="00E6327D" w:rsidRDefault="002264D5" w:rsidP="002C79F2">
            <w:pPr>
              <w:tabs>
                <w:tab w:val="left" w:pos="1215"/>
              </w:tabs>
              <w:rPr>
                <w:sz w:val="22"/>
                <w:szCs w:val="22"/>
              </w:rPr>
            </w:pPr>
            <w:r w:rsidRPr="00E6327D">
              <w:rPr>
                <w:rFonts w:hint="eastAsia"/>
                <w:sz w:val="22"/>
                <w:szCs w:val="22"/>
              </w:rPr>
              <w:t>13</w:t>
            </w:r>
            <w:r w:rsidRPr="00E6327D">
              <w:rPr>
                <w:rFonts w:hint="eastAsia"/>
                <w:sz w:val="22"/>
                <w:szCs w:val="22"/>
              </w:rPr>
              <w:t>：</w:t>
            </w:r>
            <w:r>
              <w:rPr>
                <w:rFonts w:hint="eastAsia"/>
                <w:sz w:val="22"/>
                <w:szCs w:val="22"/>
              </w:rPr>
              <w:t>0</w:t>
            </w:r>
            <w:r w:rsidRPr="00E6327D">
              <w:rPr>
                <w:rFonts w:hint="eastAsia"/>
                <w:sz w:val="22"/>
                <w:szCs w:val="22"/>
              </w:rPr>
              <w:t>0</w:t>
            </w:r>
            <w:r w:rsidRPr="00E6327D">
              <w:rPr>
                <w:rFonts w:hint="eastAsia"/>
                <w:sz w:val="22"/>
                <w:szCs w:val="22"/>
              </w:rPr>
              <w:t>—</w:t>
            </w:r>
            <w:r w:rsidRPr="00E6327D">
              <w:rPr>
                <w:rFonts w:hint="eastAsia"/>
                <w:sz w:val="22"/>
                <w:szCs w:val="22"/>
              </w:rPr>
              <w:t>1</w:t>
            </w:r>
            <w:r>
              <w:rPr>
                <w:rFonts w:hint="eastAsia"/>
                <w:sz w:val="22"/>
                <w:szCs w:val="22"/>
              </w:rPr>
              <w:t>4</w:t>
            </w:r>
            <w:r w:rsidRPr="00E6327D">
              <w:rPr>
                <w:rFonts w:hint="eastAsia"/>
                <w:sz w:val="22"/>
                <w:szCs w:val="22"/>
              </w:rPr>
              <w:t>：</w:t>
            </w:r>
            <w:r w:rsidRPr="00E6327D">
              <w:rPr>
                <w:rFonts w:hint="eastAsia"/>
                <w:sz w:val="22"/>
                <w:szCs w:val="22"/>
              </w:rPr>
              <w:t>45</w:t>
            </w:r>
          </w:p>
        </w:tc>
        <w:tc>
          <w:tcPr>
            <w:tcW w:w="1204" w:type="dxa"/>
            <w:vAlign w:val="center"/>
          </w:tcPr>
          <w:p w14:paraId="5BC379C1" w14:textId="77777777" w:rsidR="002264D5" w:rsidRPr="00E6327D" w:rsidRDefault="002264D5" w:rsidP="002C79F2">
            <w:pPr>
              <w:tabs>
                <w:tab w:val="left" w:pos="1215"/>
              </w:tabs>
              <w:rPr>
                <w:sz w:val="22"/>
                <w:szCs w:val="22"/>
              </w:rPr>
            </w:pPr>
            <w:r>
              <w:rPr>
                <w:rFonts w:hint="eastAsia"/>
                <w:sz w:val="22"/>
                <w:szCs w:val="22"/>
              </w:rPr>
              <w:t>活动继续</w:t>
            </w:r>
          </w:p>
        </w:tc>
        <w:tc>
          <w:tcPr>
            <w:tcW w:w="3420" w:type="dxa"/>
            <w:vAlign w:val="center"/>
          </w:tcPr>
          <w:p w14:paraId="7522C85D" w14:textId="77777777" w:rsidR="002264D5" w:rsidRPr="00E6327D" w:rsidRDefault="002264D5" w:rsidP="002C79F2">
            <w:pPr>
              <w:tabs>
                <w:tab w:val="left" w:pos="1215"/>
              </w:tabs>
              <w:rPr>
                <w:sz w:val="22"/>
                <w:szCs w:val="22"/>
              </w:rPr>
            </w:pPr>
          </w:p>
        </w:tc>
        <w:tc>
          <w:tcPr>
            <w:tcW w:w="2350" w:type="dxa"/>
            <w:vAlign w:val="center"/>
          </w:tcPr>
          <w:p w14:paraId="526D7D2A" w14:textId="77777777" w:rsidR="002264D5" w:rsidRPr="00E6327D" w:rsidRDefault="002264D5" w:rsidP="002C79F2">
            <w:pPr>
              <w:tabs>
                <w:tab w:val="left" w:pos="1215"/>
              </w:tabs>
              <w:rPr>
                <w:sz w:val="22"/>
                <w:szCs w:val="22"/>
              </w:rPr>
            </w:pPr>
            <w:r w:rsidRPr="00E6327D">
              <w:rPr>
                <w:rFonts w:hint="eastAsia"/>
                <w:sz w:val="22"/>
                <w:szCs w:val="22"/>
              </w:rPr>
              <w:t>将学员从疲倦中导出，充满精神地投入课程</w:t>
            </w:r>
          </w:p>
        </w:tc>
      </w:tr>
      <w:tr w:rsidR="002264D5" w:rsidRPr="00E6327D" w14:paraId="7FD6FBA2" w14:textId="77777777" w:rsidTr="00D76AA9">
        <w:tc>
          <w:tcPr>
            <w:tcW w:w="1784" w:type="dxa"/>
            <w:vAlign w:val="center"/>
          </w:tcPr>
          <w:p w14:paraId="17647689" w14:textId="77777777" w:rsidR="002264D5" w:rsidRPr="00E6327D" w:rsidRDefault="002264D5" w:rsidP="002C79F2">
            <w:pPr>
              <w:tabs>
                <w:tab w:val="left" w:pos="1215"/>
              </w:tabs>
              <w:rPr>
                <w:sz w:val="22"/>
                <w:szCs w:val="22"/>
              </w:rPr>
            </w:pPr>
            <w:r w:rsidRPr="00E6327D">
              <w:rPr>
                <w:rFonts w:hint="eastAsia"/>
                <w:sz w:val="22"/>
                <w:szCs w:val="22"/>
              </w:rPr>
              <w:t>1</w:t>
            </w:r>
            <w:r>
              <w:rPr>
                <w:rFonts w:hint="eastAsia"/>
                <w:sz w:val="22"/>
                <w:szCs w:val="22"/>
              </w:rPr>
              <w:t>4</w:t>
            </w:r>
            <w:r w:rsidRPr="00E6327D">
              <w:rPr>
                <w:rFonts w:hint="eastAsia"/>
                <w:sz w:val="22"/>
                <w:szCs w:val="22"/>
              </w:rPr>
              <w:t>：</w:t>
            </w:r>
            <w:r w:rsidRPr="00E6327D">
              <w:rPr>
                <w:rFonts w:hint="eastAsia"/>
                <w:sz w:val="22"/>
                <w:szCs w:val="22"/>
              </w:rPr>
              <w:t>45</w:t>
            </w:r>
            <w:r w:rsidRPr="00E6327D">
              <w:rPr>
                <w:rFonts w:hint="eastAsia"/>
                <w:sz w:val="22"/>
                <w:szCs w:val="22"/>
              </w:rPr>
              <w:t>—</w:t>
            </w:r>
            <w:r w:rsidRPr="00E6327D">
              <w:rPr>
                <w:rFonts w:hint="eastAsia"/>
                <w:sz w:val="22"/>
                <w:szCs w:val="22"/>
              </w:rPr>
              <w:t>1</w:t>
            </w:r>
            <w:r>
              <w:rPr>
                <w:rFonts w:hint="eastAsia"/>
                <w:sz w:val="22"/>
                <w:szCs w:val="22"/>
              </w:rPr>
              <w:t>5</w:t>
            </w:r>
            <w:r w:rsidRPr="00E6327D">
              <w:rPr>
                <w:rFonts w:hint="eastAsia"/>
                <w:sz w:val="22"/>
                <w:szCs w:val="22"/>
              </w:rPr>
              <w:t>：</w:t>
            </w:r>
            <w:r w:rsidRPr="00E6327D">
              <w:rPr>
                <w:rFonts w:hint="eastAsia"/>
                <w:sz w:val="22"/>
                <w:szCs w:val="22"/>
              </w:rPr>
              <w:t>00</w:t>
            </w:r>
          </w:p>
        </w:tc>
        <w:tc>
          <w:tcPr>
            <w:tcW w:w="1204" w:type="dxa"/>
            <w:vAlign w:val="center"/>
          </w:tcPr>
          <w:p w14:paraId="04241CD9" w14:textId="77777777" w:rsidR="002264D5" w:rsidRPr="00E6327D" w:rsidRDefault="002264D5" w:rsidP="002C79F2">
            <w:pPr>
              <w:tabs>
                <w:tab w:val="left" w:pos="1215"/>
              </w:tabs>
              <w:rPr>
                <w:sz w:val="22"/>
                <w:szCs w:val="22"/>
              </w:rPr>
            </w:pPr>
            <w:r w:rsidRPr="00E6327D">
              <w:rPr>
                <w:rFonts w:hint="eastAsia"/>
                <w:sz w:val="22"/>
                <w:szCs w:val="22"/>
              </w:rPr>
              <w:t>公布成绩</w:t>
            </w:r>
          </w:p>
        </w:tc>
        <w:tc>
          <w:tcPr>
            <w:tcW w:w="3420" w:type="dxa"/>
            <w:vAlign w:val="center"/>
          </w:tcPr>
          <w:p w14:paraId="78735159" w14:textId="77777777" w:rsidR="002264D5" w:rsidRPr="00E6327D" w:rsidRDefault="002264D5" w:rsidP="002C79F2">
            <w:pPr>
              <w:tabs>
                <w:tab w:val="left" w:pos="1215"/>
              </w:tabs>
              <w:rPr>
                <w:sz w:val="22"/>
                <w:szCs w:val="22"/>
              </w:rPr>
            </w:pPr>
            <w:r w:rsidRPr="00E6327D">
              <w:rPr>
                <w:rFonts w:hint="eastAsia"/>
                <w:sz w:val="22"/>
                <w:szCs w:val="22"/>
              </w:rPr>
              <w:t>将各队在掘金过程中获得的收益在屏幕上展示</w:t>
            </w:r>
          </w:p>
        </w:tc>
        <w:tc>
          <w:tcPr>
            <w:tcW w:w="2350" w:type="dxa"/>
            <w:vAlign w:val="center"/>
          </w:tcPr>
          <w:p w14:paraId="7B04BD16" w14:textId="77777777" w:rsidR="002264D5" w:rsidRPr="00E6327D" w:rsidRDefault="002264D5" w:rsidP="002C79F2">
            <w:pPr>
              <w:tabs>
                <w:tab w:val="left" w:pos="1215"/>
              </w:tabs>
              <w:rPr>
                <w:sz w:val="22"/>
                <w:szCs w:val="22"/>
              </w:rPr>
            </w:pPr>
            <w:r w:rsidRPr="00E6327D">
              <w:rPr>
                <w:rFonts w:hint="eastAsia"/>
                <w:sz w:val="22"/>
                <w:szCs w:val="22"/>
              </w:rPr>
              <w:t>所有的人知道结果</w:t>
            </w:r>
          </w:p>
        </w:tc>
      </w:tr>
      <w:tr w:rsidR="002264D5" w:rsidRPr="00E6327D" w14:paraId="36A7C1DA" w14:textId="77777777" w:rsidTr="00D76AA9">
        <w:trPr>
          <w:trHeight w:val="3244"/>
        </w:trPr>
        <w:tc>
          <w:tcPr>
            <w:tcW w:w="1784" w:type="dxa"/>
            <w:vAlign w:val="center"/>
          </w:tcPr>
          <w:p w14:paraId="758085C9" w14:textId="77777777" w:rsidR="002264D5" w:rsidRPr="00E6327D" w:rsidRDefault="002264D5" w:rsidP="002C79F2">
            <w:pPr>
              <w:tabs>
                <w:tab w:val="left" w:pos="1215"/>
              </w:tabs>
              <w:rPr>
                <w:sz w:val="22"/>
                <w:szCs w:val="22"/>
              </w:rPr>
            </w:pPr>
            <w:r w:rsidRPr="00E6327D">
              <w:rPr>
                <w:rFonts w:hint="eastAsia"/>
                <w:sz w:val="22"/>
                <w:szCs w:val="22"/>
              </w:rPr>
              <w:lastRenderedPageBreak/>
              <w:t>1</w:t>
            </w:r>
            <w:r>
              <w:rPr>
                <w:rFonts w:hint="eastAsia"/>
                <w:sz w:val="22"/>
                <w:szCs w:val="22"/>
              </w:rPr>
              <w:t>5</w:t>
            </w:r>
            <w:r w:rsidRPr="00E6327D">
              <w:rPr>
                <w:rFonts w:hint="eastAsia"/>
                <w:sz w:val="22"/>
                <w:szCs w:val="22"/>
              </w:rPr>
              <w:t>：</w:t>
            </w:r>
            <w:r w:rsidRPr="00E6327D">
              <w:rPr>
                <w:rFonts w:hint="eastAsia"/>
                <w:sz w:val="22"/>
                <w:szCs w:val="22"/>
              </w:rPr>
              <w:t>00</w:t>
            </w:r>
            <w:r w:rsidRPr="00E6327D">
              <w:rPr>
                <w:rFonts w:hint="eastAsia"/>
                <w:sz w:val="22"/>
                <w:szCs w:val="22"/>
              </w:rPr>
              <w:t>—</w:t>
            </w:r>
            <w:r w:rsidRPr="00E6327D">
              <w:rPr>
                <w:rFonts w:hint="eastAsia"/>
                <w:sz w:val="22"/>
                <w:szCs w:val="22"/>
              </w:rPr>
              <w:t>1</w:t>
            </w:r>
            <w:r>
              <w:rPr>
                <w:rFonts w:hint="eastAsia"/>
                <w:sz w:val="22"/>
                <w:szCs w:val="22"/>
              </w:rPr>
              <w:t>5</w:t>
            </w:r>
            <w:r w:rsidRPr="00E6327D">
              <w:rPr>
                <w:rFonts w:hint="eastAsia"/>
                <w:sz w:val="22"/>
                <w:szCs w:val="22"/>
              </w:rPr>
              <w:t>：</w:t>
            </w:r>
            <w:r w:rsidRPr="00E6327D">
              <w:rPr>
                <w:rFonts w:hint="eastAsia"/>
                <w:sz w:val="22"/>
                <w:szCs w:val="22"/>
              </w:rPr>
              <w:t>30</w:t>
            </w:r>
          </w:p>
        </w:tc>
        <w:tc>
          <w:tcPr>
            <w:tcW w:w="1204" w:type="dxa"/>
            <w:vAlign w:val="center"/>
          </w:tcPr>
          <w:p w14:paraId="5E996DAC" w14:textId="77777777" w:rsidR="002264D5" w:rsidRPr="00E6327D" w:rsidRDefault="002264D5" w:rsidP="002C79F2">
            <w:pPr>
              <w:tabs>
                <w:tab w:val="left" w:pos="1215"/>
              </w:tabs>
              <w:rPr>
                <w:sz w:val="22"/>
                <w:szCs w:val="22"/>
              </w:rPr>
            </w:pPr>
            <w:r w:rsidRPr="00E6327D">
              <w:rPr>
                <w:rFonts w:hint="eastAsia"/>
                <w:sz w:val="22"/>
                <w:szCs w:val="22"/>
              </w:rPr>
              <w:t>各队讨论</w:t>
            </w:r>
          </w:p>
        </w:tc>
        <w:tc>
          <w:tcPr>
            <w:tcW w:w="3420" w:type="dxa"/>
            <w:vAlign w:val="center"/>
          </w:tcPr>
          <w:p w14:paraId="3F1150DA" w14:textId="77777777" w:rsidR="002264D5" w:rsidRPr="00E6327D" w:rsidRDefault="002264D5" w:rsidP="002C79F2">
            <w:pPr>
              <w:tabs>
                <w:tab w:val="left" w:pos="1215"/>
              </w:tabs>
              <w:rPr>
                <w:sz w:val="22"/>
                <w:szCs w:val="22"/>
              </w:rPr>
            </w:pPr>
            <w:r w:rsidRPr="00E6327D">
              <w:rPr>
                <w:rFonts w:hint="eastAsia"/>
                <w:sz w:val="22"/>
                <w:szCs w:val="22"/>
              </w:rPr>
              <w:t>题目：</w:t>
            </w:r>
            <w:r w:rsidRPr="00E6327D">
              <w:rPr>
                <w:rFonts w:hint="eastAsia"/>
                <w:sz w:val="22"/>
                <w:szCs w:val="22"/>
              </w:rPr>
              <w:t>1</w:t>
            </w:r>
            <w:r w:rsidRPr="00E6327D">
              <w:rPr>
                <w:rFonts w:hint="eastAsia"/>
                <w:sz w:val="22"/>
                <w:szCs w:val="22"/>
              </w:rPr>
              <w:t>、目标是否适当</w:t>
            </w:r>
            <w:r w:rsidRPr="00E6327D">
              <w:rPr>
                <w:rFonts w:hint="eastAsia"/>
                <w:sz w:val="22"/>
                <w:szCs w:val="22"/>
              </w:rPr>
              <w:t>?</w:t>
            </w:r>
            <w:r w:rsidRPr="00E6327D">
              <w:rPr>
                <w:rFonts w:hint="eastAsia"/>
                <w:sz w:val="22"/>
                <w:szCs w:val="22"/>
              </w:rPr>
              <w:t>不适当的原因？</w:t>
            </w:r>
          </w:p>
          <w:p w14:paraId="16578E38" w14:textId="77777777" w:rsidR="002264D5" w:rsidRPr="00E6327D" w:rsidRDefault="002264D5" w:rsidP="002C79F2">
            <w:pPr>
              <w:tabs>
                <w:tab w:val="left" w:pos="1215"/>
              </w:tabs>
              <w:rPr>
                <w:sz w:val="22"/>
                <w:szCs w:val="22"/>
              </w:rPr>
            </w:pPr>
            <w:r w:rsidRPr="00E6327D">
              <w:rPr>
                <w:rFonts w:hint="eastAsia"/>
                <w:sz w:val="22"/>
                <w:szCs w:val="22"/>
              </w:rPr>
              <w:t>2</w:t>
            </w:r>
            <w:r w:rsidRPr="00E6327D">
              <w:rPr>
                <w:rFonts w:hint="eastAsia"/>
                <w:sz w:val="22"/>
                <w:szCs w:val="22"/>
              </w:rPr>
              <w:t>、执行过程中是否有调整？为什么？</w:t>
            </w:r>
          </w:p>
          <w:p w14:paraId="37F7B7B6" w14:textId="77777777" w:rsidR="002264D5" w:rsidRPr="00E6327D" w:rsidRDefault="002264D5" w:rsidP="002C79F2">
            <w:pPr>
              <w:tabs>
                <w:tab w:val="left" w:pos="1215"/>
              </w:tabs>
              <w:rPr>
                <w:sz w:val="22"/>
                <w:szCs w:val="22"/>
              </w:rPr>
            </w:pPr>
            <w:r w:rsidRPr="00E6327D">
              <w:rPr>
                <w:rFonts w:hint="eastAsia"/>
                <w:sz w:val="22"/>
                <w:szCs w:val="22"/>
              </w:rPr>
              <w:t>3</w:t>
            </w:r>
            <w:r w:rsidRPr="00E6327D">
              <w:rPr>
                <w:rFonts w:hint="eastAsia"/>
                <w:sz w:val="22"/>
                <w:szCs w:val="22"/>
              </w:rPr>
              <w:t>、在讨论过程中是否有观点冲突，如何达成一致？</w:t>
            </w:r>
          </w:p>
          <w:p w14:paraId="354F91E4" w14:textId="77777777" w:rsidR="002264D5" w:rsidRPr="00E6327D" w:rsidRDefault="002264D5" w:rsidP="002C79F2">
            <w:pPr>
              <w:tabs>
                <w:tab w:val="left" w:pos="1215"/>
              </w:tabs>
              <w:rPr>
                <w:sz w:val="22"/>
                <w:szCs w:val="22"/>
              </w:rPr>
            </w:pPr>
            <w:r w:rsidRPr="00E6327D">
              <w:rPr>
                <w:rFonts w:hint="eastAsia"/>
                <w:sz w:val="22"/>
                <w:szCs w:val="22"/>
              </w:rPr>
              <w:t>4</w:t>
            </w:r>
            <w:r w:rsidRPr="00E6327D">
              <w:rPr>
                <w:rFonts w:hint="eastAsia"/>
                <w:sz w:val="22"/>
                <w:szCs w:val="22"/>
              </w:rPr>
              <w:t>、面对结果有何启发与联想？</w:t>
            </w:r>
          </w:p>
          <w:p w14:paraId="489CAA53" w14:textId="77777777" w:rsidR="002264D5" w:rsidRPr="00E6327D" w:rsidRDefault="002264D5" w:rsidP="002C79F2">
            <w:pPr>
              <w:tabs>
                <w:tab w:val="left" w:pos="1215"/>
              </w:tabs>
              <w:rPr>
                <w:sz w:val="22"/>
                <w:szCs w:val="22"/>
              </w:rPr>
            </w:pPr>
            <w:r w:rsidRPr="00E6327D">
              <w:rPr>
                <w:rFonts w:hint="eastAsia"/>
                <w:sz w:val="22"/>
                <w:szCs w:val="22"/>
              </w:rPr>
              <w:t>5</w:t>
            </w:r>
            <w:r w:rsidRPr="00E6327D">
              <w:rPr>
                <w:rFonts w:hint="eastAsia"/>
                <w:sz w:val="22"/>
                <w:szCs w:val="22"/>
              </w:rPr>
              <w:t>、在我们自己的现实工作中面对问题的解决是否也有此种现象，我们是如何解决的？</w:t>
            </w:r>
          </w:p>
        </w:tc>
        <w:tc>
          <w:tcPr>
            <w:tcW w:w="2350" w:type="dxa"/>
            <w:vAlign w:val="center"/>
          </w:tcPr>
          <w:p w14:paraId="3D3F0B78" w14:textId="77777777" w:rsidR="002264D5" w:rsidRPr="00E6327D" w:rsidRDefault="002264D5" w:rsidP="002C79F2">
            <w:pPr>
              <w:tabs>
                <w:tab w:val="left" w:pos="1215"/>
              </w:tabs>
              <w:rPr>
                <w:sz w:val="22"/>
                <w:szCs w:val="22"/>
              </w:rPr>
            </w:pPr>
            <w:r w:rsidRPr="00E6327D">
              <w:rPr>
                <w:rFonts w:hint="eastAsia"/>
                <w:sz w:val="22"/>
                <w:szCs w:val="22"/>
              </w:rPr>
              <w:t>引发学员的深入思考，广泛的讨论；</w:t>
            </w:r>
          </w:p>
        </w:tc>
      </w:tr>
      <w:tr w:rsidR="002264D5" w:rsidRPr="00E6327D" w14:paraId="7461D0C7" w14:textId="77777777" w:rsidTr="00D76AA9">
        <w:trPr>
          <w:trHeight w:val="1545"/>
        </w:trPr>
        <w:tc>
          <w:tcPr>
            <w:tcW w:w="1784" w:type="dxa"/>
            <w:vAlign w:val="center"/>
          </w:tcPr>
          <w:p w14:paraId="5CC49811" w14:textId="77777777" w:rsidR="002264D5" w:rsidRPr="00E6327D" w:rsidRDefault="002264D5" w:rsidP="002C79F2">
            <w:pPr>
              <w:tabs>
                <w:tab w:val="left" w:pos="1215"/>
              </w:tabs>
              <w:rPr>
                <w:sz w:val="22"/>
                <w:szCs w:val="22"/>
              </w:rPr>
            </w:pPr>
            <w:r w:rsidRPr="00E6327D">
              <w:rPr>
                <w:rFonts w:hint="eastAsia"/>
                <w:sz w:val="22"/>
                <w:szCs w:val="22"/>
              </w:rPr>
              <w:t>1</w:t>
            </w:r>
            <w:r>
              <w:rPr>
                <w:rFonts w:hint="eastAsia"/>
                <w:sz w:val="22"/>
                <w:szCs w:val="22"/>
              </w:rPr>
              <w:t>5</w:t>
            </w:r>
            <w:r w:rsidRPr="00E6327D">
              <w:rPr>
                <w:rFonts w:hint="eastAsia"/>
                <w:sz w:val="22"/>
                <w:szCs w:val="22"/>
              </w:rPr>
              <w:t>：</w:t>
            </w:r>
            <w:r w:rsidRPr="00E6327D">
              <w:rPr>
                <w:rFonts w:hint="eastAsia"/>
                <w:sz w:val="22"/>
                <w:szCs w:val="22"/>
              </w:rPr>
              <w:t>30</w:t>
            </w:r>
            <w:r w:rsidRPr="00E6327D">
              <w:rPr>
                <w:rFonts w:hint="eastAsia"/>
                <w:sz w:val="22"/>
                <w:szCs w:val="22"/>
              </w:rPr>
              <w:t>—</w:t>
            </w:r>
            <w:r w:rsidRPr="00E6327D">
              <w:rPr>
                <w:rFonts w:hint="eastAsia"/>
                <w:sz w:val="22"/>
                <w:szCs w:val="22"/>
              </w:rPr>
              <w:t>1</w:t>
            </w:r>
            <w:r>
              <w:rPr>
                <w:rFonts w:hint="eastAsia"/>
                <w:sz w:val="22"/>
                <w:szCs w:val="22"/>
              </w:rPr>
              <w:t>6</w:t>
            </w:r>
            <w:r w:rsidRPr="00E6327D">
              <w:rPr>
                <w:rFonts w:hint="eastAsia"/>
                <w:sz w:val="22"/>
                <w:szCs w:val="22"/>
              </w:rPr>
              <w:t>：</w:t>
            </w:r>
            <w:r w:rsidRPr="00E6327D">
              <w:rPr>
                <w:rFonts w:hint="eastAsia"/>
                <w:sz w:val="22"/>
                <w:szCs w:val="22"/>
              </w:rPr>
              <w:t>00</w:t>
            </w:r>
          </w:p>
        </w:tc>
        <w:tc>
          <w:tcPr>
            <w:tcW w:w="1204" w:type="dxa"/>
            <w:vAlign w:val="center"/>
          </w:tcPr>
          <w:p w14:paraId="7D0AB623" w14:textId="77777777" w:rsidR="002264D5" w:rsidRPr="00E6327D" w:rsidRDefault="002264D5" w:rsidP="002C79F2">
            <w:pPr>
              <w:tabs>
                <w:tab w:val="left" w:pos="1215"/>
              </w:tabs>
              <w:rPr>
                <w:sz w:val="22"/>
                <w:szCs w:val="22"/>
              </w:rPr>
            </w:pPr>
            <w:r w:rsidRPr="00E6327D">
              <w:rPr>
                <w:rFonts w:hint="eastAsia"/>
                <w:sz w:val="22"/>
                <w:szCs w:val="22"/>
              </w:rPr>
              <w:t>各队代表发言</w:t>
            </w:r>
          </w:p>
        </w:tc>
        <w:tc>
          <w:tcPr>
            <w:tcW w:w="3420" w:type="dxa"/>
            <w:vAlign w:val="center"/>
          </w:tcPr>
          <w:p w14:paraId="1EFA677C" w14:textId="77777777" w:rsidR="002264D5" w:rsidRPr="00E6327D" w:rsidRDefault="002264D5" w:rsidP="002C79F2">
            <w:pPr>
              <w:tabs>
                <w:tab w:val="left" w:pos="1215"/>
              </w:tabs>
              <w:rPr>
                <w:sz w:val="22"/>
                <w:szCs w:val="22"/>
              </w:rPr>
            </w:pPr>
            <w:r w:rsidRPr="00E6327D">
              <w:rPr>
                <w:rFonts w:hint="eastAsia"/>
                <w:sz w:val="22"/>
                <w:szCs w:val="22"/>
              </w:rPr>
              <w:t>各队的发言代表把自己队在决策过程中发生的问题、解决的办法，现实的情境，最终的结果感悟的道理进行分享！</w:t>
            </w:r>
          </w:p>
        </w:tc>
        <w:tc>
          <w:tcPr>
            <w:tcW w:w="2350" w:type="dxa"/>
            <w:vAlign w:val="center"/>
          </w:tcPr>
          <w:p w14:paraId="0760C2D0" w14:textId="77777777" w:rsidR="002264D5" w:rsidRPr="00E6327D" w:rsidRDefault="002264D5" w:rsidP="002C79F2">
            <w:pPr>
              <w:tabs>
                <w:tab w:val="left" w:pos="1215"/>
              </w:tabs>
              <w:rPr>
                <w:sz w:val="22"/>
                <w:szCs w:val="22"/>
              </w:rPr>
            </w:pPr>
            <w:r w:rsidRPr="00E6327D">
              <w:rPr>
                <w:rFonts w:hint="eastAsia"/>
                <w:sz w:val="22"/>
                <w:szCs w:val="22"/>
              </w:rPr>
              <w:t>各队分享，每位学员都从中获得更多启示；</w:t>
            </w:r>
          </w:p>
          <w:p w14:paraId="261E52F9" w14:textId="77777777" w:rsidR="002264D5" w:rsidRPr="00E6327D" w:rsidRDefault="002264D5" w:rsidP="002C79F2">
            <w:pPr>
              <w:tabs>
                <w:tab w:val="left" w:pos="1215"/>
              </w:tabs>
              <w:rPr>
                <w:sz w:val="22"/>
                <w:szCs w:val="22"/>
              </w:rPr>
            </w:pPr>
            <w:r w:rsidRPr="00E6327D">
              <w:rPr>
                <w:rFonts w:hint="eastAsia"/>
                <w:sz w:val="22"/>
                <w:szCs w:val="22"/>
              </w:rPr>
              <w:t>培训</w:t>
            </w:r>
            <w:proofErr w:type="gramStart"/>
            <w:r w:rsidRPr="00E6327D">
              <w:rPr>
                <w:rFonts w:hint="eastAsia"/>
                <w:sz w:val="22"/>
                <w:szCs w:val="22"/>
              </w:rPr>
              <w:t>师注意</w:t>
            </w:r>
            <w:proofErr w:type="gramEnd"/>
            <w:r w:rsidRPr="00E6327D">
              <w:rPr>
                <w:rFonts w:hint="eastAsia"/>
                <w:sz w:val="22"/>
                <w:szCs w:val="22"/>
              </w:rPr>
              <w:t>控制每位学员发言的时间，如果你发现学员讲得话无助于大家的提高，时间一到及时提醒结束，如果学员提到的观点有助于教学，是大家关心的问题，也是课程中希望大家通用启示观点，哪怕超时也要让其充分的表达。</w:t>
            </w:r>
          </w:p>
        </w:tc>
      </w:tr>
      <w:tr w:rsidR="002264D5" w:rsidRPr="00E6327D" w14:paraId="7249E0F8" w14:textId="77777777" w:rsidTr="00D76AA9">
        <w:trPr>
          <w:trHeight w:val="551"/>
        </w:trPr>
        <w:tc>
          <w:tcPr>
            <w:tcW w:w="1784" w:type="dxa"/>
            <w:vAlign w:val="center"/>
          </w:tcPr>
          <w:p w14:paraId="67935694" w14:textId="77777777" w:rsidR="002264D5" w:rsidRPr="00E6327D" w:rsidRDefault="002264D5" w:rsidP="002C79F2">
            <w:pPr>
              <w:tabs>
                <w:tab w:val="left" w:pos="1215"/>
              </w:tabs>
              <w:rPr>
                <w:sz w:val="22"/>
                <w:szCs w:val="22"/>
              </w:rPr>
            </w:pPr>
            <w:r w:rsidRPr="00E6327D">
              <w:rPr>
                <w:rFonts w:hint="eastAsia"/>
                <w:sz w:val="22"/>
                <w:szCs w:val="22"/>
              </w:rPr>
              <w:t>1</w:t>
            </w:r>
            <w:r>
              <w:rPr>
                <w:rFonts w:hint="eastAsia"/>
                <w:sz w:val="22"/>
                <w:szCs w:val="22"/>
              </w:rPr>
              <w:t>6</w:t>
            </w:r>
            <w:r w:rsidRPr="00E6327D">
              <w:rPr>
                <w:rFonts w:hint="eastAsia"/>
                <w:sz w:val="22"/>
                <w:szCs w:val="22"/>
              </w:rPr>
              <w:t>：</w:t>
            </w:r>
            <w:r w:rsidRPr="00E6327D">
              <w:rPr>
                <w:rFonts w:hint="eastAsia"/>
                <w:sz w:val="22"/>
                <w:szCs w:val="22"/>
              </w:rPr>
              <w:t>00</w:t>
            </w:r>
            <w:r w:rsidRPr="00E6327D">
              <w:rPr>
                <w:rFonts w:hint="eastAsia"/>
                <w:sz w:val="22"/>
                <w:szCs w:val="22"/>
              </w:rPr>
              <w:t>—</w:t>
            </w:r>
            <w:r w:rsidRPr="00E6327D">
              <w:rPr>
                <w:rFonts w:hint="eastAsia"/>
                <w:sz w:val="22"/>
                <w:szCs w:val="22"/>
              </w:rPr>
              <w:t>1</w:t>
            </w:r>
            <w:r>
              <w:rPr>
                <w:rFonts w:hint="eastAsia"/>
                <w:sz w:val="22"/>
                <w:szCs w:val="22"/>
              </w:rPr>
              <w:t>6</w:t>
            </w:r>
            <w:r w:rsidRPr="00E6327D">
              <w:rPr>
                <w:rFonts w:hint="eastAsia"/>
                <w:sz w:val="22"/>
                <w:szCs w:val="22"/>
              </w:rPr>
              <w:t>：</w:t>
            </w:r>
            <w:r w:rsidRPr="00E6327D">
              <w:rPr>
                <w:rFonts w:hint="eastAsia"/>
                <w:sz w:val="22"/>
                <w:szCs w:val="22"/>
              </w:rPr>
              <w:t>15</w:t>
            </w:r>
          </w:p>
        </w:tc>
        <w:tc>
          <w:tcPr>
            <w:tcW w:w="6974" w:type="dxa"/>
            <w:gridSpan w:val="3"/>
            <w:vAlign w:val="center"/>
          </w:tcPr>
          <w:p w14:paraId="1A6D6860" w14:textId="77777777" w:rsidR="002264D5" w:rsidRPr="00E6327D" w:rsidRDefault="002264D5" w:rsidP="002C79F2">
            <w:pPr>
              <w:tabs>
                <w:tab w:val="left" w:pos="1215"/>
              </w:tabs>
              <w:rPr>
                <w:sz w:val="22"/>
                <w:szCs w:val="22"/>
              </w:rPr>
            </w:pPr>
            <w:r w:rsidRPr="00E6327D">
              <w:rPr>
                <w:rFonts w:hint="eastAsia"/>
                <w:sz w:val="22"/>
                <w:szCs w:val="22"/>
              </w:rPr>
              <w:t>课间休息</w:t>
            </w:r>
          </w:p>
        </w:tc>
      </w:tr>
      <w:tr w:rsidR="002264D5" w:rsidRPr="00E6327D" w14:paraId="70EBFBCF" w14:textId="77777777" w:rsidTr="00D76AA9">
        <w:tc>
          <w:tcPr>
            <w:tcW w:w="1784" w:type="dxa"/>
            <w:vAlign w:val="center"/>
          </w:tcPr>
          <w:p w14:paraId="17488FD8" w14:textId="77777777" w:rsidR="002264D5" w:rsidRPr="00E6327D" w:rsidRDefault="002264D5" w:rsidP="002C79F2">
            <w:pPr>
              <w:tabs>
                <w:tab w:val="left" w:pos="1215"/>
              </w:tabs>
              <w:rPr>
                <w:sz w:val="22"/>
                <w:szCs w:val="22"/>
              </w:rPr>
            </w:pPr>
            <w:r w:rsidRPr="00E6327D">
              <w:rPr>
                <w:rFonts w:hint="eastAsia"/>
                <w:sz w:val="22"/>
                <w:szCs w:val="22"/>
              </w:rPr>
              <w:t>1</w:t>
            </w:r>
            <w:r>
              <w:rPr>
                <w:rFonts w:hint="eastAsia"/>
                <w:sz w:val="22"/>
                <w:szCs w:val="22"/>
              </w:rPr>
              <w:t>6</w:t>
            </w:r>
            <w:r w:rsidRPr="00E6327D">
              <w:rPr>
                <w:rFonts w:hint="eastAsia"/>
                <w:sz w:val="22"/>
                <w:szCs w:val="22"/>
              </w:rPr>
              <w:t>：</w:t>
            </w:r>
            <w:r w:rsidRPr="00E6327D">
              <w:rPr>
                <w:rFonts w:hint="eastAsia"/>
                <w:sz w:val="22"/>
                <w:szCs w:val="22"/>
              </w:rPr>
              <w:t>15</w:t>
            </w:r>
            <w:r w:rsidRPr="00E6327D">
              <w:rPr>
                <w:rFonts w:hint="eastAsia"/>
                <w:sz w:val="22"/>
                <w:szCs w:val="22"/>
              </w:rPr>
              <w:t>—</w:t>
            </w:r>
            <w:r w:rsidRPr="00E6327D">
              <w:rPr>
                <w:rFonts w:hint="eastAsia"/>
                <w:sz w:val="22"/>
                <w:szCs w:val="22"/>
              </w:rPr>
              <w:t>1</w:t>
            </w:r>
            <w:r>
              <w:rPr>
                <w:rFonts w:hint="eastAsia"/>
                <w:sz w:val="22"/>
                <w:szCs w:val="22"/>
              </w:rPr>
              <w:t>7</w:t>
            </w:r>
            <w:r w:rsidRPr="00E6327D">
              <w:rPr>
                <w:rFonts w:hint="eastAsia"/>
                <w:sz w:val="22"/>
                <w:szCs w:val="22"/>
              </w:rPr>
              <w:t>：</w:t>
            </w:r>
            <w:r w:rsidRPr="00E6327D">
              <w:rPr>
                <w:rFonts w:hint="eastAsia"/>
                <w:sz w:val="22"/>
                <w:szCs w:val="22"/>
              </w:rPr>
              <w:t>45</w:t>
            </w:r>
          </w:p>
        </w:tc>
        <w:tc>
          <w:tcPr>
            <w:tcW w:w="1204" w:type="dxa"/>
            <w:vAlign w:val="center"/>
          </w:tcPr>
          <w:p w14:paraId="55C30DC9" w14:textId="77777777" w:rsidR="002264D5" w:rsidRPr="00E6327D" w:rsidRDefault="002264D5" w:rsidP="002C79F2">
            <w:pPr>
              <w:tabs>
                <w:tab w:val="left" w:pos="1215"/>
              </w:tabs>
              <w:rPr>
                <w:sz w:val="22"/>
                <w:szCs w:val="22"/>
              </w:rPr>
            </w:pPr>
            <w:r w:rsidRPr="00E6327D">
              <w:rPr>
                <w:rFonts w:hint="eastAsia"/>
                <w:sz w:val="22"/>
                <w:szCs w:val="22"/>
              </w:rPr>
              <w:t>点评与讲授</w:t>
            </w:r>
          </w:p>
        </w:tc>
        <w:tc>
          <w:tcPr>
            <w:tcW w:w="3420" w:type="dxa"/>
            <w:vAlign w:val="center"/>
          </w:tcPr>
          <w:p w14:paraId="36F4BA54" w14:textId="77777777" w:rsidR="002264D5" w:rsidRPr="00E6327D" w:rsidRDefault="002264D5" w:rsidP="002C79F2">
            <w:pPr>
              <w:tabs>
                <w:tab w:val="left" w:pos="1215"/>
              </w:tabs>
              <w:rPr>
                <w:sz w:val="22"/>
                <w:szCs w:val="22"/>
              </w:rPr>
            </w:pPr>
            <w:r w:rsidRPr="00E6327D">
              <w:rPr>
                <w:rFonts w:hint="eastAsia"/>
                <w:sz w:val="22"/>
                <w:szCs w:val="22"/>
              </w:rPr>
              <w:t>培训</w:t>
            </w:r>
            <w:proofErr w:type="gramStart"/>
            <w:r w:rsidRPr="00E6327D">
              <w:rPr>
                <w:rFonts w:hint="eastAsia"/>
                <w:sz w:val="22"/>
                <w:szCs w:val="22"/>
              </w:rPr>
              <w:t>师针对</w:t>
            </w:r>
            <w:proofErr w:type="gramEnd"/>
            <w:r w:rsidRPr="00E6327D">
              <w:rPr>
                <w:rFonts w:hint="eastAsia"/>
                <w:sz w:val="22"/>
                <w:szCs w:val="22"/>
              </w:rPr>
              <w:t>各队学员在掘金过程中的表现以及最后的成绩来点评各队的优点与不足；</w:t>
            </w:r>
          </w:p>
          <w:p w14:paraId="659CE7FA" w14:textId="77777777" w:rsidR="002264D5" w:rsidRPr="00E6327D" w:rsidRDefault="002264D5" w:rsidP="002C79F2">
            <w:pPr>
              <w:tabs>
                <w:tab w:val="left" w:pos="1215"/>
              </w:tabs>
              <w:rPr>
                <w:sz w:val="22"/>
                <w:szCs w:val="22"/>
              </w:rPr>
            </w:pPr>
            <w:r w:rsidRPr="00E6327D">
              <w:rPr>
                <w:rFonts w:hint="eastAsia"/>
                <w:sz w:val="22"/>
                <w:szCs w:val="22"/>
              </w:rPr>
              <w:t>围绕各队普遍存在的问题，感到困惑的问题，需要大家在日常工作中注意、改善、修正的问题展开深入讲授。</w:t>
            </w:r>
          </w:p>
        </w:tc>
        <w:tc>
          <w:tcPr>
            <w:tcW w:w="2350" w:type="dxa"/>
            <w:vAlign w:val="center"/>
          </w:tcPr>
          <w:p w14:paraId="4F7C5C41" w14:textId="77777777" w:rsidR="002264D5" w:rsidRPr="00E6327D" w:rsidRDefault="002264D5" w:rsidP="002C79F2">
            <w:pPr>
              <w:tabs>
                <w:tab w:val="left" w:pos="1215"/>
              </w:tabs>
              <w:rPr>
                <w:sz w:val="22"/>
                <w:szCs w:val="22"/>
              </w:rPr>
            </w:pPr>
            <w:r w:rsidRPr="00E6327D">
              <w:rPr>
                <w:rFonts w:hint="eastAsia"/>
                <w:sz w:val="22"/>
                <w:szCs w:val="22"/>
              </w:rPr>
              <w:t>深入的分析与讲授，使全体参训学员有深刻的理解和观念的转变，以及知识的更新与收获；</w:t>
            </w:r>
          </w:p>
        </w:tc>
      </w:tr>
      <w:tr w:rsidR="002264D5" w:rsidRPr="00E6327D" w14:paraId="1FB34100" w14:textId="77777777" w:rsidTr="00D76AA9">
        <w:trPr>
          <w:trHeight w:val="1596"/>
        </w:trPr>
        <w:tc>
          <w:tcPr>
            <w:tcW w:w="1784" w:type="dxa"/>
            <w:vAlign w:val="center"/>
          </w:tcPr>
          <w:p w14:paraId="28281801" w14:textId="77777777" w:rsidR="002264D5" w:rsidRPr="00E6327D" w:rsidRDefault="002264D5" w:rsidP="002C79F2">
            <w:pPr>
              <w:tabs>
                <w:tab w:val="left" w:pos="1215"/>
              </w:tabs>
              <w:rPr>
                <w:sz w:val="22"/>
                <w:szCs w:val="22"/>
              </w:rPr>
            </w:pPr>
            <w:r w:rsidRPr="00E6327D">
              <w:rPr>
                <w:rFonts w:hint="eastAsia"/>
                <w:sz w:val="22"/>
                <w:szCs w:val="22"/>
              </w:rPr>
              <w:t>1</w:t>
            </w:r>
            <w:r>
              <w:rPr>
                <w:rFonts w:hint="eastAsia"/>
                <w:sz w:val="22"/>
                <w:szCs w:val="22"/>
              </w:rPr>
              <w:t>7</w:t>
            </w:r>
            <w:r w:rsidRPr="00E6327D">
              <w:rPr>
                <w:rFonts w:hint="eastAsia"/>
                <w:sz w:val="22"/>
                <w:szCs w:val="22"/>
              </w:rPr>
              <w:t>：</w:t>
            </w:r>
            <w:r w:rsidRPr="00E6327D">
              <w:rPr>
                <w:rFonts w:hint="eastAsia"/>
                <w:sz w:val="22"/>
                <w:szCs w:val="22"/>
              </w:rPr>
              <w:t>45</w:t>
            </w:r>
            <w:r w:rsidRPr="00E6327D">
              <w:rPr>
                <w:rFonts w:hint="eastAsia"/>
                <w:sz w:val="22"/>
                <w:szCs w:val="22"/>
              </w:rPr>
              <w:t>—</w:t>
            </w:r>
            <w:r w:rsidRPr="00E6327D">
              <w:rPr>
                <w:rFonts w:hint="eastAsia"/>
                <w:sz w:val="22"/>
                <w:szCs w:val="22"/>
              </w:rPr>
              <w:t>1</w:t>
            </w:r>
            <w:r>
              <w:rPr>
                <w:rFonts w:hint="eastAsia"/>
                <w:sz w:val="22"/>
                <w:szCs w:val="22"/>
              </w:rPr>
              <w:t>8</w:t>
            </w:r>
            <w:r w:rsidRPr="00E6327D">
              <w:rPr>
                <w:rFonts w:hint="eastAsia"/>
                <w:sz w:val="22"/>
                <w:szCs w:val="22"/>
              </w:rPr>
              <w:t>：</w:t>
            </w:r>
            <w:r w:rsidRPr="00E6327D">
              <w:rPr>
                <w:rFonts w:hint="eastAsia"/>
                <w:sz w:val="22"/>
                <w:szCs w:val="22"/>
              </w:rPr>
              <w:t>00</w:t>
            </w:r>
          </w:p>
        </w:tc>
        <w:tc>
          <w:tcPr>
            <w:tcW w:w="1204" w:type="dxa"/>
            <w:vAlign w:val="center"/>
          </w:tcPr>
          <w:p w14:paraId="252DB61B" w14:textId="77777777" w:rsidR="002264D5" w:rsidRPr="00E6327D" w:rsidRDefault="002264D5" w:rsidP="002C79F2">
            <w:pPr>
              <w:tabs>
                <w:tab w:val="left" w:pos="1215"/>
              </w:tabs>
              <w:rPr>
                <w:sz w:val="22"/>
                <w:szCs w:val="22"/>
              </w:rPr>
            </w:pPr>
            <w:r w:rsidRPr="00E6327D">
              <w:rPr>
                <w:rFonts w:hint="eastAsia"/>
                <w:sz w:val="22"/>
                <w:szCs w:val="22"/>
              </w:rPr>
              <w:t>颁奖</w:t>
            </w:r>
            <w:r w:rsidRPr="00E6327D">
              <w:rPr>
                <w:rFonts w:hint="eastAsia"/>
                <w:sz w:val="22"/>
                <w:szCs w:val="22"/>
              </w:rPr>
              <w:t>/</w:t>
            </w:r>
            <w:r w:rsidRPr="00E6327D">
              <w:rPr>
                <w:rFonts w:hint="eastAsia"/>
                <w:sz w:val="22"/>
                <w:szCs w:val="22"/>
              </w:rPr>
              <w:t>结业</w:t>
            </w:r>
          </w:p>
        </w:tc>
        <w:tc>
          <w:tcPr>
            <w:tcW w:w="3420" w:type="dxa"/>
            <w:vAlign w:val="center"/>
          </w:tcPr>
          <w:p w14:paraId="65AFF82E" w14:textId="77777777" w:rsidR="002264D5" w:rsidRPr="00E6327D" w:rsidRDefault="002264D5" w:rsidP="002C79F2">
            <w:pPr>
              <w:tabs>
                <w:tab w:val="left" w:pos="1215"/>
              </w:tabs>
              <w:rPr>
                <w:sz w:val="22"/>
                <w:szCs w:val="22"/>
              </w:rPr>
            </w:pPr>
            <w:r w:rsidRPr="00E6327D">
              <w:rPr>
                <w:rFonts w:hint="eastAsia"/>
                <w:sz w:val="22"/>
                <w:szCs w:val="22"/>
              </w:rPr>
              <w:t>请“掘金王队”全体上台，颁发奖品；</w:t>
            </w:r>
          </w:p>
          <w:p w14:paraId="2AD0FCC4" w14:textId="77777777" w:rsidR="002264D5" w:rsidRPr="00E6327D" w:rsidRDefault="002264D5" w:rsidP="002C79F2">
            <w:pPr>
              <w:tabs>
                <w:tab w:val="left" w:pos="1215"/>
              </w:tabs>
              <w:rPr>
                <w:sz w:val="22"/>
                <w:szCs w:val="22"/>
              </w:rPr>
            </w:pPr>
            <w:r w:rsidRPr="00E6327D">
              <w:rPr>
                <w:rFonts w:hint="eastAsia"/>
                <w:sz w:val="22"/>
                <w:szCs w:val="22"/>
              </w:rPr>
              <w:t>给全体参与人员颁发“掘金纪念奖”</w:t>
            </w:r>
          </w:p>
          <w:p w14:paraId="2E7DAEF1" w14:textId="77777777" w:rsidR="002264D5" w:rsidRPr="00E6327D" w:rsidRDefault="002264D5" w:rsidP="002C79F2">
            <w:pPr>
              <w:tabs>
                <w:tab w:val="left" w:pos="1215"/>
              </w:tabs>
              <w:rPr>
                <w:sz w:val="22"/>
                <w:szCs w:val="22"/>
              </w:rPr>
            </w:pPr>
            <w:r w:rsidRPr="00E6327D">
              <w:rPr>
                <w:rFonts w:hint="eastAsia"/>
                <w:sz w:val="22"/>
                <w:szCs w:val="22"/>
              </w:rPr>
              <w:t>小游戏：行动重于语言</w:t>
            </w:r>
          </w:p>
        </w:tc>
        <w:tc>
          <w:tcPr>
            <w:tcW w:w="2350" w:type="dxa"/>
            <w:vAlign w:val="center"/>
          </w:tcPr>
          <w:p w14:paraId="26AD0ED2" w14:textId="77777777" w:rsidR="002264D5" w:rsidRPr="00E6327D" w:rsidRDefault="002264D5" w:rsidP="002C79F2">
            <w:pPr>
              <w:tabs>
                <w:tab w:val="left" w:pos="1215"/>
              </w:tabs>
              <w:rPr>
                <w:sz w:val="22"/>
                <w:szCs w:val="22"/>
              </w:rPr>
            </w:pPr>
            <w:r w:rsidRPr="00E6327D">
              <w:rPr>
                <w:rFonts w:hint="eastAsia"/>
                <w:sz w:val="22"/>
                <w:szCs w:val="22"/>
              </w:rPr>
              <w:t>在兑现承诺的同时，淡化竞赛的结果</w:t>
            </w:r>
          </w:p>
          <w:p w14:paraId="581E5BC4" w14:textId="77777777" w:rsidR="002264D5" w:rsidRPr="00E6327D" w:rsidRDefault="002264D5" w:rsidP="002C79F2">
            <w:pPr>
              <w:tabs>
                <w:tab w:val="left" w:pos="1215"/>
              </w:tabs>
              <w:rPr>
                <w:sz w:val="22"/>
                <w:szCs w:val="22"/>
              </w:rPr>
            </w:pPr>
            <w:r w:rsidRPr="00E6327D">
              <w:rPr>
                <w:rFonts w:hint="eastAsia"/>
                <w:sz w:val="22"/>
                <w:szCs w:val="22"/>
              </w:rPr>
              <w:t>强调学以致用，把课程气氛再次推向高潮</w:t>
            </w:r>
          </w:p>
        </w:tc>
      </w:tr>
    </w:tbl>
    <w:p w14:paraId="3AD16BD3" w14:textId="77777777" w:rsidR="00D76AA9" w:rsidRPr="00D76AA9" w:rsidRDefault="00D76AA9" w:rsidP="00D76AA9">
      <w:pPr>
        <w:pStyle w:val="10"/>
        <w:numPr>
          <w:ilvl w:val="0"/>
          <w:numId w:val="1"/>
        </w:numPr>
        <w:spacing w:before="240" w:line="420" w:lineRule="exact"/>
        <w:rPr>
          <w:sz w:val="32"/>
          <w:szCs w:val="32"/>
        </w:rPr>
      </w:pPr>
      <w:bookmarkStart w:id="6" w:name="_Toc481492974"/>
      <w:r w:rsidRPr="00D76AA9">
        <w:rPr>
          <w:rFonts w:hint="eastAsia"/>
          <w:sz w:val="32"/>
          <w:szCs w:val="32"/>
        </w:rPr>
        <w:t>课程实施流程与控制</w:t>
      </w:r>
      <w:bookmarkEnd w:id="6"/>
    </w:p>
    <w:p w14:paraId="0F225ACB" w14:textId="77777777" w:rsidR="00D76AA9" w:rsidRPr="008547EF" w:rsidRDefault="00D76AA9" w:rsidP="008547EF">
      <w:pPr>
        <w:pStyle w:val="20"/>
        <w:numPr>
          <w:ilvl w:val="1"/>
          <w:numId w:val="1"/>
        </w:numPr>
        <w:spacing w:before="240" w:line="420" w:lineRule="exact"/>
        <w:rPr>
          <w:szCs w:val="32"/>
        </w:rPr>
      </w:pPr>
      <w:bookmarkStart w:id="7" w:name="_Toc481492975"/>
      <w:r w:rsidRPr="008547EF">
        <w:rPr>
          <w:rFonts w:hint="eastAsia"/>
          <w:szCs w:val="32"/>
        </w:rPr>
        <w:t>课程准备</w:t>
      </w:r>
      <w:bookmarkEnd w:id="7"/>
    </w:p>
    <w:p w14:paraId="3401C8C2" w14:textId="77777777" w:rsidR="00D76AA9" w:rsidRDefault="00D76AA9" w:rsidP="00D76AA9">
      <w:pPr>
        <w:numPr>
          <w:ilvl w:val="0"/>
          <w:numId w:val="10"/>
        </w:numPr>
        <w:spacing w:before="240" w:line="420" w:lineRule="exact"/>
      </w:pPr>
      <w:r>
        <w:rPr>
          <w:rFonts w:hint="eastAsia"/>
        </w:rPr>
        <w:t>充分了解培训需求，确保学员的培训需求是在“决策”、“执行力”、“高效团队”</w:t>
      </w:r>
      <w:r>
        <w:rPr>
          <w:rFonts w:hint="eastAsia"/>
        </w:rPr>
        <w:lastRenderedPageBreak/>
        <w:t>等方面的改善与提升。</w:t>
      </w:r>
    </w:p>
    <w:p w14:paraId="437F77FE" w14:textId="77777777" w:rsidR="00D76AA9" w:rsidRDefault="00D76AA9" w:rsidP="00D76AA9">
      <w:pPr>
        <w:numPr>
          <w:ilvl w:val="0"/>
          <w:numId w:val="10"/>
        </w:numPr>
        <w:spacing w:before="240" w:line="420" w:lineRule="exact"/>
      </w:pPr>
      <w:r>
        <w:rPr>
          <w:rFonts w:hint="eastAsia"/>
        </w:rPr>
        <w:t>按照学员人数准备足够大的教室，桌椅的摆放为“岛型”，每个“岛”上准备一个桌牌，学员起好队名写在上面；准备各队每个职位的胸牌</w:t>
      </w:r>
      <w:r>
        <w:rPr>
          <w:rFonts w:hint="eastAsia"/>
        </w:rPr>
        <w:t>/</w:t>
      </w:r>
      <w:r>
        <w:rPr>
          <w:rFonts w:hint="eastAsia"/>
        </w:rPr>
        <w:t>卡；培训师的胸牌</w:t>
      </w:r>
      <w:r>
        <w:rPr>
          <w:rFonts w:hint="eastAsia"/>
        </w:rPr>
        <w:t>/</w:t>
      </w:r>
      <w:r>
        <w:rPr>
          <w:rFonts w:hint="eastAsia"/>
        </w:rPr>
        <w:t>卡；投影仪；大白纸、白板笔若干；横幅；音响、无线麦克。</w:t>
      </w:r>
    </w:p>
    <w:p w14:paraId="0C2B29FC" w14:textId="77777777" w:rsidR="00D76AA9" w:rsidRDefault="00D76AA9" w:rsidP="00D76AA9">
      <w:pPr>
        <w:numPr>
          <w:ilvl w:val="0"/>
          <w:numId w:val="10"/>
        </w:numPr>
        <w:spacing w:before="240" w:line="420" w:lineRule="exact"/>
      </w:pPr>
      <w:r>
        <w:rPr>
          <w:rFonts w:hint="eastAsia"/>
        </w:rPr>
        <w:t>准备好所有培训用品：全套交易卡片；课程引导</w:t>
      </w:r>
      <w:r>
        <w:rPr>
          <w:rFonts w:hint="eastAsia"/>
        </w:rPr>
        <w:tab/>
        <w:t>PPT</w:t>
      </w:r>
      <w:r>
        <w:rPr>
          <w:rFonts w:hint="eastAsia"/>
        </w:rPr>
        <w:t>；奖品；交易中心标志。</w:t>
      </w:r>
    </w:p>
    <w:p w14:paraId="6EF672CC" w14:textId="77777777" w:rsidR="00D76AA9" w:rsidRPr="008547EF" w:rsidRDefault="00D76AA9" w:rsidP="008547EF">
      <w:pPr>
        <w:pStyle w:val="30"/>
        <w:numPr>
          <w:ilvl w:val="2"/>
          <w:numId w:val="1"/>
        </w:numPr>
        <w:spacing w:before="240" w:line="420" w:lineRule="exact"/>
        <w:rPr>
          <w:szCs w:val="32"/>
        </w:rPr>
      </w:pPr>
      <w:bookmarkStart w:id="8" w:name="_Toc481492976"/>
      <w:r w:rsidRPr="008547EF">
        <w:rPr>
          <w:rFonts w:hint="eastAsia"/>
          <w:szCs w:val="32"/>
        </w:rPr>
        <w:t>培训师</w:t>
      </w:r>
      <w:bookmarkEnd w:id="8"/>
    </w:p>
    <w:p w14:paraId="7F9EFC88" w14:textId="77777777" w:rsidR="00D76AA9" w:rsidRDefault="00D76AA9" w:rsidP="00D76AA9">
      <w:pPr>
        <w:numPr>
          <w:ilvl w:val="1"/>
          <w:numId w:val="9"/>
        </w:numPr>
        <w:spacing w:before="240" w:line="420" w:lineRule="exact"/>
      </w:pPr>
      <w:r>
        <w:rPr>
          <w:rFonts w:hint="eastAsia"/>
        </w:rPr>
        <w:t>确定主讲培训师与助教培训师，并做充分的准备；</w:t>
      </w:r>
    </w:p>
    <w:p w14:paraId="114AFA80" w14:textId="77777777" w:rsidR="00D76AA9" w:rsidRPr="000014D5" w:rsidRDefault="00D76AA9" w:rsidP="00D76AA9">
      <w:pPr>
        <w:spacing w:before="240" w:line="420" w:lineRule="exact"/>
        <w:ind w:left="1305"/>
        <w:rPr>
          <w:b/>
        </w:rPr>
      </w:pPr>
      <w:r w:rsidRPr="000014D5">
        <w:rPr>
          <w:rFonts w:hint="eastAsia"/>
          <w:b/>
        </w:rPr>
        <w:t>培训师职责分工</w:t>
      </w:r>
    </w:p>
    <w:p w14:paraId="0478B52E" w14:textId="77777777" w:rsidR="00D76AA9" w:rsidRDefault="00D76AA9" w:rsidP="00D76AA9">
      <w:pPr>
        <w:spacing w:before="240" w:line="420" w:lineRule="exact"/>
        <w:ind w:left="1305"/>
      </w:pPr>
      <w:r>
        <w:rPr>
          <w:rFonts w:hint="eastAsia"/>
        </w:rPr>
        <w:t>主讲培训师：负责课程教案、</w:t>
      </w:r>
      <w:r>
        <w:rPr>
          <w:rFonts w:hint="eastAsia"/>
        </w:rPr>
        <w:t>PPT</w:t>
      </w:r>
      <w:r>
        <w:rPr>
          <w:rFonts w:hint="eastAsia"/>
        </w:rPr>
        <w:t>、</w:t>
      </w:r>
      <w:r>
        <w:rPr>
          <w:rFonts w:hint="eastAsia"/>
        </w:rPr>
        <w:t>FLASH</w:t>
      </w:r>
      <w:r>
        <w:rPr>
          <w:rFonts w:hint="eastAsia"/>
        </w:rPr>
        <w:t>的准备；在课程实施过程中</w:t>
      </w:r>
      <w:r>
        <w:rPr>
          <w:rFonts w:hint="eastAsia"/>
        </w:rPr>
        <w:t xml:space="preserve"> </w:t>
      </w:r>
      <w:r>
        <w:rPr>
          <w:rFonts w:hint="eastAsia"/>
        </w:rPr>
        <w:t>，负责主持及讲授</w:t>
      </w:r>
    </w:p>
    <w:p w14:paraId="25CB4D6D" w14:textId="77777777" w:rsidR="00D76AA9" w:rsidRDefault="00D76AA9" w:rsidP="00D76AA9">
      <w:pPr>
        <w:spacing w:before="240" w:line="420" w:lineRule="exact"/>
        <w:ind w:left="1305"/>
      </w:pPr>
      <w:r>
        <w:rPr>
          <w:rFonts w:hint="eastAsia"/>
        </w:rPr>
        <w:t>助教培训师：负责准备好除主讲培训</w:t>
      </w:r>
      <w:proofErr w:type="gramStart"/>
      <w:r>
        <w:rPr>
          <w:rFonts w:hint="eastAsia"/>
        </w:rPr>
        <w:t>师准备</w:t>
      </w:r>
      <w:proofErr w:type="gramEnd"/>
      <w:r>
        <w:rPr>
          <w:rFonts w:hint="eastAsia"/>
        </w:rPr>
        <w:t>的教具之外的所有课程教具、器械；在课程进行中负责交易中心的所有工作并无差错。如果学员人数达到</w:t>
      </w:r>
      <w:r>
        <w:rPr>
          <w:rFonts w:hint="eastAsia"/>
        </w:rPr>
        <w:t>6-8</w:t>
      </w:r>
      <w:r>
        <w:rPr>
          <w:rFonts w:hint="eastAsia"/>
        </w:rPr>
        <w:t>个队，助教必须两个。</w:t>
      </w:r>
    </w:p>
    <w:p w14:paraId="03660C6B" w14:textId="77777777" w:rsidR="00D76AA9" w:rsidRPr="000014D5" w:rsidRDefault="00D76AA9" w:rsidP="00D76AA9">
      <w:pPr>
        <w:numPr>
          <w:ilvl w:val="1"/>
          <w:numId w:val="9"/>
        </w:numPr>
        <w:spacing w:before="240" w:line="420" w:lineRule="exact"/>
        <w:rPr>
          <w:color w:val="FF0000"/>
        </w:rPr>
      </w:pPr>
      <w:r w:rsidRPr="000014D5">
        <w:rPr>
          <w:rFonts w:hint="eastAsia"/>
          <w:color w:val="FF0000"/>
        </w:rPr>
        <w:t>此课程为室内体验课程，培训师的着装应选择西装较好</w:t>
      </w:r>
    </w:p>
    <w:p w14:paraId="7CF712B9" w14:textId="77777777" w:rsidR="00D76AA9" w:rsidRPr="002B39FB" w:rsidRDefault="00D76AA9" w:rsidP="00D76AA9">
      <w:pPr>
        <w:pStyle w:val="aa"/>
        <w:numPr>
          <w:ilvl w:val="2"/>
          <w:numId w:val="18"/>
        </w:numPr>
        <w:spacing w:before="240" w:line="420" w:lineRule="exact"/>
        <w:ind w:firstLineChars="0"/>
        <w:rPr>
          <w:b/>
          <w:sz w:val="28"/>
          <w:szCs w:val="28"/>
        </w:rPr>
      </w:pPr>
      <w:r w:rsidRPr="002B39FB">
        <w:rPr>
          <w:rFonts w:hint="eastAsia"/>
          <w:b/>
          <w:sz w:val="28"/>
          <w:szCs w:val="28"/>
        </w:rPr>
        <w:t>热身</w:t>
      </w:r>
    </w:p>
    <w:p w14:paraId="2D9649B4" w14:textId="77777777" w:rsidR="00D76AA9" w:rsidRDefault="00D76AA9" w:rsidP="00D76AA9">
      <w:pPr>
        <w:pStyle w:val="aa"/>
        <w:numPr>
          <w:ilvl w:val="1"/>
          <w:numId w:val="19"/>
        </w:numPr>
        <w:spacing w:before="240" w:line="420" w:lineRule="exact"/>
        <w:ind w:firstLineChars="0" w:firstLine="0"/>
      </w:pPr>
      <w:r>
        <w:rPr>
          <w:rFonts w:hint="eastAsia"/>
        </w:rPr>
        <w:t>所有的教学环境、教具的准备在学员到达前半个小时已经完成。</w:t>
      </w:r>
    </w:p>
    <w:p w14:paraId="79965A06" w14:textId="77777777" w:rsidR="00D76AA9" w:rsidRDefault="00D76AA9" w:rsidP="00D76AA9">
      <w:pPr>
        <w:pStyle w:val="aa"/>
        <w:numPr>
          <w:ilvl w:val="1"/>
          <w:numId w:val="19"/>
        </w:numPr>
        <w:spacing w:before="240" w:line="420" w:lineRule="exact"/>
        <w:ind w:firstLineChars="0" w:firstLine="0"/>
      </w:pPr>
      <w:r>
        <w:rPr>
          <w:rFonts w:hint="eastAsia"/>
        </w:rPr>
        <w:t>热身目标：做好组织准备，调动学员以高涨的热情投入掘金过程并争取最好成绩</w:t>
      </w:r>
    </w:p>
    <w:p w14:paraId="18089E01" w14:textId="77777777" w:rsidR="00D76AA9" w:rsidRDefault="00D76AA9" w:rsidP="00D76AA9">
      <w:pPr>
        <w:pStyle w:val="aa"/>
        <w:numPr>
          <w:ilvl w:val="1"/>
          <w:numId w:val="19"/>
        </w:numPr>
        <w:spacing w:before="240" w:line="420" w:lineRule="exact"/>
        <w:ind w:firstLineChars="0" w:firstLine="0"/>
      </w:pPr>
      <w:r>
        <w:rPr>
          <w:rFonts w:hint="eastAsia"/>
        </w:rPr>
        <w:t>热身开始</w:t>
      </w:r>
    </w:p>
    <w:p w14:paraId="1DA24FBA" w14:textId="77777777" w:rsidR="00D76AA9" w:rsidRDefault="00D76AA9" w:rsidP="00D76AA9">
      <w:pPr>
        <w:pStyle w:val="aa"/>
        <w:numPr>
          <w:ilvl w:val="0"/>
          <w:numId w:val="20"/>
        </w:numPr>
        <w:spacing w:before="240" w:line="420" w:lineRule="exact"/>
        <w:ind w:firstLineChars="0"/>
      </w:pPr>
      <w:r>
        <w:rPr>
          <w:rFonts w:hint="eastAsia"/>
        </w:rPr>
        <w:t>培训师自我介绍并介绍助教</w:t>
      </w:r>
    </w:p>
    <w:p w14:paraId="76D9515B" w14:textId="77777777" w:rsidR="00D76AA9" w:rsidRDefault="00D76AA9" w:rsidP="00D76AA9">
      <w:pPr>
        <w:pStyle w:val="aa"/>
        <w:numPr>
          <w:ilvl w:val="0"/>
          <w:numId w:val="20"/>
        </w:numPr>
        <w:spacing w:before="240" w:line="420" w:lineRule="exact"/>
        <w:ind w:firstLineChars="0"/>
      </w:pPr>
      <w:r>
        <w:rPr>
          <w:rFonts w:hint="eastAsia"/>
        </w:rPr>
        <w:t>带领学员做热身小游戏</w:t>
      </w:r>
    </w:p>
    <w:p w14:paraId="0A131882" w14:textId="77777777" w:rsidR="00D76AA9" w:rsidRDefault="00D76AA9" w:rsidP="00D76AA9">
      <w:pPr>
        <w:pStyle w:val="aa"/>
        <w:numPr>
          <w:ilvl w:val="0"/>
          <w:numId w:val="20"/>
        </w:numPr>
        <w:spacing w:before="240" w:line="420" w:lineRule="exact"/>
        <w:ind w:firstLineChars="0"/>
      </w:pPr>
      <w:r>
        <w:rPr>
          <w:rFonts w:hint="eastAsia"/>
        </w:rPr>
        <w:t>采用培训师熟悉的方法给学员分组。分组完成后，让大家每人带自己的椅子做到自己所属的桌边，当大家都已经坐好后，开始团队建设的内容并强调团队建设的重要性：</w:t>
      </w:r>
    </w:p>
    <w:p w14:paraId="199FDDDD" w14:textId="77777777" w:rsidR="00D76AA9" w:rsidRDefault="00D76AA9" w:rsidP="00D76AA9">
      <w:pPr>
        <w:spacing w:before="240" w:line="420" w:lineRule="exact"/>
        <w:ind w:left="780"/>
      </w:pPr>
      <w:r>
        <w:rPr>
          <w:rFonts w:hint="eastAsia"/>
        </w:rPr>
        <w:t xml:space="preserve">      </w:t>
      </w:r>
      <w:r>
        <w:rPr>
          <w:rFonts w:hint="eastAsia"/>
        </w:rPr>
        <w:t>任务</w:t>
      </w:r>
      <w:proofErr w:type="gramStart"/>
      <w:r>
        <w:rPr>
          <w:rFonts w:hint="eastAsia"/>
        </w:rPr>
        <w:t>一</w:t>
      </w:r>
      <w:proofErr w:type="gramEnd"/>
      <w:r>
        <w:rPr>
          <w:rFonts w:hint="eastAsia"/>
        </w:rPr>
        <w:t xml:space="preserve">  </w:t>
      </w:r>
      <w:proofErr w:type="gramStart"/>
      <w:r>
        <w:rPr>
          <w:rFonts w:hint="eastAsia"/>
        </w:rPr>
        <w:t>各队员</w:t>
      </w:r>
      <w:proofErr w:type="gramEnd"/>
      <w:r>
        <w:rPr>
          <w:rFonts w:hint="eastAsia"/>
        </w:rPr>
        <w:t>自我介绍，（如果队员们已经很熟悉可略去此环节）</w:t>
      </w:r>
    </w:p>
    <w:p w14:paraId="250F2853" w14:textId="77777777" w:rsidR="00D76AA9" w:rsidRDefault="00D76AA9" w:rsidP="00D76AA9">
      <w:pPr>
        <w:spacing w:before="240" w:line="420" w:lineRule="exact"/>
        <w:ind w:left="780"/>
      </w:pPr>
      <w:r>
        <w:rPr>
          <w:rFonts w:hint="eastAsia"/>
        </w:rPr>
        <w:lastRenderedPageBreak/>
        <w:t xml:space="preserve">      </w:t>
      </w:r>
      <w:r>
        <w:rPr>
          <w:rFonts w:hint="eastAsia"/>
        </w:rPr>
        <w:t>任务二</w:t>
      </w:r>
      <w:r>
        <w:rPr>
          <w:rFonts w:hint="eastAsia"/>
        </w:rPr>
        <w:t xml:space="preserve">  </w:t>
      </w:r>
      <w:r>
        <w:rPr>
          <w:rFonts w:hint="eastAsia"/>
        </w:rPr>
        <w:t>以民主的方式选出队长（准备</w:t>
      </w:r>
      <w:r>
        <w:rPr>
          <w:rFonts w:hint="eastAsia"/>
        </w:rPr>
        <w:t>2</w:t>
      </w:r>
      <w:r>
        <w:rPr>
          <w:rFonts w:hint="eastAsia"/>
        </w:rPr>
        <w:t>分钟掘金宣言）</w:t>
      </w:r>
    </w:p>
    <w:p w14:paraId="518AC51A" w14:textId="77777777" w:rsidR="00D76AA9" w:rsidRDefault="00D76AA9" w:rsidP="00D76AA9">
      <w:pPr>
        <w:spacing w:before="240" w:line="420" w:lineRule="exact"/>
        <w:ind w:leftChars="371" w:left="2249" w:hangingChars="700" w:hanging="1470"/>
      </w:pPr>
      <w:r>
        <w:rPr>
          <w:rFonts w:hint="eastAsia"/>
        </w:rPr>
        <w:t xml:space="preserve">      </w:t>
      </w:r>
      <w:r>
        <w:rPr>
          <w:rFonts w:hint="eastAsia"/>
        </w:rPr>
        <w:t>任务三</w:t>
      </w:r>
      <w:r>
        <w:rPr>
          <w:rFonts w:hint="eastAsia"/>
        </w:rPr>
        <w:t xml:space="preserve">  </w:t>
      </w:r>
      <w:r>
        <w:rPr>
          <w:rFonts w:hint="eastAsia"/>
        </w:rPr>
        <w:t>、在队长的带领下大家完成“起队名；副队长、财务官、秘书、骆驼骑士等职务分配；创作</w:t>
      </w:r>
      <w:proofErr w:type="gramStart"/>
      <w:r>
        <w:rPr>
          <w:rFonts w:hint="eastAsia"/>
        </w:rPr>
        <w:t>掘</w:t>
      </w:r>
      <w:proofErr w:type="gramEnd"/>
      <w:r>
        <w:rPr>
          <w:rFonts w:hint="eastAsia"/>
        </w:rPr>
        <w:t>金口号”等任务</w:t>
      </w:r>
    </w:p>
    <w:p w14:paraId="53B86530" w14:textId="77777777" w:rsidR="00D76AA9" w:rsidRDefault="00D76AA9" w:rsidP="00D76AA9">
      <w:pPr>
        <w:spacing w:before="240" w:line="420" w:lineRule="exact"/>
        <w:ind w:left="780"/>
      </w:pPr>
      <w:r>
        <w:rPr>
          <w:rFonts w:hint="eastAsia"/>
        </w:rPr>
        <w:t xml:space="preserve">      </w:t>
      </w:r>
      <w:r>
        <w:rPr>
          <w:rFonts w:hint="eastAsia"/>
        </w:rPr>
        <w:t>任务四</w:t>
      </w:r>
      <w:r>
        <w:rPr>
          <w:rFonts w:hint="eastAsia"/>
        </w:rPr>
        <w:t xml:space="preserve">  </w:t>
      </w:r>
      <w:r>
        <w:rPr>
          <w:rFonts w:hint="eastAsia"/>
        </w:rPr>
        <w:t>提出“离歌”的建议；（离歌是用来在某一掘金队万一计划不周而“不幸牺牲”了，大家一起唱这支歌欢送他们退出竞赛的歌曲，用以调节课程气氛。）</w:t>
      </w:r>
    </w:p>
    <w:p w14:paraId="640ECE1C" w14:textId="77777777" w:rsidR="00D76AA9" w:rsidRDefault="00D76AA9" w:rsidP="00D76AA9">
      <w:pPr>
        <w:pStyle w:val="aa"/>
        <w:numPr>
          <w:ilvl w:val="0"/>
          <w:numId w:val="20"/>
        </w:numPr>
        <w:spacing w:before="240" w:line="420" w:lineRule="exact"/>
        <w:ind w:firstLineChars="0"/>
      </w:pPr>
      <w:r>
        <w:rPr>
          <w:rFonts w:hint="eastAsia"/>
        </w:rPr>
        <w:t>团队展示流程：队长代表本队发言，宣布本队的队名，各职务的任命，发表本队的“掘金宣言”，带领所有队员把本队口号高呼两遍。</w:t>
      </w:r>
    </w:p>
    <w:p w14:paraId="2705E2B0" w14:textId="77777777" w:rsidR="00D76AA9" w:rsidRPr="008547EF" w:rsidRDefault="00D76AA9" w:rsidP="008547EF">
      <w:pPr>
        <w:pStyle w:val="30"/>
        <w:numPr>
          <w:ilvl w:val="2"/>
          <w:numId w:val="1"/>
        </w:numPr>
        <w:spacing w:before="240" w:line="420" w:lineRule="exact"/>
        <w:rPr>
          <w:szCs w:val="32"/>
        </w:rPr>
      </w:pPr>
      <w:bookmarkStart w:id="9" w:name="_Toc481492977"/>
      <w:r w:rsidRPr="008547EF">
        <w:rPr>
          <w:rFonts w:hint="eastAsia"/>
          <w:szCs w:val="32"/>
        </w:rPr>
        <w:t>控制与细节提醒</w:t>
      </w:r>
      <w:bookmarkEnd w:id="9"/>
    </w:p>
    <w:p w14:paraId="27D63D99" w14:textId="77777777" w:rsidR="00D76AA9" w:rsidRDefault="00D76AA9" w:rsidP="00D76AA9">
      <w:pPr>
        <w:spacing w:before="240" w:line="420" w:lineRule="exact"/>
        <w:ind w:left="1575" w:hangingChars="750" w:hanging="1575"/>
      </w:pPr>
      <w:r>
        <w:rPr>
          <w:rFonts w:hint="eastAsia"/>
        </w:rPr>
        <w:t xml:space="preserve">       </w:t>
      </w:r>
      <w:r>
        <w:rPr>
          <w:rFonts w:hint="eastAsia"/>
        </w:rPr>
        <w:t>控点</w:t>
      </w:r>
      <w:proofErr w:type="gramStart"/>
      <w:r>
        <w:rPr>
          <w:rFonts w:hint="eastAsia"/>
        </w:rPr>
        <w:t>一</w:t>
      </w:r>
      <w:proofErr w:type="gramEnd"/>
      <w:r>
        <w:rPr>
          <w:rFonts w:hint="eastAsia"/>
        </w:rPr>
        <w:t xml:space="preserve">  </w:t>
      </w:r>
      <w:r>
        <w:rPr>
          <w:rFonts w:hint="eastAsia"/>
        </w:rPr>
        <w:t>热身小游戏的目的是迅速打破培训师与学员之间的坚冰，因此只要观察到大家的表情已自然和放松了就可以立刻停止游戏，千万不能超时。</w:t>
      </w:r>
    </w:p>
    <w:p w14:paraId="6105F13E" w14:textId="77777777" w:rsidR="00D76AA9" w:rsidRDefault="00D76AA9" w:rsidP="00D76AA9">
      <w:pPr>
        <w:spacing w:before="240" w:line="420" w:lineRule="exact"/>
        <w:ind w:left="1575" w:hangingChars="750" w:hanging="1575"/>
      </w:pPr>
      <w:r>
        <w:rPr>
          <w:rFonts w:hint="eastAsia"/>
        </w:rPr>
        <w:t xml:space="preserve">       </w:t>
      </w:r>
      <w:r>
        <w:rPr>
          <w:rFonts w:hint="eastAsia"/>
        </w:rPr>
        <w:t>控点二</w:t>
      </w:r>
      <w:r>
        <w:rPr>
          <w:rFonts w:hint="eastAsia"/>
        </w:rPr>
        <w:t xml:space="preserve">  </w:t>
      </w:r>
      <w:r>
        <w:rPr>
          <w:rFonts w:hint="eastAsia"/>
        </w:rPr>
        <w:t>分组时注意合适的人数，按照群体决策的理论要求</w:t>
      </w:r>
      <w:r>
        <w:rPr>
          <w:rFonts w:hint="eastAsia"/>
        </w:rPr>
        <w:t>5</w:t>
      </w:r>
      <w:r>
        <w:rPr>
          <w:rFonts w:hint="eastAsia"/>
        </w:rPr>
        <w:t>——</w:t>
      </w:r>
      <w:r>
        <w:rPr>
          <w:rFonts w:hint="eastAsia"/>
        </w:rPr>
        <w:t>6</w:t>
      </w:r>
      <w:r>
        <w:rPr>
          <w:rFonts w:hint="eastAsia"/>
        </w:rPr>
        <w:t>人是最佳值，另外注意男女的搭配</w:t>
      </w:r>
    </w:p>
    <w:p w14:paraId="3C04CF7C" w14:textId="77777777" w:rsidR="00D76AA9" w:rsidRPr="00D06509" w:rsidRDefault="00D76AA9" w:rsidP="00D76AA9">
      <w:pPr>
        <w:spacing w:before="240" w:line="420" w:lineRule="exact"/>
        <w:ind w:left="1575" w:hangingChars="750" w:hanging="1575"/>
      </w:pPr>
      <w:r>
        <w:rPr>
          <w:rFonts w:hint="eastAsia"/>
        </w:rPr>
        <w:t xml:space="preserve">       </w:t>
      </w:r>
      <w:r>
        <w:rPr>
          <w:rFonts w:hint="eastAsia"/>
        </w:rPr>
        <w:t>控点三</w:t>
      </w:r>
      <w:r>
        <w:rPr>
          <w:rFonts w:hint="eastAsia"/>
        </w:rPr>
        <w:t xml:space="preserve">  </w:t>
      </w:r>
      <w:r>
        <w:rPr>
          <w:rFonts w:hint="eastAsia"/>
        </w:rPr>
        <w:t>对各角色有要求和标准（具体</w:t>
      </w:r>
      <w:proofErr w:type="gramStart"/>
      <w:r>
        <w:rPr>
          <w:rFonts w:hint="eastAsia"/>
        </w:rPr>
        <w:t>见任务</w:t>
      </w:r>
      <w:proofErr w:type="gramEnd"/>
      <w:r>
        <w:rPr>
          <w:rFonts w:hint="eastAsia"/>
        </w:rPr>
        <w:t>书角色岗位职责）</w:t>
      </w:r>
    </w:p>
    <w:p w14:paraId="1F989A78" w14:textId="77777777" w:rsidR="00D76AA9" w:rsidRDefault="00D76AA9" w:rsidP="00D76AA9">
      <w:pPr>
        <w:spacing w:before="240" w:line="420" w:lineRule="exact"/>
        <w:ind w:left="1575" w:hangingChars="750" w:hanging="1575"/>
      </w:pPr>
      <w:r>
        <w:rPr>
          <w:rFonts w:hint="eastAsia"/>
        </w:rPr>
        <w:t xml:space="preserve">       </w:t>
      </w:r>
      <w:r>
        <w:rPr>
          <w:rFonts w:hint="eastAsia"/>
        </w:rPr>
        <w:t>控点四</w:t>
      </w:r>
      <w:r>
        <w:rPr>
          <w:rFonts w:hint="eastAsia"/>
        </w:rPr>
        <w:t xml:space="preserve">  </w:t>
      </w:r>
      <w:r>
        <w:rPr>
          <w:rFonts w:hint="eastAsia"/>
        </w:rPr>
        <w:t>团队展示时要注意调动气氛并控制时间</w:t>
      </w:r>
    </w:p>
    <w:p w14:paraId="3C6ABFF1" w14:textId="77777777" w:rsidR="00D76AA9" w:rsidRDefault="00D76AA9" w:rsidP="00D76AA9">
      <w:pPr>
        <w:spacing w:before="240" w:line="420" w:lineRule="exact"/>
        <w:ind w:left="1575" w:hangingChars="750" w:hanging="1575"/>
      </w:pPr>
      <w:r>
        <w:rPr>
          <w:rFonts w:hint="eastAsia"/>
        </w:rPr>
        <w:t xml:space="preserve">       </w:t>
      </w:r>
      <w:r>
        <w:rPr>
          <w:rFonts w:hint="eastAsia"/>
        </w:rPr>
        <w:t>控点五</w:t>
      </w:r>
      <w:r>
        <w:rPr>
          <w:rFonts w:hint="eastAsia"/>
        </w:rPr>
        <w:t xml:space="preserve">  </w:t>
      </w:r>
      <w:r>
        <w:rPr>
          <w:rFonts w:hint="eastAsia"/>
        </w:rPr>
        <w:t>选择离歌时，把所有的队长叫到一起讨论并确定，最好是“啊！朋友再见”，如果有人提出此歌立刻提出鼓励大家同意，如果没有人提出，培训师可建议大家选择。</w:t>
      </w:r>
    </w:p>
    <w:p w14:paraId="66524BED" w14:textId="77777777" w:rsidR="00D76AA9" w:rsidRPr="008547EF" w:rsidRDefault="00D76AA9" w:rsidP="008547EF">
      <w:pPr>
        <w:pStyle w:val="20"/>
        <w:numPr>
          <w:ilvl w:val="1"/>
          <w:numId w:val="1"/>
        </w:numPr>
        <w:spacing w:before="240" w:line="420" w:lineRule="exact"/>
        <w:rPr>
          <w:szCs w:val="32"/>
        </w:rPr>
      </w:pPr>
      <w:bookmarkStart w:id="10" w:name="_Toc481492978"/>
      <w:r w:rsidRPr="008547EF">
        <w:rPr>
          <w:rFonts w:hint="eastAsia"/>
          <w:szCs w:val="32"/>
        </w:rPr>
        <w:t>培训师课程引导与布置话术</w:t>
      </w:r>
      <w:bookmarkEnd w:id="10"/>
    </w:p>
    <w:p w14:paraId="7E37B8F5" w14:textId="77777777" w:rsidR="00D76AA9" w:rsidRPr="008547EF" w:rsidRDefault="00D76AA9" w:rsidP="008547EF">
      <w:pPr>
        <w:pStyle w:val="30"/>
        <w:numPr>
          <w:ilvl w:val="2"/>
          <w:numId w:val="1"/>
        </w:numPr>
        <w:spacing w:before="240" w:line="420" w:lineRule="exact"/>
        <w:rPr>
          <w:szCs w:val="32"/>
        </w:rPr>
      </w:pPr>
      <w:bookmarkStart w:id="11" w:name="_Toc481492979"/>
      <w:r w:rsidRPr="008547EF">
        <w:rPr>
          <w:rFonts w:hint="eastAsia"/>
          <w:szCs w:val="32"/>
        </w:rPr>
        <w:t>为课程背景设计介绍话术</w:t>
      </w:r>
      <w:bookmarkEnd w:id="11"/>
    </w:p>
    <w:p w14:paraId="3ABF847E" w14:textId="77777777" w:rsidR="003070D6" w:rsidRPr="00AE7D7A" w:rsidRDefault="003070D6" w:rsidP="003070D6">
      <w:pPr>
        <w:spacing w:before="240" w:line="420" w:lineRule="exact"/>
        <w:ind w:firstLine="435"/>
        <w:rPr>
          <w:rFonts w:ascii="仿宋" w:eastAsia="仿宋" w:hAnsi="仿宋"/>
          <w:color w:val="FF0000"/>
        </w:rPr>
      </w:pPr>
      <w:r w:rsidRPr="00AE7D7A">
        <w:rPr>
          <w:rFonts w:ascii="仿宋" w:eastAsia="仿宋" w:hAnsi="仿宋" w:hint="eastAsia"/>
          <w:color w:val="FF0000"/>
        </w:rPr>
        <w:t>1900年3月初，瑞典探险家斯文·赫定带领的探险队沿着干枯的</w:t>
      </w:r>
      <w:proofErr w:type="gramStart"/>
      <w:r w:rsidRPr="00AE7D7A">
        <w:rPr>
          <w:rFonts w:ascii="仿宋" w:eastAsia="仿宋" w:hAnsi="仿宋" w:hint="eastAsia"/>
          <w:color w:val="FF0000"/>
        </w:rPr>
        <w:t>孔雀河左河床</w:t>
      </w:r>
      <w:proofErr w:type="gramEnd"/>
      <w:r w:rsidRPr="00AE7D7A">
        <w:rPr>
          <w:rFonts w:ascii="仿宋" w:eastAsia="仿宋" w:hAnsi="仿宋" w:hint="eastAsia"/>
          <w:color w:val="FF0000"/>
        </w:rPr>
        <w:t>来到罗布荒原（罗布泊西侧）探测，在穿越一处沙漠时才发现他们的铁铲不慎遗失在昨晚的宿营地</w:t>
      </w:r>
      <w:r w:rsidR="008733CB" w:rsidRPr="00AE7D7A">
        <w:rPr>
          <w:rFonts w:ascii="仿宋" w:eastAsia="仿宋" w:hAnsi="仿宋" w:hint="eastAsia"/>
          <w:color w:val="FF0000"/>
        </w:rPr>
        <w:t>(王陵)</w:t>
      </w:r>
      <w:r w:rsidRPr="00AE7D7A">
        <w:rPr>
          <w:rFonts w:ascii="仿宋" w:eastAsia="仿宋" w:hAnsi="仿宋" w:hint="eastAsia"/>
          <w:color w:val="FF0000"/>
        </w:rPr>
        <w:t>中。</w:t>
      </w:r>
      <w:proofErr w:type="gramStart"/>
      <w:r w:rsidRPr="00AE7D7A">
        <w:rPr>
          <w:rFonts w:ascii="仿宋" w:eastAsia="仿宋" w:hAnsi="仿宋" w:hint="eastAsia"/>
          <w:color w:val="FF0000"/>
        </w:rPr>
        <w:t>赫</w:t>
      </w:r>
      <w:proofErr w:type="gramEnd"/>
      <w:r w:rsidRPr="00AE7D7A">
        <w:rPr>
          <w:rFonts w:ascii="仿宋" w:eastAsia="仿宋" w:hAnsi="仿宋" w:hint="eastAsia"/>
          <w:color w:val="FF0000"/>
        </w:rPr>
        <w:t>定只得让他的助手维吾尔族向导阿尔迪克回去寻找。</w:t>
      </w:r>
    </w:p>
    <w:p w14:paraId="604AA86B" w14:textId="77777777" w:rsidR="008733CB" w:rsidRPr="00AE7D7A" w:rsidRDefault="003070D6" w:rsidP="003070D6">
      <w:pPr>
        <w:spacing w:before="240" w:line="420" w:lineRule="exact"/>
        <w:ind w:firstLine="435"/>
        <w:rPr>
          <w:rFonts w:ascii="仿宋" w:eastAsia="仿宋" w:hAnsi="仿宋"/>
          <w:color w:val="FF0000"/>
        </w:rPr>
      </w:pPr>
      <w:r w:rsidRPr="00AE7D7A">
        <w:rPr>
          <w:rFonts w:ascii="仿宋" w:eastAsia="仿宋" w:hAnsi="仿宋" w:hint="eastAsia"/>
          <w:color w:val="FF0000"/>
        </w:rPr>
        <w:t>寻找途中遇到沙风暴，迷失了方向。但这位机智勇敢的维吾尔族向导历经艰险，不但回到了原营地</w:t>
      </w:r>
      <w:r w:rsidR="008733CB" w:rsidRPr="00AE7D7A">
        <w:rPr>
          <w:rFonts w:ascii="仿宋" w:eastAsia="仿宋" w:hAnsi="仿宋" w:hint="eastAsia"/>
          <w:color w:val="FF0000"/>
        </w:rPr>
        <w:t>（王陵）</w:t>
      </w:r>
      <w:r w:rsidRPr="00AE7D7A">
        <w:rPr>
          <w:rFonts w:ascii="仿宋" w:eastAsia="仿宋" w:hAnsi="仿宋" w:hint="eastAsia"/>
          <w:color w:val="FF0000"/>
        </w:rPr>
        <w:t>模到了丢失的锄头，而且还发现</w:t>
      </w:r>
      <w:r w:rsidR="008733CB" w:rsidRPr="00AE7D7A">
        <w:rPr>
          <w:rFonts w:ascii="仿宋" w:eastAsia="仿宋" w:hAnsi="仿宋" w:hint="eastAsia"/>
          <w:color w:val="FF0000"/>
        </w:rPr>
        <w:t>在营地（王陵）不远处的大山中</w:t>
      </w:r>
      <w:r w:rsidRPr="00AE7D7A">
        <w:rPr>
          <w:rFonts w:ascii="仿宋" w:eastAsia="仿宋" w:hAnsi="仿宋" w:hint="eastAsia"/>
          <w:color w:val="FF0000"/>
        </w:rPr>
        <w:t>，</w:t>
      </w:r>
      <w:r w:rsidR="008733CB" w:rsidRPr="00AE7D7A">
        <w:rPr>
          <w:rFonts w:ascii="仿宋" w:eastAsia="仿宋" w:hAnsi="仿宋" w:hint="eastAsia"/>
          <w:color w:val="FF0000"/>
        </w:rPr>
        <w:t>藏匿的无尽的黄金。</w:t>
      </w:r>
    </w:p>
    <w:p w14:paraId="2B2BF820" w14:textId="77777777" w:rsidR="00D76AA9" w:rsidRPr="00AE7D7A" w:rsidRDefault="008733CB" w:rsidP="003070D6">
      <w:pPr>
        <w:spacing w:before="240" w:line="420" w:lineRule="exact"/>
        <w:ind w:firstLine="435"/>
        <w:rPr>
          <w:rFonts w:ascii="仿宋" w:eastAsia="仿宋" w:hAnsi="仿宋"/>
          <w:color w:val="FF0000"/>
        </w:rPr>
      </w:pPr>
      <w:r w:rsidRPr="00AE7D7A">
        <w:rPr>
          <w:rFonts w:ascii="仿宋" w:eastAsia="仿宋" w:hAnsi="仿宋" w:hint="eastAsia"/>
          <w:color w:val="FF0000"/>
        </w:rPr>
        <w:lastRenderedPageBreak/>
        <w:t>向</w:t>
      </w:r>
      <w:proofErr w:type="gramStart"/>
      <w:r w:rsidRPr="00AE7D7A">
        <w:rPr>
          <w:rFonts w:ascii="仿宋" w:eastAsia="仿宋" w:hAnsi="仿宋" w:hint="eastAsia"/>
          <w:color w:val="FF0000"/>
        </w:rPr>
        <w:t>导带着</w:t>
      </w:r>
      <w:proofErr w:type="gramEnd"/>
      <w:r w:rsidRPr="00AE7D7A">
        <w:rPr>
          <w:rFonts w:ascii="仿宋" w:eastAsia="仿宋" w:hAnsi="仿宋" w:hint="eastAsia"/>
          <w:color w:val="FF0000"/>
        </w:rPr>
        <w:t>锄头回到大本营（敦煌）后，告诉了他有关黄金的事情，</w:t>
      </w:r>
      <w:proofErr w:type="gramStart"/>
      <w:r w:rsidR="003070D6" w:rsidRPr="00AE7D7A">
        <w:rPr>
          <w:rFonts w:ascii="仿宋" w:eastAsia="仿宋" w:hAnsi="仿宋" w:hint="eastAsia"/>
          <w:color w:val="FF0000"/>
        </w:rPr>
        <w:t>赫</w:t>
      </w:r>
      <w:proofErr w:type="gramEnd"/>
      <w:r w:rsidR="003070D6" w:rsidRPr="00AE7D7A">
        <w:rPr>
          <w:rFonts w:ascii="仿宋" w:eastAsia="仿宋" w:hAnsi="仿宋" w:hint="eastAsia"/>
          <w:color w:val="FF0000"/>
        </w:rPr>
        <w:t>定</w:t>
      </w:r>
      <w:r w:rsidRPr="00AE7D7A">
        <w:rPr>
          <w:rFonts w:ascii="仿宋" w:eastAsia="仿宋" w:hAnsi="仿宋" w:hint="eastAsia"/>
          <w:color w:val="FF0000"/>
        </w:rPr>
        <w:t>听完后</w:t>
      </w:r>
      <w:r w:rsidR="003070D6" w:rsidRPr="00AE7D7A">
        <w:rPr>
          <w:rFonts w:ascii="仿宋" w:eastAsia="仿宋" w:hAnsi="仿宋" w:hint="eastAsia"/>
          <w:color w:val="FF0000"/>
        </w:rPr>
        <w:t>异常激动，决定</w:t>
      </w:r>
      <w:r w:rsidRPr="00AE7D7A">
        <w:rPr>
          <w:rFonts w:ascii="仿宋" w:eastAsia="仿宋" w:hAnsi="仿宋" w:hint="eastAsia"/>
          <w:color w:val="FF0000"/>
        </w:rPr>
        <w:t>组织大队人马，挖掘黄金。</w:t>
      </w:r>
    </w:p>
    <w:p w14:paraId="50DAA2A4" w14:textId="77777777" w:rsidR="003F1C57" w:rsidRPr="00AE7D7A" w:rsidRDefault="00D76AA9" w:rsidP="00D76AA9">
      <w:pPr>
        <w:spacing w:before="240" w:line="420" w:lineRule="exact"/>
        <w:ind w:firstLine="435"/>
        <w:rPr>
          <w:rFonts w:ascii="仿宋" w:eastAsia="仿宋" w:hAnsi="仿宋"/>
          <w:color w:val="FF0000"/>
        </w:rPr>
      </w:pPr>
      <w:r w:rsidRPr="00AE7D7A">
        <w:rPr>
          <w:rFonts w:ascii="仿宋" w:eastAsia="仿宋" w:hAnsi="仿宋" w:hint="eastAsia"/>
          <w:color w:val="FF0000"/>
        </w:rPr>
        <w:t>你们</w:t>
      </w:r>
      <w:r w:rsidR="008733CB" w:rsidRPr="00AE7D7A">
        <w:rPr>
          <w:rFonts w:ascii="仿宋" w:eastAsia="仿宋" w:hAnsi="仿宋" w:hint="eastAsia"/>
          <w:color w:val="FF0000"/>
        </w:rPr>
        <w:t>就在这支掘金队伍里，并若干人在一起组成了独立的驼队。你们</w:t>
      </w:r>
      <w:r w:rsidRPr="00AE7D7A">
        <w:rPr>
          <w:rFonts w:ascii="仿宋" w:eastAsia="仿宋" w:hAnsi="仿宋" w:hint="eastAsia"/>
          <w:color w:val="FF0000"/>
        </w:rPr>
        <w:t>尽管对可能发生的困难和险阻有充分的考虑和预见，但是，</w:t>
      </w:r>
      <w:r w:rsidR="008733CB" w:rsidRPr="00AE7D7A">
        <w:rPr>
          <w:rFonts w:ascii="仿宋" w:eastAsia="仿宋" w:hAnsi="仿宋" w:hint="eastAsia"/>
          <w:color w:val="FF0000"/>
        </w:rPr>
        <w:t>财富和荣耀一直在召唤着你们</w:t>
      </w:r>
      <w:r w:rsidR="003F1C57" w:rsidRPr="00AE7D7A">
        <w:rPr>
          <w:rFonts w:ascii="仿宋" w:eastAsia="仿宋" w:hAnsi="仿宋" w:hint="eastAsia"/>
          <w:color w:val="FF0000"/>
        </w:rPr>
        <w:t>。</w:t>
      </w:r>
    </w:p>
    <w:p w14:paraId="6E9E3E33" w14:textId="77777777" w:rsidR="00D76AA9" w:rsidRPr="00AE7D7A" w:rsidRDefault="00D76AA9" w:rsidP="00D76AA9">
      <w:pPr>
        <w:spacing w:before="240" w:line="420" w:lineRule="exact"/>
        <w:ind w:firstLine="435"/>
        <w:rPr>
          <w:rFonts w:ascii="仿宋" w:eastAsia="仿宋" w:hAnsi="仿宋"/>
          <w:color w:val="FF0000"/>
        </w:rPr>
      </w:pPr>
      <w:r w:rsidRPr="00AE7D7A">
        <w:rPr>
          <w:rFonts w:ascii="仿宋" w:eastAsia="仿宋" w:hAnsi="仿宋" w:hint="eastAsia"/>
          <w:color w:val="FF0000"/>
        </w:rPr>
        <w:t>你们下定决心，一定要挖到最多的金块回来，</w:t>
      </w:r>
      <w:r w:rsidR="003F1C57" w:rsidRPr="00AE7D7A">
        <w:rPr>
          <w:rFonts w:ascii="仿宋" w:eastAsia="仿宋" w:hAnsi="仿宋" w:hint="eastAsia"/>
          <w:color w:val="FF0000"/>
        </w:rPr>
        <w:t>捧得“掘金王”至高荣耀，并有</w:t>
      </w:r>
      <w:proofErr w:type="gramStart"/>
      <w:r w:rsidR="003F1C57" w:rsidRPr="00AE7D7A">
        <w:rPr>
          <w:rFonts w:ascii="仿宋" w:eastAsia="仿宋" w:hAnsi="仿宋" w:hint="eastAsia"/>
          <w:color w:val="FF0000"/>
        </w:rPr>
        <w:t>赫</w:t>
      </w:r>
      <w:proofErr w:type="gramEnd"/>
      <w:r w:rsidR="003F1C57" w:rsidRPr="00AE7D7A">
        <w:rPr>
          <w:rFonts w:ascii="仿宋" w:eastAsia="仿宋" w:hAnsi="仿宋" w:hint="eastAsia"/>
          <w:color w:val="FF0000"/>
        </w:rPr>
        <w:t>定给你们的奖励。</w:t>
      </w:r>
    </w:p>
    <w:p w14:paraId="47C51573" w14:textId="77777777" w:rsidR="00D76AA9" w:rsidRPr="00AE7D7A" w:rsidRDefault="003F1C57" w:rsidP="00D76AA9">
      <w:pPr>
        <w:spacing w:before="240" w:line="420" w:lineRule="exact"/>
        <w:ind w:firstLine="435"/>
        <w:rPr>
          <w:rFonts w:ascii="仿宋" w:eastAsia="仿宋" w:hAnsi="仿宋"/>
          <w:color w:val="FF0000"/>
        </w:rPr>
      </w:pPr>
      <w:r w:rsidRPr="00AE7D7A">
        <w:rPr>
          <w:rFonts w:ascii="仿宋" w:eastAsia="仿宋" w:hAnsi="仿宋" w:hint="eastAsia"/>
          <w:color w:val="FF0000"/>
        </w:rPr>
        <w:t>可是，路途艰险，正所谓</w:t>
      </w:r>
    </w:p>
    <w:p w14:paraId="6ED4BE68" w14:textId="77777777" w:rsidR="003F1C57" w:rsidRPr="00AE7D7A" w:rsidRDefault="003F1C57" w:rsidP="003F1C57">
      <w:pPr>
        <w:spacing w:before="240" w:line="420" w:lineRule="exact"/>
        <w:ind w:firstLine="435"/>
        <w:jc w:val="center"/>
        <w:rPr>
          <w:rFonts w:ascii="仿宋" w:eastAsia="仿宋" w:hAnsi="仿宋"/>
          <w:color w:val="FF0000"/>
        </w:rPr>
      </w:pPr>
      <w:r w:rsidRPr="00AE7D7A">
        <w:rPr>
          <w:rFonts w:ascii="仿宋" w:eastAsia="仿宋" w:hAnsi="仿宋" w:hint="eastAsia"/>
          <w:color w:val="FF0000"/>
        </w:rPr>
        <w:t>黄沙漫天几千秋</w:t>
      </w:r>
    </w:p>
    <w:p w14:paraId="72998F9E" w14:textId="77777777" w:rsidR="003F1C57" w:rsidRPr="00AE7D7A" w:rsidRDefault="003F1C57" w:rsidP="003F1C57">
      <w:pPr>
        <w:spacing w:before="240" w:line="420" w:lineRule="exact"/>
        <w:ind w:firstLine="435"/>
        <w:jc w:val="center"/>
        <w:rPr>
          <w:rFonts w:ascii="仿宋" w:eastAsia="仿宋" w:hAnsi="仿宋"/>
          <w:color w:val="FF0000"/>
        </w:rPr>
      </w:pPr>
      <w:r w:rsidRPr="00AE7D7A">
        <w:rPr>
          <w:rFonts w:ascii="仿宋" w:eastAsia="仿宋" w:hAnsi="仿宋" w:hint="eastAsia"/>
          <w:color w:val="FF0000"/>
        </w:rPr>
        <w:t>沙峦叠影风自流</w:t>
      </w:r>
    </w:p>
    <w:p w14:paraId="082799B6" w14:textId="77777777" w:rsidR="003F1C57" w:rsidRPr="00AE7D7A" w:rsidRDefault="003F1C57" w:rsidP="003F1C57">
      <w:pPr>
        <w:spacing w:before="240" w:line="420" w:lineRule="exact"/>
        <w:ind w:firstLine="435"/>
        <w:jc w:val="center"/>
        <w:rPr>
          <w:rFonts w:ascii="仿宋" w:eastAsia="仿宋" w:hAnsi="仿宋"/>
          <w:color w:val="FF0000"/>
        </w:rPr>
      </w:pPr>
      <w:r w:rsidRPr="00AE7D7A">
        <w:rPr>
          <w:rFonts w:ascii="仿宋" w:eastAsia="仿宋" w:hAnsi="仿宋" w:hint="eastAsia"/>
          <w:color w:val="FF0000"/>
        </w:rPr>
        <w:t>远眺敦煌三万里</w:t>
      </w:r>
    </w:p>
    <w:p w14:paraId="72409196" w14:textId="77777777" w:rsidR="003F1C57" w:rsidRPr="00AE7D7A" w:rsidRDefault="003F1C57" w:rsidP="003F1C57">
      <w:pPr>
        <w:spacing w:before="240" w:line="420" w:lineRule="exact"/>
        <w:ind w:firstLine="435"/>
        <w:jc w:val="center"/>
        <w:rPr>
          <w:color w:val="FF0000"/>
        </w:rPr>
      </w:pPr>
      <w:r w:rsidRPr="00AE7D7A">
        <w:rPr>
          <w:rFonts w:ascii="仿宋" w:eastAsia="仿宋" w:hAnsi="仿宋" w:hint="eastAsia"/>
          <w:color w:val="FF0000"/>
        </w:rPr>
        <w:t>沙漠掘金再来游</w:t>
      </w:r>
    </w:p>
    <w:p w14:paraId="321E29B8" w14:textId="77777777" w:rsidR="00D76AA9" w:rsidRPr="008547EF" w:rsidRDefault="00D76AA9" w:rsidP="008547EF">
      <w:pPr>
        <w:spacing w:before="240" w:line="420" w:lineRule="exact"/>
        <w:rPr>
          <w:b/>
        </w:rPr>
      </w:pPr>
      <w:r w:rsidRPr="008547EF">
        <w:rPr>
          <w:rFonts w:hint="eastAsia"/>
          <w:b/>
        </w:rPr>
        <w:t>控制</w:t>
      </w:r>
    </w:p>
    <w:p w14:paraId="4A3345FE" w14:textId="77777777" w:rsidR="008547EF" w:rsidRDefault="00D76AA9" w:rsidP="008547EF">
      <w:pPr>
        <w:spacing w:before="240" w:line="420" w:lineRule="exact"/>
        <w:ind w:firstLineChars="200" w:firstLine="420"/>
      </w:pPr>
      <w:r>
        <w:rPr>
          <w:rFonts w:hint="eastAsia"/>
        </w:rPr>
        <w:t>控点</w:t>
      </w:r>
      <w:proofErr w:type="gramStart"/>
      <w:r>
        <w:rPr>
          <w:rFonts w:hint="eastAsia"/>
        </w:rPr>
        <w:t>一</w:t>
      </w:r>
      <w:proofErr w:type="gramEnd"/>
      <w:r>
        <w:rPr>
          <w:rFonts w:hint="eastAsia"/>
        </w:rPr>
        <w:t xml:space="preserve">  </w:t>
      </w:r>
      <w:r>
        <w:rPr>
          <w:rFonts w:hint="eastAsia"/>
        </w:rPr>
        <w:t>主讲培训师一定要让大家把掘金行动和完成目标的事当真，务必进入角色，不要只是当作游戏来玩，因为，以玩的心态，很多事情大家碍于情面都不计较，都不争论，能忍则忍了，但是如果大家一旦把这个事情当真了，或是和自己的利益高度相关了，就会导致更多的争论，更多的影响正确产生的因素，培训师在最后的点评和讲授中就更有针对性和实用性，培训的效果会更好。</w:t>
      </w:r>
    </w:p>
    <w:p w14:paraId="2C110C6C" w14:textId="77777777" w:rsidR="00D76AA9" w:rsidRDefault="00D76AA9" w:rsidP="008547EF">
      <w:pPr>
        <w:spacing w:before="240" w:line="420" w:lineRule="exact"/>
        <w:ind w:firstLineChars="200" w:firstLine="420"/>
      </w:pPr>
      <w:r>
        <w:rPr>
          <w:rFonts w:hint="eastAsia"/>
        </w:rPr>
        <w:t xml:space="preserve"> </w:t>
      </w:r>
      <w:r>
        <w:rPr>
          <w:rFonts w:hint="eastAsia"/>
        </w:rPr>
        <w:t>控点二</w:t>
      </w:r>
      <w:r>
        <w:rPr>
          <w:rFonts w:hint="eastAsia"/>
        </w:rPr>
        <w:t xml:space="preserve">   </w:t>
      </w:r>
      <w:r>
        <w:rPr>
          <w:rFonts w:hint="eastAsia"/>
        </w:rPr>
        <w:t>把特别有吸引力的奖品，在这个时候就介绍出来，目的是吊足大家的胃口。</w:t>
      </w:r>
    </w:p>
    <w:p w14:paraId="25165B56" w14:textId="77777777" w:rsidR="00D76AA9" w:rsidRPr="008547EF" w:rsidRDefault="00D76AA9" w:rsidP="008547EF">
      <w:pPr>
        <w:pStyle w:val="30"/>
        <w:numPr>
          <w:ilvl w:val="2"/>
          <w:numId w:val="1"/>
        </w:numPr>
        <w:spacing w:before="240" w:line="420" w:lineRule="exact"/>
        <w:rPr>
          <w:szCs w:val="32"/>
        </w:rPr>
      </w:pPr>
      <w:bookmarkStart w:id="12" w:name="_Toc481492980"/>
      <w:r w:rsidRPr="008547EF">
        <w:rPr>
          <w:rFonts w:hint="eastAsia"/>
          <w:szCs w:val="32"/>
        </w:rPr>
        <w:t>准备工作的介绍</w:t>
      </w:r>
      <w:bookmarkEnd w:id="12"/>
    </w:p>
    <w:p w14:paraId="65BAAC62" w14:textId="77777777" w:rsidR="00D76AA9" w:rsidRPr="00AE7D7A" w:rsidRDefault="00D76AA9" w:rsidP="00D76AA9">
      <w:pPr>
        <w:spacing w:before="240" w:line="420" w:lineRule="exact"/>
        <w:rPr>
          <w:color w:val="FF0000"/>
        </w:rPr>
      </w:pPr>
      <w:r>
        <w:rPr>
          <w:rFonts w:hint="eastAsia"/>
          <w:b/>
        </w:rPr>
        <w:t xml:space="preserve">   </w:t>
      </w:r>
      <w:r w:rsidRPr="00AE7D7A">
        <w:rPr>
          <w:rFonts w:ascii="仿宋" w:eastAsia="仿宋" w:hAnsi="仿宋" w:hint="eastAsia"/>
          <w:color w:val="FF0000"/>
        </w:rPr>
        <w:t>当你们来到沙漠边缘的时候，发现这里有一个热闹的小镇，你们决定把这里作为进入沙漠前做好充分准备的</w:t>
      </w:r>
      <w:r w:rsidR="00356347" w:rsidRPr="00AE7D7A">
        <w:rPr>
          <w:rFonts w:ascii="仿宋" w:eastAsia="仿宋" w:hAnsi="仿宋" w:hint="eastAsia"/>
          <w:color w:val="FF0000"/>
        </w:rPr>
        <w:t>大本营（敦煌）</w:t>
      </w:r>
      <w:r w:rsidRPr="00AE7D7A">
        <w:rPr>
          <w:rFonts w:ascii="仿宋" w:eastAsia="仿宋" w:hAnsi="仿宋" w:hint="eastAsia"/>
          <w:color w:val="FF0000"/>
        </w:rPr>
        <w:t>，因为你们意识到进入沙漠前必须做好充分的准备，否则，不但没有挖到金块，反而会命丧沙漠.</w:t>
      </w:r>
    </w:p>
    <w:p w14:paraId="45742A01" w14:textId="77777777" w:rsidR="00D76AA9" w:rsidRDefault="00D76AA9" w:rsidP="00D76AA9">
      <w:pPr>
        <w:spacing w:before="240" w:line="420" w:lineRule="exact"/>
      </w:pPr>
      <w:r>
        <w:rPr>
          <w:rFonts w:hint="eastAsia"/>
        </w:rPr>
        <w:t xml:space="preserve">     </w:t>
      </w:r>
      <w:r>
        <w:rPr>
          <w:rFonts w:hint="eastAsia"/>
        </w:rPr>
        <w:t>助教已经将资料袋发给各队，请大家查清资料。资料袋里有地图一幅、培训专用钱币</w:t>
      </w:r>
      <w:r>
        <w:rPr>
          <w:rFonts w:hint="eastAsia"/>
        </w:rPr>
        <w:t>1000</w:t>
      </w:r>
      <w:r>
        <w:rPr>
          <w:rFonts w:hint="eastAsia"/>
        </w:rPr>
        <w:t>元、载重卡片</w:t>
      </w:r>
      <w:r>
        <w:rPr>
          <w:rFonts w:hint="eastAsia"/>
        </w:rPr>
        <w:t>1000</w:t>
      </w:r>
      <w:r>
        <w:rPr>
          <w:rFonts w:hint="eastAsia"/>
        </w:rPr>
        <w:t>磅、采购单两张、交易记录表一张、笔一支、</w:t>
      </w:r>
      <w:r>
        <w:rPr>
          <w:rFonts w:hint="eastAsia"/>
        </w:rPr>
        <w:t>A4</w:t>
      </w:r>
      <w:r>
        <w:rPr>
          <w:rFonts w:hint="eastAsia"/>
        </w:rPr>
        <w:t>纸两张。</w:t>
      </w:r>
    </w:p>
    <w:p w14:paraId="147C529D" w14:textId="77777777" w:rsidR="00D76AA9" w:rsidRPr="008547EF" w:rsidRDefault="00D76AA9" w:rsidP="008547EF">
      <w:pPr>
        <w:pStyle w:val="30"/>
        <w:numPr>
          <w:ilvl w:val="2"/>
          <w:numId w:val="1"/>
        </w:numPr>
        <w:spacing w:before="240" w:line="420" w:lineRule="exact"/>
        <w:rPr>
          <w:szCs w:val="32"/>
        </w:rPr>
      </w:pPr>
      <w:bookmarkStart w:id="13" w:name="_Toc481492981"/>
      <w:r w:rsidRPr="008547EF">
        <w:rPr>
          <w:rFonts w:hint="eastAsia"/>
          <w:szCs w:val="32"/>
        </w:rPr>
        <w:lastRenderedPageBreak/>
        <w:t>地理位置的介绍</w:t>
      </w:r>
      <w:bookmarkEnd w:id="13"/>
    </w:p>
    <w:p w14:paraId="007A1A3F" w14:textId="77777777" w:rsidR="00D76AA9" w:rsidRPr="00AE7D7A" w:rsidRDefault="00D76AA9" w:rsidP="00D76AA9">
      <w:pPr>
        <w:spacing w:before="240" w:line="420" w:lineRule="exact"/>
        <w:rPr>
          <w:rFonts w:ascii="仿宋" w:eastAsia="仿宋" w:hAnsi="仿宋"/>
          <w:color w:val="FF0000"/>
        </w:rPr>
      </w:pPr>
      <w:r w:rsidRPr="00AE7D7A">
        <w:rPr>
          <w:rFonts w:ascii="仿宋" w:eastAsia="仿宋" w:hAnsi="仿宋" w:hint="eastAsia"/>
          <w:color w:val="FF0000"/>
        </w:rPr>
        <w:t>请大家拿出资料袋里的羊皮卷来对照</w:t>
      </w:r>
    </w:p>
    <w:p w14:paraId="674D81C1" w14:textId="77777777" w:rsidR="00D76AA9" w:rsidRPr="00AE7D7A" w:rsidRDefault="00356347" w:rsidP="00D76AA9">
      <w:pPr>
        <w:spacing w:before="240" w:line="420" w:lineRule="exact"/>
        <w:rPr>
          <w:rFonts w:ascii="仿宋" w:eastAsia="仿宋" w:hAnsi="仿宋"/>
          <w:color w:val="FF0000"/>
        </w:rPr>
      </w:pPr>
      <w:r w:rsidRPr="00AE7D7A">
        <w:rPr>
          <w:rFonts w:ascii="仿宋" w:eastAsia="仿宋" w:hAnsi="仿宋" w:hint="eastAsia"/>
          <w:color w:val="FF0000"/>
        </w:rPr>
        <w:t>大本营（敦煌）</w:t>
      </w:r>
      <w:r w:rsidR="00D76AA9" w:rsidRPr="00AE7D7A">
        <w:rPr>
          <w:rFonts w:ascii="仿宋" w:eastAsia="仿宋" w:hAnsi="仿宋" w:hint="eastAsia"/>
          <w:color w:val="FF0000"/>
        </w:rPr>
        <w:t>-----可以买到食物、水和其它你们认为需要的物品，比如，指南针和帐篷；风和日丽，几乎多是晴好天气。</w:t>
      </w:r>
    </w:p>
    <w:p w14:paraId="2377C306" w14:textId="77777777" w:rsidR="00D76AA9" w:rsidRPr="00AE7D7A" w:rsidRDefault="00D76AA9" w:rsidP="00D76AA9">
      <w:pPr>
        <w:spacing w:before="240" w:line="420" w:lineRule="exact"/>
        <w:rPr>
          <w:rFonts w:ascii="仿宋" w:eastAsia="仿宋" w:hAnsi="仿宋"/>
          <w:color w:val="FF0000"/>
        </w:rPr>
      </w:pPr>
      <w:r w:rsidRPr="00AE7D7A">
        <w:rPr>
          <w:rFonts w:ascii="仿宋" w:eastAsia="仿宋" w:hAnsi="仿宋" w:hint="eastAsia"/>
          <w:color w:val="FF0000"/>
        </w:rPr>
        <w:t>村庄-----只可以买到食物和水，但比</w:t>
      </w:r>
      <w:r w:rsidR="00356347" w:rsidRPr="00AE7D7A">
        <w:rPr>
          <w:rFonts w:ascii="仿宋" w:eastAsia="仿宋" w:hAnsi="仿宋" w:hint="eastAsia"/>
          <w:color w:val="FF0000"/>
        </w:rPr>
        <w:t>大本营（敦煌）</w:t>
      </w:r>
      <w:r w:rsidRPr="00AE7D7A">
        <w:rPr>
          <w:rFonts w:ascii="仿宋" w:eastAsia="仿宋" w:hAnsi="仿宋" w:hint="eastAsia"/>
          <w:color w:val="FF0000"/>
        </w:rPr>
        <w:t>的要贵一倍。大部分时间是好天气。</w:t>
      </w:r>
    </w:p>
    <w:p w14:paraId="4481906D" w14:textId="77777777" w:rsidR="00D76AA9" w:rsidRPr="00AE7D7A" w:rsidRDefault="00D76AA9" w:rsidP="00D76AA9">
      <w:pPr>
        <w:spacing w:before="240" w:line="420" w:lineRule="exact"/>
        <w:rPr>
          <w:rFonts w:ascii="仿宋" w:eastAsia="仿宋" w:hAnsi="仿宋"/>
          <w:color w:val="FF0000"/>
        </w:rPr>
      </w:pPr>
      <w:r w:rsidRPr="00AE7D7A">
        <w:rPr>
          <w:rFonts w:ascii="仿宋" w:eastAsia="仿宋" w:hAnsi="仿宋" w:hint="eastAsia"/>
          <w:color w:val="FF0000"/>
        </w:rPr>
        <w:t>沙漠-----什么也买不到，天气时好时坏。</w:t>
      </w:r>
    </w:p>
    <w:p w14:paraId="398E77DF" w14:textId="77777777" w:rsidR="00D76AA9" w:rsidRPr="00AE7D7A" w:rsidRDefault="00D76AA9" w:rsidP="00D76AA9">
      <w:pPr>
        <w:spacing w:before="240" w:line="420" w:lineRule="exact"/>
        <w:rPr>
          <w:rFonts w:ascii="仿宋" w:eastAsia="仿宋" w:hAnsi="仿宋"/>
          <w:color w:val="FF0000"/>
        </w:rPr>
      </w:pPr>
      <w:r w:rsidRPr="00AE7D7A">
        <w:rPr>
          <w:rFonts w:ascii="仿宋" w:eastAsia="仿宋" w:hAnsi="仿宋" w:hint="eastAsia"/>
          <w:color w:val="FF0000"/>
        </w:rPr>
        <w:t>绿洲-----可无偿取水，大部分是好天气。</w:t>
      </w:r>
    </w:p>
    <w:p w14:paraId="29996A6C" w14:textId="77777777" w:rsidR="00D76AA9" w:rsidRPr="00AE7D7A" w:rsidRDefault="00356347" w:rsidP="00D76AA9">
      <w:pPr>
        <w:spacing w:before="240" w:line="420" w:lineRule="exact"/>
        <w:rPr>
          <w:rFonts w:ascii="仿宋" w:eastAsia="仿宋" w:hAnsi="仿宋"/>
          <w:color w:val="FF0000"/>
        </w:rPr>
      </w:pPr>
      <w:r w:rsidRPr="00AE7D7A">
        <w:rPr>
          <w:rFonts w:ascii="仿宋" w:eastAsia="仿宋" w:hAnsi="仿宋" w:hint="eastAsia"/>
          <w:color w:val="FF0000"/>
        </w:rPr>
        <w:t>王陵</w:t>
      </w:r>
      <w:r w:rsidR="00D76AA9" w:rsidRPr="00AE7D7A">
        <w:rPr>
          <w:rFonts w:ascii="仿宋" w:eastAsia="仿宋" w:hAnsi="仿宋" w:hint="eastAsia"/>
          <w:color w:val="FF0000"/>
        </w:rPr>
        <w:t>-----什么也买不到且阴森恐怖，天气变幻莫测。</w:t>
      </w:r>
    </w:p>
    <w:p w14:paraId="7D9484DA" w14:textId="77777777" w:rsidR="00D76AA9" w:rsidRPr="00AE7D7A" w:rsidRDefault="00D76AA9" w:rsidP="00D76AA9">
      <w:pPr>
        <w:spacing w:before="240" w:line="420" w:lineRule="exact"/>
        <w:rPr>
          <w:color w:val="FF0000"/>
        </w:rPr>
      </w:pPr>
      <w:r w:rsidRPr="00AE7D7A">
        <w:rPr>
          <w:rFonts w:ascii="仿宋" w:eastAsia="仿宋" w:hAnsi="仿宋" w:hint="eastAsia"/>
          <w:color w:val="FF0000"/>
        </w:rPr>
        <w:t>大山-----黄金储藏地，到达大山的当天就可以挖到一块黄金，绝大多数是晴好天气。</w:t>
      </w:r>
    </w:p>
    <w:p w14:paraId="45B9944F" w14:textId="77777777" w:rsidR="00D76AA9" w:rsidRPr="008547EF" w:rsidRDefault="00D76AA9" w:rsidP="008547EF">
      <w:pPr>
        <w:pStyle w:val="30"/>
        <w:numPr>
          <w:ilvl w:val="2"/>
          <w:numId w:val="1"/>
        </w:numPr>
        <w:spacing w:before="240" w:line="420" w:lineRule="exact"/>
        <w:rPr>
          <w:szCs w:val="32"/>
        </w:rPr>
      </w:pPr>
      <w:bookmarkStart w:id="14" w:name="_Toc481492982"/>
      <w:r w:rsidRPr="008547EF">
        <w:rPr>
          <w:rFonts w:hint="eastAsia"/>
          <w:szCs w:val="32"/>
        </w:rPr>
        <w:t>天气情况介绍</w:t>
      </w:r>
      <w:bookmarkEnd w:id="14"/>
    </w:p>
    <w:p w14:paraId="7B7B70F0" w14:textId="77777777" w:rsidR="00D76AA9" w:rsidRPr="00AE7D7A" w:rsidRDefault="00D76AA9" w:rsidP="00D76AA9">
      <w:pPr>
        <w:spacing w:before="240" w:line="420" w:lineRule="exact"/>
        <w:rPr>
          <w:color w:val="FF0000"/>
        </w:rPr>
      </w:pPr>
      <w:r>
        <w:rPr>
          <w:rFonts w:hint="eastAsia"/>
        </w:rPr>
        <w:t xml:space="preserve">   </w:t>
      </w:r>
      <w:r w:rsidRPr="00AE7D7A">
        <w:rPr>
          <w:rFonts w:hint="eastAsia"/>
          <w:color w:val="FF0000"/>
        </w:rPr>
        <w:t xml:space="preserve"> </w:t>
      </w:r>
      <w:r w:rsidRPr="00AE7D7A">
        <w:rPr>
          <w:rFonts w:ascii="仿宋" w:eastAsia="仿宋" w:hAnsi="仿宋" w:hint="eastAsia"/>
          <w:color w:val="FF0000"/>
        </w:rPr>
        <w:t>在沙漠地区基本上有四种天气，晴天、沙风暴、高温、高温沙风暴。在你们达到某区域后，你们才会知道那里的天气状况。四种天气情况可能引起的后果介绍。</w:t>
      </w:r>
    </w:p>
    <w:p w14:paraId="49A8AA03" w14:textId="77777777" w:rsidR="00D76AA9" w:rsidRDefault="00D76AA9" w:rsidP="00D76AA9">
      <w:pPr>
        <w:spacing w:before="240" w:line="420" w:lineRule="exact"/>
        <w:ind w:firstLineChars="50" w:firstLine="105"/>
      </w:pPr>
      <w:r>
        <w:rPr>
          <w:rFonts w:hint="eastAsia"/>
        </w:rPr>
        <w:t xml:space="preserve">   </w:t>
      </w:r>
      <w:r>
        <w:rPr>
          <w:rFonts w:hint="eastAsia"/>
        </w:rPr>
        <w:t>（详见</w:t>
      </w:r>
      <w:r>
        <w:rPr>
          <w:rFonts w:hint="eastAsia"/>
        </w:rPr>
        <w:t xml:space="preserve"> </w:t>
      </w:r>
      <w:r>
        <w:rPr>
          <w:rFonts w:hint="eastAsia"/>
        </w:rPr>
        <w:t>任务书</w:t>
      </w:r>
      <w:r>
        <w:rPr>
          <w:rFonts w:hint="eastAsia"/>
        </w:rPr>
        <w:t xml:space="preserve"> </w:t>
      </w:r>
      <w:r>
        <w:rPr>
          <w:rFonts w:hint="eastAsia"/>
        </w:rPr>
        <w:t>不同天气状况物质消耗缴纳表）</w:t>
      </w:r>
    </w:p>
    <w:p w14:paraId="668F149F" w14:textId="77777777" w:rsidR="00D76AA9" w:rsidRPr="008547EF" w:rsidRDefault="00D76AA9" w:rsidP="008547EF">
      <w:pPr>
        <w:pStyle w:val="30"/>
        <w:numPr>
          <w:ilvl w:val="2"/>
          <w:numId w:val="1"/>
        </w:numPr>
        <w:spacing w:before="240" w:line="420" w:lineRule="exact"/>
        <w:rPr>
          <w:szCs w:val="32"/>
        </w:rPr>
      </w:pPr>
      <w:bookmarkStart w:id="15" w:name="_Toc481492983"/>
      <w:r w:rsidRPr="008547EF">
        <w:rPr>
          <w:rFonts w:hint="eastAsia"/>
          <w:szCs w:val="32"/>
        </w:rPr>
        <w:t>生存与安全防护物品介绍</w:t>
      </w:r>
      <w:bookmarkEnd w:id="15"/>
    </w:p>
    <w:p w14:paraId="1A17084F" w14:textId="77777777" w:rsidR="00D76AA9" w:rsidRPr="00AE7D7A" w:rsidRDefault="00D76AA9" w:rsidP="00D76AA9">
      <w:pPr>
        <w:spacing w:before="240" w:line="420" w:lineRule="exact"/>
        <w:rPr>
          <w:rFonts w:ascii="仿宋" w:eastAsia="仿宋" w:hAnsi="仿宋"/>
          <w:color w:val="FF0000"/>
        </w:rPr>
      </w:pPr>
      <w:r>
        <w:rPr>
          <w:rFonts w:hint="eastAsia"/>
        </w:rPr>
        <w:t xml:space="preserve">  </w:t>
      </w:r>
      <w:r w:rsidRPr="00AE7D7A">
        <w:rPr>
          <w:rFonts w:hint="eastAsia"/>
          <w:color w:val="FF0000"/>
        </w:rPr>
        <w:t xml:space="preserve"> </w:t>
      </w:r>
      <w:r w:rsidRPr="00AE7D7A">
        <w:rPr>
          <w:rFonts w:ascii="仿宋" w:eastAsia="仿宋" w:hAnsi="仿宋" w:hint="eastAsia"/>
          <w:color w:val="FF0000"/>
        </w:rPr>
        <w:t>为了保证你们能够顺利实现目标，你们需要切实考虑生存与安全所需物资。它们分别是  水   食物   指南针   帐篷</w:t>
      </w:r>
    </w:p>
    <w:p w14:paraId="00A66B70" w14:textId="77777777" w:rsidR="00D76AA9" w:rsidRPr="008547EF" w:rsidRDefault="00D76AA9" w:rsidP="008547EF">
      <w:pPr>
        <w:pStyle w:val="30"/>
        <w:numPr>
          <w:ilvl w:val="2"/>
          <w:numId w:val="1"/>
        </w:numPr>
        <w:spacing w:before="240" w:line="420" w:lineRule="exact"/>
        <w:rPr>
          <w:szCs w:val="32"/>
        </w:rPr>
      </w:pPr>
      <w:bookmarkStart w:id="16" w:name="_Toc481492984"/>
      <w:r w:rsidRPr="008547EF">
        <w:rPr>
          <w:rFonts w:hint="eastAsia"/>
          <w:szCs w:val="32"/>
        </w:rPr>
        <w:t>当地人文情况介绍</w:t>
      </w:r>
      <w:bookmarkEnd w:id="16"/>
    </w:p>
    <w:p w14:paraId="0B7445AA" w14:textId="77777777" w:rsidR="00D76AA9" w:rsidRPr="00AE7D7A" w:rsidRDefault="00D76AA9" w:rsidP="00D76AA9">
      <w:pPr>
        <w:spacing w:before="240" w:line="420" w:lineRule="exact"/>
        <w:rPr>
          <w:rFonts w:ascii="仿宋" w:eastAsia="仿宋" w:hAnsi="仿宋"/>
          <w:color w:val="FF0000"/>
        </w:rPr>
      </w:pPr>
      <w:r>
        <w:rPr>
          <w:rFonts w:hint="eastAsia"/>
        </w:rPr>
        <w:t xml:space="preserve">   </w:t>
      </w:r>
      <w:r w:rsidRPr="00AE7D7A">
        <w:rPr>
          <w:rFonts w:ascii="仿宋" w:eastAsia="仿宋" w:hAnsi="仿宋" w:hint="eastAsia"/>
          <w:b/>
          <w:color w:val="FF0000"/>
        </w:rPr>
        <w:t>关于税收</w:t>
      </w:r>
      <w:r w:rsidRPr="00AE7D7A">
        <w:rPr>
          <w:rFonts w:ascii="仿宋" w:eastAsia="仿宋" w:hAnsi="仿宋" w:hint="eastAsia"/>
          <w:color w:val="FF0000"/>
        </w:rPr>
        <w:t>------当地政府允许掘金行动，但是必须向政府交纳掘金税，总收益的20%，（不包括现金节余）为了鼓励主动纳税和多纳税的行为，当局决定给每一次纳税最多的队伍一个免收税款的奖励。</w:t>
      </w:r>
    </w:p>
    <w:p w14:paraId="06A1310D" w14:textId="77777777" w:rsidR="00D76AA9" w:rsidRPr="00AE7D7A" w:rsidRDefault="00D76AA9" w:rsidP="00D76AA9">
      <w:pPr>
        <w:spacing w:before="240" w:line="420" w:lineRule="exact"/>
        <w:rPr>
          <w:rFonts w:ascii="仿宋" w:eastAsia="仿宋" w:hAnsi="仿宋"/>
          <w:color w:val="FF0000"/>
        </w:rPr>
      </w:pPr>
      <w:r w:rsidRPr="00AE7D7A">
        <w:rPr>
          <w:rFonts w:ascii="仿宋" w:eastAsia="仿宋" w:hAnsi="仿宋" w:hint="eastAsia"/>
          <w:b/>
          <w:color w:val="FF0000"/>
        </w:rPr>
        <w:t xml:space="preserve">  关于向导</w:t>
      </w:r>
      <w:r w:rsidRPr="00AE7D7A">
        <w:rPr>
          <w:rFonts w:ascii="仿宋" w:eastAsia="仿宋" w:hAnsi="仿宋" w:hint="eastAsia"/>
          <w:color w:val="FF0000"/>
        </w:rPr>
        <w:t>------你们可以寻找向导，但据了解，当地的百姓很少有人走进沙漠，因此绝大数人不了解沙漠里的情况，只有一个被称为沙漠老怪的人，据说曾经在沙漠里生活了大半辈子，对沙漠地区里的各种情况了如指掌，可是，它不会免费提供给你。你每得到一条消息，就需要交100元给他；同时，不管你得到多少条消息花了多少钱，都要在</w:t>
      </w:r>
      <w:r w:rsidR="00356347" w:rsidRPr="00AE7D7A">
        <w:rPr>
          <w:rFonts w:ascii="仿宋" w:eastAsia="仿宋" w:hAnsi="仿宋" w:hint="eastAsia"/>
          <w:color w:val="FF0000"/>
        </w:rPr>
        <w:t>大本营（敦煌）</w:t>
      </w:r>
      <w:r w:rsidRPr="00AE7D7A">
        <w:rPr>
          <w:rFonts w:ascii="仿宋" w:eastAsia="仿宋" w:hAnsi="仿宋" w:hint="eastAsia"/>
          <w:color w:val="FF0000"/>
        </w:rPr>
        <w:t>陪</w:t>
      </w:r>
      <w:r w:rsidRPr="00AE7D7A">
        <w:rPr>
          <w:rFonts w:ascii="仿宋" w:eastAsia="仿宋" w:hAnsi="仿宋" w:hint="eastAsia"/>
          <w:color w:val="FF0000"/>
        </w:rPr>
        <w:lastRenderedPageBreak/>
        <w:t>他一天。</w:t>
      </w:r>
    </w:p>
    <w:p w14:paraId="70E377BB" w14:textId="77777777" w:rsidR="00D76AA9" w:rsidRPr="00AE7D7A" w:rsidRDefault="00D76AA9" w:rsidP="00D76AA9">
      <w:pPr>
        <w:spacing w:before="240" w:line="420" w:lineRule="exact"/>
        <w:rPr>
          <w:color w:val="FF0000"/>
        </w:rPr>
      </w:pPr>
      <w:r w:rsidRPr="00AE7D7A">
        <w:rPr>
          <w:rFonts w:ascii="仿宋" w:eastAsia="仿宋" w:hAnsi="仿宋" w:hint="eastAsia"/>
          <w:b/>
          <w:color w:val="FF0000"/>
        </w:rPr>
        <w:t>关于黑市交易</w:t>
      </w:r>
      <w:r w:rsidRPr="00AE7D7A">
        <w:rPr>
          <w:rFonts w:ascii="仿宋" w:eastAsia="仿宋" w:hAnsi="仿宋" w:hint="eastAsia"/>
          <w:color w:val="FF0000"/>
        </w:rPr>
        <w:t>------当地属于完全市场经济。当你在沙漠中无法采购物资时，也可以与你同在一处的其他驼队进行交易。只不过，我们官方温馨提示您：交易物资的同时，请交易双方自行完成驼队</w:t>
      </w:r>
      <w:proofErr w:type="gramStart"/>
      <w:r w:rsidRPr="00AE7D7A">
        <w:rPr>
          <w:rFonts w:ascii="仿宋" w:eastAsia="仿宋" w:hAnsi="仿宋" w:hint="eastAsia"/>
          <w:color w:val="FF0000"/>
        </w:rPr>
        <w:t>负重卡</w:t>
      </w:r>
      <w:proofErr w:type="gramEnd"/>
      <w:r w:rsidRPr="00AE7D7A">
        <w:rPr>
          <w:rFonts w:ascii="仿宋" w:eastAsia="仿宋" w:hAnsi="仿宋" w:hint="eastAsia"/>
          <w:color w:val="FF0000"/>
        </w:rPr>
        <w:t>的交换。否则，后果一起自负。</w:t>
      </w:r>
    </w:p>
    <w:p w14:paraId="61752560" w14:textId="77777777" w:rsidR="00D76AA9" w:rsidRPr="008547EF" w:rsidRDefault="00D76AA9" w:rsidP="008547EF">
      <w:pPr>
        <w:pStyle w:val="30"/>
        <w:numPr>
          <w:ilvl w:val="2"/>
          <w:numId w:val="1"/>
        </w:numPr>
        <w:spacing w:before="240" w:line="420" w:lineRule="exact"/>
        <w:rPr>
          <w:szCs w:val="32"/>
        </w:rPr>
      </w:pPr>
      <w:bookmarkStart w:id="17" w:name="_Toc481492985"/>
      <w:r w:rsidRPr="008547EF">
        <w:rPr>
          <w:rFonts w:hint="eastAsia"/>
          <w:szCs w:val="32"/>
        </w:rPr>
        <w:t>黄金价值及最终收益的介绍</w:t>
      </w:r>
      <w:bookmarkEnd w:id="17"/>
    </w:p>
    <w:p w14:paraId="6627AD6A" w14:textId="77777777" w:rsidR="00D76AA9" w:rsidRDefault="00D76AA9" w:rsidP="00D76AA9">
      <w:pPr>
        <w:spacing w:before="240" w:line="420" w:lineRule="exact"/>
        <w:ind w:firstLineChars="50" w:firstLine="105"/>
      </w:pPr>
      <w:r>
        <w:rPr>
          <w:rFonts w:hint="eastAsia"/>
        </w:rPr>
        <w:t xml:space="preserve">   </w:t>
      </w:r>
      <w:r>
        <w:rPr>
          <w:rFonts w:hint="eastAsia"/>
        </w:rPr>
        <w:t>（详见</w:t>
      </w:r>
      <w:r>
        <w:rPr>
          <w:rFonts w:hint="eastAsia"/>
        </w:rPr>
        <w:t xml:space="preserve"> </w:t>
      </w:r>
      <w:r>
        <w:rPr>
          <w:rFonts w:hint="eastAsia"/>
        </w:rPr>
        <w:t>任务书）</w:t>
      </w:r>
    </w:p>
    <w:p w14:paraId="1B3497AC" w14:textId="77777777" w:rsidR="00D76AA9" w:rsidRDefault="00D76AA9" w:rsidP="00D76AA9">
      <w:pPr>
        <w:spacing w:before="240" w:line="420" w:lineRule="exact"/>
        <w:ind w:firstLineChars="50" w:firstLine="105"/>
      </w:pPr>
      <w:r>
        <w:rPr>
          <w:rFonts w:hint="eastAsia"/>
        </w:rPr>
        <w:t>注：在村庄买水或食物，只收现金，不收黄金；</w:t>
      </w:r>
    </w:p>
    <w:p w14:paraId="4BAB64FF" w14:textId="77777777" w:rsidR="00D76AA9" w:rsidRPr="008547EF" w:rsidRDefault="00D76AA9" w:rsidP="008547EF">
      <w:pPr>
        <w:pStyle w:val="30"/>
        <w:numPr>
          <w:ilvl w:val="2"/>
          <w:numId w:val="1"/>
        </w:numPr>
        <w:spacing w:before="240" w:line="420" w:lineRule="exact"/>
        <w:rPr>
          <w:szCs w:val="32"/>
        </w:rPr>
      </w:pPr>
      <w:bookmarkStart w:id="18" w:name="_Toc481492986"/>
      <w:r w:rsidRPr="008547EF">
        <w:rPr>
          <w:rFonts w:hint="eastAsia"/>
          <w:szCs w:val="32"/>
        </w:rPr>
        <w:t>各队拥有的资源介绍</w:t>
      </w:r>
      <w:bookmarkEnd w:id="18"/>
    </w:p>
    <w:p w14:paraId="094E575E" w14:textId="77777777" w:rsidR="00D76AA9" w:rsidRDefault="00D76AA9" w:rsidP="00D76AA9">
      <w:pPr>
        <w:spacing w:before="240" w:line="420" w:lineRule="exact"/>
        <w:ind w:firstLineChars="50" w:firstLine="105"/>
      </w:pPr>
      <w:r>
        <w:rPr>
          <w:rFonts w:hint="eastAsia"/>
        </w:rPr>
        <w:t xml:space="preserve">   </w:t>
      </w:r>
      <w:r>
        <w:rPr>
          <w:rFonts w:hint="eastAsia"/>
        </w:rPr>
        <w:t>启动资金</w:t>
      </w:r>
      <w:r>
        <w:rPr>
          <w:rFonts w:hint="eastAsia"/>
        </w:rPr>
        <w:t>-----</w:t>
      </w:r>
      <w:r>
        <w:rPr>
          <w:rFonts w:hint="eastAsia"/>
        </w:rPr>
        <w:t>每队一千元，</w:t>
      </w:r>
      <w:r>
        <w:rPr>
          <w:rFonts w:hint="eastAsia"/>
        </w:rPr>
        <w:t>1000.00</w:t>
      </w:r>
      <w:r>
        <w:rPr>
          <w:rFonts w:hint="eastAsia"/>
        </w:rPr>
        <w:t>元</w:t>
      </w:r>
    </w:p>
    <w:p w14:paraId="1D7A64A0" w14:textId="77777777" w:rsidR="00D76AA9" w:rsidRDefault="00D76AA9" w:rsidP="00D76AA9">
      <w:pPr>
        <w:spacing w:before="240" w:line="420" w:lineRule="exact"/>
        <w:ind w:firstLineChars="50" w:firstLine="105"/>
      </w:pPr>
      <w:r>
        <w:rPr>
          <w:rFonts w:hint="eastAsia"/>
        </w:rPr>
        <w:t xml:space="preserve">   </w:t>
      </w:r>
      <w:r>
        <w:rPr>
          <w:rFonts w:hint="eastAsia"/>
        </w:rPr>
        <w:t>载重能力</w:t>
      </w:r>
      <w:r>
        <w:rPr>
          <w:rFonts w:hint="eastAsia"/>
        </w:rPr>
        <w:t>-----</w:t>
      </w:r>
      <w:r>
        <w:rPr>
          <w:rFonts w:hint="eastAsia"/>
        </w:rPr>
        <w:t>每队一千磅；</w:t>
      </w:r>
    </w:p>
    <w:p w14:paraId="7B731FCB" w14:textId="77777777" w:rsidR="00D76AA9" w:rsidRDefault="00D76AA9" w:rsidP="00D76AA9">
      <w:pPr>
        <w:spacing w:before="240" w:line="420" w:lineRule="exact"/>
        <w:ind w:firstLineChars="50" w:firstLine="105"/>
      </w:pPr>
      <w:r>
        <w:rPr>
          <w:rFonts w:hint="eastAsia"/>
        </w:rPr>
        <w:t xml:space="preserve">   </w:t>
      </w:r>
      <w:r>
        <w:rPr>
          <w:rFonts w:hint="eastAsia"/>
        </w:rPr>
        <w:t>即本队的负重能力，例：当你购买了一份水之后，这份水重</w:t>
      </w:r>
      <w:r>
        <w:rPr>
          <w:rFonts w:hint="eastAsia"/>
        </w:rPr>
        <w:t>50</w:t>
      </w:r>
      <w:r>
        <w:rPr>
          <w:rFonts w:hint="eastAsia"/>
        </w:rPr>
        <w:t>磅，你就要把</w:t>
      </w:r>
      <w:r>
        <w:rPr>
          <w:rFonts w:hint="eastAsia"/>
        </w:rPr>
        <w:t>50</w:t>
      </w:r>
      <w:r>
        <w:rPr>
          <w:rFonts w:hint="eastAsia"/>
        </w:rPr>
        <w:t>磅的载重卡片将交给交易中心，在你手里就只有</w:t>
      </w:r>
      <w:r>
        <w:rPr>
          <w:rFonts w:hint="eastAsia"/>
        </w:rPr>
        <w:t>950</w:t>
      </w:r>
      <w:r>
        <w:rPr>
          <w:rFonts w:hint="eastAsia"/>
        </w:rPr>
        <w:t>磅的载重卡片和一份水，加起来还是</w:t>
      </w:r>
      <w:r>
        <w:rPr>
          <w:rFonts w:hint="eastAsia"/>
        </w:rPr>
        <w:t>1000</w:t>
      </w:r>
      <w:r>
        <w:rPr>
          <w:rFonts w:hint="eastAsia"/>
        </w:rPr>
        <w:t>磅。</w:t>
      </w:r>
    </w:p>
    <w:p w14:paraId="0A97AE81" w14:textId="77777777" w:rsidR="00D76AA9" w:rsidRPr="008547EF" w:rsidRDefault="00D76AA9" w:rsidP="008547EF">
      <w:pPr>
        <w:pStyle w:val="30"/>
        <w:numPr>
          <w:ilvl w:val="2"/>
          <w:numId w:val="1"/>
        </w:numPr>
        <w:spacing w:before="240" w:line="420" w:lineRule="exact"/>
        <w:rPr>
          <w:szCs w:val="32"/>
        </w:rPr>
      </w:pPr>
      <w:bookmarkStart w:id="19" w:name="_Toc481492987"/>
      <w:r w:rsidRPr="008547EF">
        <w:rPr>
          <w:rFonts w:hint="eastAsia"/>
          <w:szCs w:val="32"/>
        </w:rPr>
        <w:t>行动规则介绍</w:t>
      </w:r>
      <w:bookmarkEnd w:id="19"/>
    </w:p>
    <w:p w14:paraId="780E32CC" w14:textId="77777777" w:rsidR="00D76AA9" w:rsidRDefault="00D76AA9" w:rsidP="00D76AA9">
      <w:pPr>
        <w:spacing w:before="240" w:line="420" w:lineRule="exact"/>
        <w:ind w:firstLineChars="150" w:firstLine="315"/>
      </w:pPr>
      <w:r w:rsidRPr="0009772A">
        <w:rPr>
          <w:rFonts w:hint="eastAsia"/>
          <w:color w:val="FF0000"/>
        </w:rPr>
        <w:t>每天各队先走出自己所去往的区域后，才可获得该区域的天气状况。</w:t>
      </w:r>
      <w:r>
        <w:rPr>
          <w:rFonts w:hint="eastAsia"/>
        </w:rPr>
        <w:t>（注：此种规则，难度较大。）【另一种难度较小的规则：各队先收听天气预报，然后决定去向】</w:t>
      </w:r>
    </w:p>
    <w:p w14:paraId="53BFB531" w14:textId="77777777" w:rsidR="00D76AA9" w:rsidRDefault="00D76AA9" w:rsidP="00D76AA9">
      <w:pPr>
        <w:spacing w:before="240" w:line="420" w:lineRule="exact"/>
        <w:ind w:firstLineChars="150" w:firstLine="315"/>
      </w:pPr>
      <w:r>
        <w:rPr>
          <w:rFonts w:hint="eastAsia"/>
        </w:rPr>
        <w:t>地图上每一格子代表一天的路程，每天只可以在地图上移动一格，只能移动相邻的一格。</w:t>
      </w:r>
    </w:p>
    <w:p w14:paraId="7C970704" w14:textId="77777777" w:rsidR="00D76AA9" w:rsidRDefault="00D76AA9" w:rsidP="00D76AA9">
      <w:pPr>
        <w:spacing w:before="240" w:line="420" w:lineRule="exact"/>
        <w:ind w:firstLineChars="150" w:firstLine="315"/>
      </w:pPr>
      <w:r w:rsidRPr="0009772A">
        <w:rPr>
          <w:rFonts w:hint="eastAsia"/>
          <w:color w:val="FF0000"/>
        </w:rPr>
        <w:t>沙漠里每天时间为</w:t>
      </w:r>
      <w:r w:rsidRPr="0009772A">
        <w:rPr>
          <w:rFonts w:hint="eastAsia"/>
          <w:color w:val="FF0000"/>
        </w:rPr>
        <w:t>2-4</w:t>
      </w:r>
      <w:r w:rsidRPr="0009772A">
        <w:rPr>
          <w:rFonts w:hint="eastAsia"/>
          <w:color w:val="FF0000"/>
        </w:rPr>
        <w:t>分钟。再次期间，你们需要完成向银行上交当天物资消耗，决策并走出下一天的行进路线。如果在规定时间内没有走出下一天路线，默认原地不动。</w:t>
      </w:r>
    </w:p>
    <w:p w14:paraId="48F52C13" w14:textId="77777777" w:rsidR="00D76AA9" w:rsidRDefault="00D76AA9" w:rsidP="00D76AA9">
      <w:pPr>
        <w:spacing w:before="240" w:line="420" w:lineRule="exact"/>
        <w:ind w:firstLineChars="150" w:firstLine="315"/>
      </w:pPr>
      <w:r>
        <w:rPr>
          <w:rFonts w:hint="eastAsia"/>
        </w:rPr>
        <w:t>只有采购人员才能在银行进行物资采购和消耗交纳。</w:t>
      </w:r>
    </w:p>
    <w:p w14:paraId="00A8A60E" w14:textId="77777777" w:rsidR="00D76AA9" w:rsidRDefault="00D76AA9" w:rsidP="00D76AA9">
      <w:pPr>
        <w:spacing w:before="240" w:line="420" w:lineRule="exact"/>
        <w:ind w:firstLineChars="150" w:firstLine="315"/>
      </w:pPr>
      <w:r>
        <w:rPr>
          <w:rFonts w:hint="eastAsia"/>
        </w:rPr>
        <w:t>只有</w:t>
      </w:r>
      <w:proofErr w:type="gramStart"/>
      <w:r>
        <w:rPr>
          <w:rFonts w:hint="eastAsia"/>
        </w:rPr>
        <w:t>领驼人才</w:t>
      </w:r>
      <w:proofErr w:type="gramEnd"/>
      <w:r>
        <w:rPr>
          <w:rFonts w:hint="eastAsia"/>
        </w:rPr>
        <w:t>可以在公共大地图上移动自己队伍的驼标。</w:t>
      </w:r>
    </w:p>
    <w:p w14:paraId="60F70FB2" w14:textId="77777777" w:rsidR="00D76AA9" w:rsidRDefault="00D76AA9" w:rsidP="00D76AA9">
      <w:pPr>
        <w:spacing w:before="240" w:line="420" w:lineRule="exact"/>
        <w:ind w:firstLineChars="150" w:firstLine="315"/>
      </w:pPr>
      <w:r w:rsidRPr="0009772A">
        <w:rPr>
          <w:rFonts w:hint="eastAsia"/>
          <w:color w:val="FF0000"/>
        </w:rPr>
        <w:t>各队在同一区域中，才可以进行各种交易。</w:t>
      </w:r>
      <w:r>
        <w:rPr>
          <w:rFonts w:hint="eastAsia"/>
        </w:rPr>
        <w:t>但不允许扔掉自己觉得多余和食物。</w:t>
      </w:r>
    </w:p>
    <w:p w14:paraId="01220ABE" w14:textId="77777777" w:rsidR="00D76AA9" w:rsidRDefault="00D76AA9" w:rsidP="00D76AA9">
      <w:pPr>
        <w:spacing w:before="240" w:line="420" w:lineRule="exact"/>
        <w:ind w:firstLineChars="150" w:firstLine="315"/>
      </w:pPr>
      <w:r>
        <w:rPr>
          <w:rFonts w:hint="eastAsia"/>
        </w:rPr>
        <w:t>注：红色标出部分为调节课程难以程度关键，培训师可以根据实际情况实时调整。</w:t>
      </w:r>
    </w:p>
    <w:p w14:paraId="1202C942" w14:textId="77777777" w:rsidR="00D76AA9" w:rsidRPr="008547EF" w:rsidRDefault="00D76AA9" w:rsidP="008547EF">
      <w:pPr>
        <w:pStyle w:val="30"/>
        <w:numPr>
          <w:ilvl w:val="2"/>
          <w:numId w:val="1"/>
        </w:numPr>
        <w:spacing w:before="240" w:line="420" w:lineRule="exact"/>
        <w:rPr>
          <w:szCs w:val="32"/>
        </w:rPr>
      </w:pPr>
      <w:bookmarkStart w:id="20" w:name="_Toc481492988"/>
      <w:r w:rsidRPr="008547EF">
        <w:rPr>
          <w:rFonts w:hint="eastAsia"/>
          <w:szCs w:val="32"/>
        </w:rPr>
        <w:lastRenderedPageBreak/>
        <w:t>交易中心（银行）</w:t>
      </w:r>
      <w:bookmarkEnd w:id="20"/>
    </w:p>
    <w:p w14:paraId="0FEF9F3B" w14:textId="77777777" w:rsidR="00D76AA9" w:rsidRDefault="00D76AA9" w:rsidP="00D76AA9">
      <w:pPr>
        <w:spacing w:before="240" w:line="420" w:lineRule="exact"/>
      </w:pPr>
      <w:r>
        <w:rPr>
          <w:rFonts w:hint="eastAsia"/>
        </w:rPr>
        <w:t xml:space="preserve">   </w:t>
      </w:r>
      <w:r>
        <w:rPr>
          <w:rFonts w:hint="eastAsia"/>
        </w:rPr>
        <w:t>交易中心设在教室前方侧面，上方有明显标志旗，桌前设有</w:t>
      </w:r>
      <w:proofErr w:type="gramStart"/>
      <w:r>
        <w:rPr>
          <w:rFonts w:hint="eastAsia"/>
        </w:rPr>
        <w:t>一</w:t>
      </w:r>
      <w:proofErr w:type="gramEnd"/>
      <w:r>
        <w:rPr>
          <w:rFonts w:hint="eastAsia"/>
        </w:rPr>
        <w:t>米线，助教在此办理交易，前来交易的各队采购人员排队进行交易，交易时间只有</w:t>
      </w:r>
      <w:r>
        <w:rPr>
          <w:rFonts w:hint="eastAsia"/>
        </w:rPr>
        <w:t>2-4</w:t>
      </w:r>
      <w:r>
        <w:rPr>
          <w:rFonts w:hint="eastAsia"/>
        </w:rPr>
        <w:t>分钟，（如果组数达到</w:t>
      </w:r>
      <w:r>
        <w:rPr>
          <w:rFonts w:hint="eastAsia"/>
        </w:rPr>
        <w:t>6</w:t>
      </w:r>
      <w:r>
        <w:rPr>
          <w:rFonts w:hint="eastAsia"/>
        </w:rPr>
        <w:t>个队，需增加助教）。</w:t>
      </w:r>
    </w:p>
    <w:p w14:paraId="76BC4687" w14:textId="77777777" w:rsidR="00D76AA9" w:rsidRDefault="00D76AA9" w:rsidP="00D76AA9">
      <w:pPr>
        <w:spacing w:before="240" w:line="420" w:lineRule="exact"/>
        <w:ind w:firstLineChars="100" w:firstLine="210"/>
        <w:rPr>
          <w:rFonts w:ascii="宋体" w:hAnsi="宋体"/>
        </w:rPr>
      </w:pPr>
      <w:r>
        <w:rPr>
          <w:rFonts w:ascii="宋体" w:hAnsi="宋体" w:hint="eastAsia"/>
        </w:rPr>
        <w:t>■ 在交易中心只有驼队在</w:t>
      </w:r>
      <w:r w:rsidR="00356347">
        <w:rPr>
          <w:rFonts w:ascii="宋体" w:hAnsi="宋体" w:hint="eastAsia"/>
        </w:rPr>
        <w:t>大本营（敦煌）</w:t>
      </w:r>
      <w:r>
        <w:rPr>
          <w:rFonts w:ascii="宋体" w:hAnsi="宋体" w:hint="eastAsia"/>
        </w:rPr>
        <w:t>或者村庄时，才对其营业。</w:t>
      </w:r>
    </w:p>
    <w:p w14:paraId="2FEA920E" w14:textId="77777777" w:rsidR="00D76AA9" w:rsidRDefault="00D76AA9" w:rsidP="00D76AA9">
      <w:pPr>
        <w:spacing w:before="240" w:line="420" w:lineRule="exact"/>
        <w:ind w:firstLineChars="100" w:firstLine="210"/>
        <w:rPr>
          <w:rFonts w:ascii="宋体" w:hAnsi="宋体"/>
        </w:rPr>
      </w:pPr>
      <w:r>
        <w:rPr>
          <w:rFonts w:ascii="宋体" w:hAnsi="宋体" w:hint="eastAsia"/>
        </w:rPr>
        <w:t>■ 把你想要的物品填写在表格上，拿到交易中心，把相应的金额和</w:t>
      </w:r>
      <w:proofErr w:type="gramStart"/>
      <w:r>
        <w:rPr>
          <w:rFonts w:ascii="宋体" w:hAnsi="宋体" w:hint="eastAsia"/>
        </w:rPr>
        <w:t>载重卡</w:t>
      </w:r>
      <w:proofErr w:type="gramEnd"/>
      <w:r>
        <w:rPr>
          <w:rFonts w:ascii="宋体" w:hAnsi="宋体" w:hint="eastAsia"/>
        </w:rPr>
        <w:t>交给交易中心的工作人员，买回你想要的东西。</w:t>
      </w:r>
    </w:p>
    <w:p w14:paraId="54F1FF9F" w14:textId="77777777" w:rsidR="00D76AA9" w:rsidRDefault="00D76AA9" w:rsidP="00D76AA9">
      <w:pPr>
        <w:spacing w:before="240" w:line="420" w:lineRule="exact"/>
        <w:ind w:firstLineChars="100" w:firstLine="210"/>
        <w:rPr>
          <w:rFonts w:ascii="宋体" w:hAnsi="宋体"/>
        </w:rPr>
      </w:pPr>
      <w:r>
        <w:rPr>
          <w:rFonts w:ascii="宋体" w:hAnsi="宋体" w:hint="eastAsia"/>
        </w:rPr>
        <w:t>■ 各队每天都要把消耗的物品交到交易中心，换回载重卡。</w:t>
      </w:r>
    </w:p>
    <w:p w14:paraId="62E85D1D" w14:textId="77777777" w:rsidR="00D76AA9" w:rsidRDefault="00D76AA9" w:rsidP="00D76AA9">
      <w:pPr>
        <w:spacing w:before="240" w:line="420" w:lineRule="exact"/>
        <w:ind w:firstLineChars="100" w:firstLine="210"/>
        <w:rPr>
          <w:rFonts w:ascii="宋体" w:hAnsi="宋体"/>
          <w:b/>
          <w:color w:val="FF0000"/>
        </w:rPr>
      </w:pPr>
      <w:r>
        <w:rPr>
          <w:rFonts w:ascii="宋体" w:hAnsi="宋体" w:hint="eastAsia"/>
        </w:rPr>
        <w:t xml:space="preserve">■ </w:t>
      </w:r>
      <w:r w:rsidRPr="00470AFD">
        <w:rPr>
          <w:rFonts w:ascii="宋体" w:hAnsi="宋体" w:hint="eastAsia"/>
          <w:b/>
          <w:color w:val="FF0000"/>
        </w:rPr>
        <w:t>各队在</w:t>
      </w:r>
      <w:proofErr w:type="gramStart"/>
      <w:r w:rsidRPr="00470AFD">
        <w:rPr>
          <w:rFonts w:ascii="宋体" w:hAnsi="宋体" w:hint="eastAsia"/>
          <w:b/>
          <w:color w:val="FF0000"/>
        </w:rPr>
        <w:t>大山每</w:t>
      </w:r>
      <w:proofErr w:type="gramEnd"/>
      <w:r w:rsidRPr="00470AFD">
        <w:rPr>
          <w:rFonts w:ascii="宋体" w:hAnsi="宋体" w:hint="eastAsia"/>
          <w:b/>
          <w:color w:val="FF0000"/>
        </w:rPr>
        <w:t>停留一天，都要用50磅的载重卡在交易中心换回一块金子，且只有在进入大山的第二天才可以换取金子、在离开大山的那一天，仍然可以换取金子。</w:t>
      </w:r>
    </w:p>
    <w:p w14:paraId="07490006" w14:textId="77777777" w:rsidR="00D76AA9" w:rsidRDefault="00D76AA9" w:rsidP="00D76AA9">
      <w:pPr>
        <w:spacing w:before="240" w:line="420" w:lineRule="exact"/>
        <w:ind w:firstLineChars="100" w:firstLine="210"/>
        <w:rPr>
          <w:rFonts w:ascii="宋体" w:hAnsi="宋体"/>
        </w:rPr>
      </w:pPr>
      <w:r>
        <w:rPr>
          <w:rFonts w:ascii="宋体" w:hAnsi="宋体" w:hint="eastAsia"/>
        </w:rPr>
        <w:t>■ 驼队进入</w:t>
      </w:r>
      <w:r w:rsidR="00356347">
        <w:rPr>
          <w:rFonts w:ascii="宋体" w:hAnsi="宋体" w:hint="eastAsia"/>
        </w:rPr>
        <w:t>大本营（敦煌）</w:t>
      </w:r>
      <w:r>
        <w:rPr>
          <w:rFonts w:ascii="宋体" w:hAnsi="宋体" w:hint="eastAsia"/>
        </w:rPr>
        <w:t>后，就不需要再交消耗。</w:t>
      </w:r>
    </w:p>
    <w:p w14:paraId="16929B88" w14:textId="77777777" w:rsidR="008547EF" w:rsidRDefault="00D76AA9" w:rsidP="00D76AA9">
      <w:pPr>
        <w:spacing w:before="240" w:line="420" w:lineRule="exact"/>
        <w:rPr>
          <w:b/>
          <w:sz w:val="24"/>
        </w:rPr>
      </w:pPr>
      <w:r w:rsidRPr="008547EF">
        <w:rPr>
          <w:rFonts w:hint="eastAsia"/>
          <w:b/>
          <w:sz w:val="24"/>
        </w:rPr>
        <w:t>控制</w:t>
      </w:r>
    </w:p>
    <w:p w14:paraId="11657079" w14:textId="77777777" w:rsidR="008547EF" w:rsidRDefault="00D76AA9" w:rsidP="008547EF">
      <w:pPr>
        <w:spacing w:before="240" w:line="420" w:lineRule="exact"/>
        <w:ind w:firstLineChars="196" w:firstLine="412"/>
        <w:rPr>
          <w:rFonts w:ascii="宋体" w:hAnsi="宋体"/>
        </w:rPr>
      </w:pPr>
      <w:r>
        <w:rPr>
          <w:rFonts w:ascii="宋体" w:hAnsi="宋体" w:hint="eastAsia"/>
        </w:rPr>
        <w:t>控点</w:t>
      </w:r>
      <w:proofErr w:type="gramStart"/>
      <w:r>
        <w:rPr>
          <w:rFonts w:ascii="宋体" w:hAnsi="宋体" w:hint="eastAsia"/>
        </w:rPr>
        <w:t>一</w:t>
      </w:r>
      <w:proofErr w:type="gramEnd"/>
      <w:r>
        <w:rPr>
          <w:rFonts w:ascii="宋体" w:hAnsi="宋体" w:hint="eastAsia"/>
        </w:rPr>
        <w:t xml:space="preserve">  布置准备工作的时候，务必按照上面的顺序进行。</w:t>
      </w:r>
    </w:p>
    <w:p w14:paraId="7B98910B" w14:textId="77777777" w:rsidR="00D76AA9" w:rsidRDefault="00D76AA9" w:rsidP="008547EF">
      <w:pPr>
        <w:spacing w:before="240" w:line="420" w:lineRule="exact"/>
        <w:ind w:firstLineChars="196" w:firstLine="412"/>
        <w:rPr>
          <w:rFonts w:ascii="宋体" w:hAnsi="宋体"/>
        </w:rPr>
      </w:pPr>
      <w:r>
        <w:rPr>
          <w:rFonts w:ascii="宋体" w:hAnsi="宋体" w:hint="eastAsia"/>
        </w:rPr>
        <w:t xml:space="preserve">控点二  情况介绍务必清晰，流畅，控制语速，完成后务必留一点时间让大家提问。 </w:t>
      </w:r>
    </w:p>
    <w:p w14:paraId="270150F4" w14:textId="77777777" w:rsidR="00D76AA9" w:rsidRPr="00185591" w:rsidRDefault="00D76AA9" w:rsidP="008547EF">
      <w:pPr>
        <w:pStyle w:val="20"/>
        <w:numPr>
          <w:ilvl w:val="1"/>
          <w:numId w:val="1"/>
        </w:numPr>
        <w:spacing w:before="240" w:line="420" w:lineRule="exact"/>
        <w:rPr>
          <w:rFonts w:ascii="宋体" w:hAnsi="宋体"/>
          <w:sz w:val="28"/>
          <w:szCs w:val="28"/>
        </w:rPr>
      </w:pPr>
      <w:bookmarkStart w:id="21" w:name="_Toc481492989"/>
      <w:r w:rsidRPr="008547EF">
        <w:rPr>
          <w:rFonts w:hint="eastAsia"/>
          <w:szCs w:val="32"/>
        </w:rPr>
        <w:t>掘金会议</w:t>
      </w:r>
      <w:bookmarkEnd w:id="21"/>
      <w:r w:rsidRPr="008547EF">
        <w:rPr>
          <w:rFonts w:hint="eastAsia"/>
          <w:szCs w:val="32"/>
        </w:rPr>
        <w:t xml:space="preserve">  </w:t>
      </w:r>
      <w:r w:rsidRPr="00185591">
        <w:rPr>
          <w:rFonts w:ascii="宋体" w:hAnsi="宋体" w:hint="eastAsia"/>
          <w:sz w:val="28"/>
          <w:szCs w:val="28"/>
        </w:rPr>
        <w:t xml:space="preserve">                                                                               </w:t>
      </w:r>
    </w:p>
    <w:p w14:paraId="788B6127" w14:textId="77777777" w:rsidR="00D76AA9" w:rsidRDefault="00D76AA9" w:rsidP="00D76AA9">
      <w:pPr>
        <w:spacing w:before="240" w:line="420" w:lineRule="exact"/>
      </w:pPr>
      <w:r>
        <w:rPr>
          <w:rFonts w:hint="eastAsia"/>
        </w:rPr>
        <w:t>告诉大家，所有的情况都已经详尽地向大家做了介绍，接下来请各队在队长的带领下进行</w:t>
      </w:r>
      <w:r>
        <w:rPr>
          <w:rFonts w:hint="eastAsia"/>
        </w:rPr>
        <w:t>30</w:t>
      </w:r>
      <w:r>
        <w:rPr>
          <w:rFonts w:hint="eastAsia"/>
        </w:rPr>
        <w:t>分钟的决策，即制定目标和行动计划。</w:t>
      </w:r>
    </w:p>
    <w:p w14:paraId="161AFE12" w14:textId="77777777" w:rsidR="00D76AA9" w:rsidRDefault="00D76AA9" w:rsidP="00D76AA9">
      <w:pPr>
        <w:spacing w:before="240" w:line="420" w:lineRule="exact"/>
      </w:pPr>
      <w:r>
        <w:rPr>
          <w:rFonts w:hint="eastAsia"/>
        </w:rPr>
        <w:t>规则是：目标和行动计划必须是所有人都一致同意，如果观点不一样，又必须是双方阐明各自的观点，用事实和道理说服对方，严禁一开始就用少数服从多数的方法。</w:t>
      </w:r>
    </w:p>
    <w:p w14:paraId="2491B768" w14:textId="77777777" w:rsidR="00D76AA9" w:rsidRDefault="00D76AA9" w:rsidP="00D76AA9">
      <w:pPr>
        <w:spacing w:before="240" w:line="420" w:lineRule="exact"/>
      </w:pPr>
      <w:r>
        <w:rPr>
          <w:rFonts w:hint="eastAsia"/>
        </w:rPr>
        <w:t>开始计时，在大屏幕上显示倒计时钟。并每</w:t>
      </w:r>
      <w:r>
        <w:rPr>
          <w:rFonts w:hint="eastAsia"/>
        </w:rPr>
        <w:t>10</w:t>
      </w:r>
      <w:r>
        <w:rPr>
          <w:rFonts w:hint="eastAsia"/>
        </w:rPr>
        <w:t>分钟提醒大家所剩时间。</w:t>
      </w:r>
    </w:p>
    <w:p w14:paraId="0535D379" w14:textId="77777777" w:rsidR="00D76AA9" w:rsidRDefault="00D76AA9" w:rsidP="00D76AA9">
      <w:pPr>
        <w:spacing w:before="240" w:line="420" w:lineRule="exact"/>
      </w:pPr>
      <w:r>
        <w:rPr>
          <w:rFonts w:hint="eastAsia"/>
        </w:rPr>
        <w:t>如果有队希望留在</w:t>
      </w:r>
      <w:r w:rsidR="00356347">
        <w:rPr>
          <w:rFonts w:hint="eastAsia"/>
        </w:rPr>
        <w:t>大本营（敦煌）</w:t>
      </w:r>
      <w:r>
        <w:rPr>
          <w:rFonts w:hint="eastAsia"/>
        </w:rPr>
        <w:t>一天，从沙漠老怪嘴里获得信息，主讲培训师暗示自己即是沙漠</w:t>
      </w:r>
      <w:proofErr w:type="gramStart"/>
      <w:r>
        <w:rPr>
          <w:rFonts w:hint="eastAsia"/>
        </w:rPr>
        <w:t>老怪并将</w:t>
      </w:r>
      <w:proofErr w:type="gramEnd"/>
      <w:r>
        <w:rPr>
          <w:rFonts w:hint="eastAsia"/>
        </w:rPr>
        <w:t>此人带至僻静处回答问题，注意，自己只做肯定或否定的回答，如果问对了问题，请将写有此秘密的纸条交给对方，并嘱咐其保密。</w:t>
      </w:r>
    </w:p>
    <w:p w14:paraId="7CFE6F64" w14:textId="77777777" w:rsidR="00E144DA" w:rsidRDefault="00D76AA9" w:rsidP="00E144DA">
      <w:pPr>
        <w:pStyle w:val="aa"/>
        <w:spacing w:before="240" w:line="420" w:lineRule="exact"/>
        <w:ind w:left="709" w:firstLineChars="0" w:firstLine="0"/>
        <w:rPr>
          <w:b/>
          <w:sz w:val="28"/>
          <w:szCs w:val="28"/>
        </w:rPr>
      </w:pPr>
      <w:r w:rsidRPr="00232200">
        <w:rPr>
          <w:rFonts w:hint="eastAsia"/>
          <w:b/>
          <w:sz w:val="28"/>
          <w:szCs w:val="28"/>
        </w:rPr>
        <w:t>控制</w:t>
      </w:r>
    </w:p>
    <w:p w14:paraId="48045680" w14:textId="77777777" w:rsidR="00E144DA" w:rsidRDefault="00D76AA9" w:rsidP="00E144DA">
      <w:pPr>
        <w:pStyle w:val="aa"/>
        <w:spacing w:before="240" w:line="420" w:lineRule="exact"/>
        <w:ind w:left="709" w:firstLineChars="0" w:firstLine="0"/>
      </w:pPr>
      <w:r>
        <w:rPr>
          <w:rFonts w:hint="eastAsia"/>
        </w:rPr>
        <w:lastRenderedPageBreak/>
        <w:t>控点</w:t>
      </w:r>
      <w:proofErr w:type="gramStart"/>
      <w:r>
        <w:rPr>
          <w:rFonts w:hint="eastAsia"/>
        </w:rPr>
        <w:t>一</w:t>
      </w:r>
      <w:proofErr w:type="gramEnd"/>
      <w:r>
        <w:rPr>
          <w:rFonts w:hint="eastAsia"/>
        </w:rPr>
        <w:t xml:space="preserve">  </w:t>
      </w:r>
      <w:r>
        <w:rPr>
          <w:rFonts w:hint="eastAsia"/>
        </w:rPr>
        <w:t>严格按照时间限制进行操作，这有两个好处，第一，因为</w:t>
      </w:r>
      <w:r w:rsidRPr="00232200">
        <w:rPr>
          <w:rFonts w:hint="eastAsia"/>
          <w:color w:val="FF0000"/>
        </w:rPr>
        <w:t>决策过程过慢而导致无法在规定时间内完成行动计划的制定，一定是有原因的，这个在回顾分享和讲授的时候是非常有作用的。</w:t>
      </w:r>
      <w:r>
        <w:rPr>
          <w:rFonts w:hint="eastAsia"/>
        </w:rPr>
        <w:t>第二，如果没有按时间进行，决策快的团队就会有意见，培训效果就会打折扣。</w:t>
      </w:r>
    </w:p>
    <w:p w14:paraId="69773A0C" w14:textId="77777777" w:rsidR="00E144DA" w:rsidRDefault="00D76AA9" w:rsidP="00E144DA">
      <w:pPr>
        <w:pStyle w:val="aa"/>
        <w:spacing w:before="240" w:line="420" w:lineRule="exact"/>
        <w:ind w:left="709" w:firstLineChars="0" w:firstLine="0"/>
      </w:pPr>
      <w:r>
        <w:rPr>
          <w:rFonts w:hint="eastAsia"/>
        </w:rPr>
        <w:t>控点二</w:t>
      </w:r>
      <w:r>
        <w:rPr>
          <w:rFonts w:hint="eastAsia"/>
        </w:rPr>
        <w:t xml:space="preserve">  </w:t>
      </w:r>
      <w:r>
        <w:rPr>
          <w:rFonts w:hint="eastAsia"/>
        </w:rPr>
        <w:t>记录下向沙漠老怪询问问题的队</w:t>
      </w:r>
    </w:p>
    <w:p w14:paraId="1DFADE7D" w14:textId="77777777" w:rsidR="00D76AA9" w:rsidRDefault="00D76AA9" w:rsidP="00E144DA">
      <w:pPr>
        <w:pStyle w:val="aa"/>
        <w:spacing w:before="240" w:line="420" w:lineRule="exact"/>
        <w:ind w:left="709" w:firstLineChars="0" w:firstLine="0"/>
      </w:pPr>
      <w:r>
        <w:rPr>
          <w:rFonts w:hint="eastAsia"/>
        </w:rPr>
        <w:t>控点三</w:t>
      </w:r>
      <w:r>
        <w:rPr>
          <w:rFonts w:hint="eastAsia"/>
        </w:rPr>
        <w:t xml:space="preserve">  </w:t>
      </w:r>
      <w:r>
        <w:rPr>
          <w:rFonts w:hint="eastAsia"/>
        </w:rPr>
        <w:t>助教做好交易准备</w:t>
      </w:r>
    </w:p>
    <w:p w14:paraId="3C362C1D" w14:textId="77777777" w:rsidR="00D76AA9" w:rsidRPr="008547EF" w:rsidRDefault="00D76AA9" w:rsidP="008547EF">
      <w:pPr>
        <w:pStyle w:val="20"/>
        <w:numPr>
          <w:ilvl w:val="1"/>
          <w:numId w:val="1"/>
        </w:numPr>
        <w:spacing w:before="240" w:line="420" w:lineRule="exact"/>
        <w:rPr>
          <w:szCs w:val="32"/>
        </w:rPr>
      </w:pPr>
      <w:bookmarkStart w:id="22" w:name="_Toc481492990"/>
      <w:r w:rsidRPr="008547EF">
        <w:rPr>
          <w:rFonts w:hint="eastAsia"/>
          <w:szCs w:val="32"/>
        </w:rPr>
        <w:t>掘金过程</w:t>
      </w:r>
      <w:bookmarkEnd w:id="22"/>
    </w:p>
    <w:p w14:paraId="0547320D" w14:textId="77777777" w:rsidR="00D76AA9" w:rsidRDefault="00D76AA9" w:rsidP="00D76AA9">
      <w:pPr>
        <w:numPr>
          <w:ilvl w:val="0"/>
          <w:numId w:val="12"/>
        </w:numPr>
        <w:spacing w:before="240" w:line="420" w:lineRule="exact"/>
      </w:pPr>
      <w:r>
        <w:rPr>
          <w:rFonts w:hint="eastAsia"/>
        </w:rPr>
        <w:t>如果只有</w:t>
      </w:r>
      <w:r>
        <w:rPr>
          <w:rFonts w:hint="eastAsia"/>
        </w:rPr>
        <w:t>2~3</w:t>
      </w:r>
      <w:r>
        <w:rPr>
          <w:rFonts w:hint="eastAsia"/>
        </w:rPr>
        <w:t>个队，沙漠天气的时间只有</w:t>
      </w:r>
      <w:r>
        <w:rPr>
          <w:rFonts w:hint="eastAsia"/>
        </w:rPr>
        <w:t>3</w:t>
      </w:r>
      <w:r>
        <w:rPr>
          <w:rFonts w:hint="eastAsia"/>
        </w:rPr>
        <w:t>分钟，</w:t>
      </w:r>
      <w:proofErr w:type="gramStart"/>
      <w:r>
        <w:rPr>
          <w:rFonts w:hint="eastAsia"/>
        </w:rPr>
        <w:t>如果队</w:t>
      </w:r>
      <w:proofErr w:type="gramEnd"/>
      <w:r>
        <w:rPr>
          <w:rFonts w:hint="eastAsia"/>
        </w:rPr>
        <w:t>多的话，讨论时间可以增加至</w:t>
      </w:r>
      <w:r>
        <w:rPr>
          <w:rFonts w:hint="eastAsia"/>
        </w:rPr>
        <w:t>5</w:t>
      </w:r>
      <w:r>
        <w:rPr>
          <w:rFonts w:hint="eastAsia"/>
        </w:rPr>
        <w:t>分钟。</w:t>
      </w:r>
    </w:p>
    <w:p w14:paraId="1757C436" w14:textId="77777777" w:rsidR="00D76AA9" w:rsidRDefault="00D76AA9" w:rsidP="00D76AA9">
      <w:pPr>
        <w:numPr>
          <w:ilvl w:val="0"/>
          <w:numId w:val="12"/>
        </w:numPr>
        <w:spacing w:before="240" w:line="420" w:lineRule="exact"/>
      </w:pPr>
      <w:r>
        <w:rPr>
          <w:rFonts w:hint="eastAsia"/>
        </w:rPr>
        <w:t>主讲培训</w:t>
      </w:r>
      <w:proofErr w:type="gramStart"/>
      <w:r>
        <w:rPr>
          <w:rFonts w:hint="eastAsia"/>
        </w:rPr>
        <w:t>师控制</w:t>
      </w:r>
      <w:proofErr w:type="gramEnd"/>
      <w:r>
        <w:rPr>
          <w:rFonts w:hint="eastAsia"/>
        </w:rPr>
        <w:t>倒计时钟，时间一到，所有交易停止。</w:t>
      </w:r>
    </w:p>
    <w:p w14:paraId="1D0F1AE5" w14:textId="77777777" w:rsidR="00D76AA9" w:rsidRDefault="00D76AA9" w:rsidP="00D76AA9">
      <w:pPr>
        <w:numPr>
          <w:ilvl w:val="0"/>
          <w:numId w:val="12"/>
        </w:numPr>
        <w:spacing w:before="240" w:line="420" w:lineRule="exact"/>
      </w:pPr>
      <w:r>
        <w:rPr>
          <w:rFonts w:hint="eastAsia"/>
        </w:rPr>
        <w:t>每天，无论各队做出何种决定，采购人员都要到交易中心进行交易，交易完成后，在交易名单上签名，证明无误。签字后无论出现什么问题，都由采购人员自己负责。</w:t>
      </w:r>
    </w:p>
    <w:p w14:paraId="67877D69" w14:textId="77777777" w:rsidR="00E144DA" w:rsidRDefault="00D76AA9" w:rsidP="00E144DA">
      <w:pPr>
        <w:pStyle w:val="aa"/>
        <w:spacing w:before="240" w:line="420" w:lineRule="exact"/>
        <w:ind w:left="709" w:firstLineChars="0" w:firstLine="0"/>
        <w:rPr>
          <w:b/>
          <w:sz w:val="28"/>
          <w:szCs w:val="28"/>
        </w:rPr>
      </w:pPr>
      <w:r w:rsidRPr="00232200">
        <w:rPr>
          <w:rFonts w:hint="eastAsia"/>
          <w:b/>
          <w:sz w:val="28"/>
          <w:szCs w:val="28"/>
        </w:rPr>
        <w:t>控制</w:t>
      </w:r>
    </w:p>
    <w:p w14:paraId="53E30427" w14:textId="77777777" w:rsidR="00E144DA" w:rsidRDefault="00D76AA9" w:rsidP="00E144DA">
      <w:pPr>
        <w:pStyle w:val="aa"/>
        <w:spacing w:before="240" w:line="420" w:lineRule="exact"/>
        <w:ind w:left="709" w:firstLineChars="0" w:firstLine="0"/>
      </w:pPr>
      <w:r>
        <w:rPr>
          <w:rFonts w:hint="eastAsia"/>
        </w:rPr>
        <w:t>控点</w:t>
      </w:r>
      <w:proofErr w:type="gramStart"/>
      <w:r>
        <w:rPr>
          <w:rFonts w:hint="eastAsia"/>
        </w:rPr>
        <w:t>一</w:t>
      </w:r>
      <w:proofErr w:type="gramEnd"/>
      <w:r>
        <w:rPr>
          <w:rFonts w:hint="eastAsia"/>
        </w:rPr>
        <w:t xml:space="preserve">  </w:t>
      </w:r>
      <w:r>
        <w:rPr>
          <w:rFonts w:hint="eastAsia"/>
        </w:rPr>
        <w:t>严格按照时间操作，防止学员因为培训师不按规则办事而不满，并由此导致矛盾与冲突。</w:t>
      </w:r>
    </w:p>
    <w:p w14:paraId="4723324C" w14:textId="77777777" w:rsidR="00E144DA" w:rsidRDefault="00D76AA9" w:rsidP="00E144DA">
      <w:pPr>
        <w:pStyle w:val="aa"/>
        <w:spacing w:before="240" w:line="420" w:lineRule="exact"/>
        <w:ind w:left="709" w:firstLineChars="0" w:firstLine="0"/>
      </w:pPr>
      <w:r>
        <w:rPr>
          <w:rFonts w:hint="eastAsia"/>
        </w:rPr>
        <w:t>控点二</w:t>
      </w:r>
      <w:r>
        <w:rPr>
          <w:rFonts w:hint="eastAsia"/>
        </w:rPr>
        <w:t xml:space="preserve">  </w:t>
      </w:r>
      <w:r>
        <w:rPr>
          <w:rFonts w:hint="eastAsia"/>
        </w:rPr>
        <w:t>助教在交易过程中，要求各队前来交易的骆驼骑士排队进行交易，一个人在交易时，其余人都要站在</w:t>
      </w:r>
      <w:proofErr w:type="gramStart"/>
      <w:r>
        <w:rPr>
          <w:rFonts w:hint="eastAsia"/>
        </w:rPr>
        <w:t>一</w:t>
      </w:r>
      <w:proofErr w:type="gramEnd"/>
      <w:r>
        <w:rPr>
          <w:rFonts w:hint="eastAsia"/>
        </w:rPr>
        <w:t>米线之后。</w:t>
      </w:r>
    </w:p>
    <w:p w14:paraId="2C4D5731" w14:textId="77777777" w:rsidR="00E144DA" w:rsidRDefault="00D76AA9" w:rsidP="00E144DA">
      <w:pPr>
        <w:pStyle w:val="aa"/>
        <w:spacing w:before="240" w:line="420" w:lineRule="exact"/>
        <w:ind w:left="709" w:firstLineChars="0" w:firstLine="0"/>
      </w:pPr>
      <w:r>
        <w:rPr>
          <w:rFonts w:hint="eastAsia"/>
        </w:rPr>
        <w:t>控点三</w:t>
      </w:r>
      <w:r>
        <w:rPr>
          <w:rFonts w:hint="eastAsia"/>
        </w:rPr>
        <w:t xml:space="preserve">  </w:t>
      </w:r>
      <w:r>
        <w:rPr>
          <w:rFonts w:hint="eastAsia"/>
        </w:rPr>
        <w:t>助教在交易过程中，务必细心，算清每笔交易，完成后</w:t>
      </w:r>
      <w:proofErr w:type="gramStart"/>
      <w:r>
        <w:rPr>
          <w:rFonts w:hint="eastAsia"/>
        </w:rPr>
        <w:t>务必请此采购</w:t>
      </w:r>
      <w:proofErr w:type="gramEnd"/>
      <w:r>
        <w:rPr>
          <w:rFonts w:hint="eastAsia"/>
        </w:rPr>
        <w:t>人员签字。</w:t>
      </w:r>
    </w:p>
    <w:p w14:paraId="2E16B484" w14:textId="77777777" w:rsidR="00E144DA" w:rsidRDefault="00D76AA9" w:rsidP="00E144DA">
      <w:pPr>
        <w:pStyle w:val="aa"/>
        <w:spacing w:before="240" w:line="420" w:lineRule="exact"/>
        <w:ind w:left="709" w:firstLineChars="0" w:firstLine="0"/>
      </w:pPr>
      <w:r>
        <w:rPr>
          <w:rFonts w:hint="eastAsia"/>
        </w:rPr>
        <w:t>控点四</w:t>
      </w:r>
      <w:r>
        <w:rPr>
          <w:rFonts w:hint="eastAsia"/>
        </w:rPr>
        <w:t xml:space="preserve">  </w:t>
      </w:r>
      <w:r>
        <w:rPr>
          <w:rFonts w:hint="eastAsia"/>
        </w:rPr>
        <w:t>主讲培训师在确认所有队完成交易后，发布明天的天气预报，并开始计时。</w:t>
      </w:r>
    </w:p>
    <w:p w14:paraId="3817EAE5" w14:textId="77777777" w:rsidR="00E144DA" w:rsidRDefault="00D76AA9" w:rsidP="00E144DA">
      <w:pPr>
        <w:pStyle w:val="aa"/>
        <w:spacing w:before="240" w:line="420" w:lineRule="exact"/>
        <w:ind w:left="709" w:firstLineChars="0" w:firstLine="0"/>
      </w:pPr>
      <w:r>
        <w:rPr>
          <w:rFonts w:hint="eastAsia"/>
        </w:rPr>
        <w:t>控点五</w:t>
      </w:r>
      <w:r>
        <w:rPr>
          <w:rFonts w:hint="eastAsia"/>
        </w:rPr>
        <w:t xml:space="preserve">  </w:t>
      </w:r>
      <w:r>
        <w:rPr>
          <w:rFonts w:hint="eastAsia"/>
        </w:rPr>
        <w:t>如果某队因为计划不周而导致“牺牲”的话，带领全体学员高唱“离歌”欢送他们退出。但务必把握好度，以惋惜，遗憾为基调，并及时制止其它各队对他们的嘲笑。</w:t>
      </w:r>
    </w:p>
    <w:p w14:paraId="089B1CDA" w14:textId="77777777" w:rsidR="00D76AA9" w:rsidRDefault="00D76AA9" w:rsidP="00E144DA">
      <w:pPr>
        <w:pStyle w:val="aa"/>
        <w:spacing w:before="240" w:line="420" w:lineRule="exact"/>
        <w:ind w:left="709" w:firstLineChars="0" w:firstLine="0"/>
      </w:pPr>
      <w:r>
        <w:rPr>
          <w:rFonts w:hint="eastAsia"/>
        </w:rPr>
        <w:t>控点六</w:t>
      </w:r>
      <w:r>
        <w:rPr>
          <w:rFonts w:hint="eastAsia"/>
        </w:rPr>
        <w:t xml:space="preserve"> </w:t>
      </w:r>
      <w:r>
        <w:rPr>
          <w:rFonts w:hint="eastAsia"/>
        </w:rPr>
        <w:t>对“牺牲”的驼队，我们可以向发放紧急贷款，也可以让他成为幽灵继续掘金，但成绩不进行排名；也可以直接宣布出局。</w:t>
      </w:r>
    </w:p>
    <w:p w14:paraId="41AE7983" w14:textId="77777777" w:rsidR="00D76AA9" w:rsidRPr="00E144DA" w:rsidRDefault="00D76AA9" w:rsidP="00E144DA">
      <w:pPr>
        <w:pStyle w:val="20"/>
        <w:numPr>
          <w:ilvl w:val="1"/>
          <w:numId w:val="1"/>
        </w:numPr>
        <w:spacing w:before="240" w:line="420" w:lineRule="exact"/>
        <w:rPr>
          <w:szCs w:val="32"/>
        </w:rPr>
      </w:pPr>
      <w:bookmarkStart w:id="23" w:name="_Toc481492991"/>
      <w:r w:rsidRPr="00E144DA">
        <w:rPr>
          <w:rFonts w:hint="eastAsia"/>
          <w:szCs w:val="32"/>
        </w:rPr>
        <w:lastRenderedPageBreak/>
        <w:t>公布成绩</w:t>
      </w:r>
      <w:bookmarkEnd w:id="23"/>
    </w:p>
    <w:p w14:paraId="5D7877C5" w14:textId="77777777" w:rsidR="00D76AA9" w:rsidRDefault="00D76AA9" w:rsidP="00D76AA9">
      <w:pPr>
        <w:numPr>
          <w:ilvl w:val="0"/>
          <w:numId w:val="14"/>
        </w:numPr>
        <w:spacing w:before="240" w:line="420" w:lineRule="exact"/>
      </w:pPr>
      <w:r>
        <w:rPr>
          <w:rFonts w:hint="eastAsia"/>
        </w:rPr>
        <w:t>掘金行动完成之后，助教完成各队成绩的统计，回收所有的物品卡片和钱币并登记。</w:t>
      </w:r>
    </w:p>
    <w:p w14:paraId="7197B0F5" w14:textId="77777777" w:rsidR="00D76AA9" w:rsidRDefault="00D76AA9" w:rsidP="00D76AA9">
      <w:pPr>
        <w:numPr>
          <w:ilvl w:val="0"/>
          <w:numId w:val="14"/>
        </w:numPr>
        <w:spacing w:before="240" w:line="420" w:lineRule="exact"/>
      </w:pPr>
      <w:r>
        <w:rPr>
          <w:rFonts w:hint="eastAsia"/>
        </w:rPr>
        <w:t>公布收益名次，在大屏幕上公示出来。</w:t>
      </w:r>
    </w:p>
    <w:p w14:paraId="636C9286" w14:textId="77777777" w:rsidR="00D57AF5" w:rsidRDefault="00D76AA9" w:rsidP="00D57AF5">
      <w:pPr>
        <w:pStyle w:val="aa"/>
        <w:spacing w:before="240" w:line="420" w:lineRule="exact"/>
        <w:ind w:left="709" w:firstLineChars="0" w:firstLine="0"/>
        <w:rPr>
          <w:b/>
          <w:sz w:val="28"/>
          <w:szCs w:val="28"/>
        </w:rPr>
      </w:pPr>
      <w:r w:rsidRPr="00D57AF5">
        <w:rPr>
          <w:rFonts w:hint="eastAsia"/>
          <w:b/>
          <w:sz w:val="28"/>
          <w:szCs w:val="28"/>
        </w:rPr>
        <w:t>控制</w:t>
      </w:r>
    </w:p>
    <w:p w14:paraId="573E11B2" w14:textId="77777777" w:rsidR="00D57AF5" w:rsidRDefault="00D76AA9" w:rsidP="00D57AF5">
      <w:pPr>
        <w:pStyle w:val="aa"/>
        <w:spacing w:before="240" w:line="420" w:lineRule="exact"/>
        <w:ind w:left="709" w:firstLineChars="0" w:firstLine="0"/>
      </w:pPr>
      <w:r>
        <w:rPr>
          <w:rFonts w:hint="eastAsia"/>
        </w:rPr>
        <w:t>控点</w:t>
      </w:r>
      <w:proofErr w:type="gramStart"/>
      <w:r>
        <w:rPr>
          <w:rFonts w:hint="eastAsia"/>
        </w:rPr>
        <w:t>一</w:t>
      </w:r>
      <w:proofErr w:type="gramEnd"/>
      <w:r>
        <w:rPr>
          <w:rFonts w:hint="eastAsia"/>
        </w:rPr>
        <w:t xml:space="preserve">  </w:t>
      </w:r>
      <w:r>
        <w:rPr>
          <w:rFonts w:hint="eastAsia"/>
        </w:rPr>
        <w:t>在公示前助教务必与各队确认成绩并无异议。</w:t>
      </w:r>
    </w:p>
    <w:p w14:paraId="0339AC8A" w14:textId="77777777" w:rsidR="00D57AF5" w:rsidRDefault="00D76AA9" w:rsidP="00D57AF5">
      <w:pPr>
        <w:pStyle w:val="aa"/>
        <w:spacing w:before="240" w:line="420" w:lineRule="exact"/>
        <w:ind w:left="709" w:firstLineChars="0" w:firstLine="0"/>
      </w:pPr>
      <w:r>
        <w:rPr>
          <w:rFonts w:hint="eastAsia"/>
        </w:rPr>
        <w:t>控点二</w:t>
      </w:r>
      <w:r>
        <w:rPr>
          <w:rFonts w:hint="eastAsia"/>
        </w:rPr>
        <w:t xml:space="preserve">  </w:t>
      </w:r>
      <w:r>
        <w:rPr>
          <w:rFonts w:hint="eastAsia"/>
        </w:rPr>
        <w:t>如果没有队达到</w:t>
      </w:r>
      <w:r>
        <w:rPr>
          <w:rFonts w:hint="eastAsia"/>
        </w:rPr>
        <w:t>11</w:t>
      </w:r>
      <w:r>
        <w:rPr>
          <w:rFonts w:hint="eastAsia"/>
        </w:rPr>
        <w:t>块黄金，只宣布名次而无奖励。（可视情况调整）</w:t>
      </w:r>
    </w:p>
    <w:p w14:paraId="569CD990" w14:textId="77777777" w:rsidR="00D76AA9" w:rsidRDefault="00D76AA9" w:rsidP="00D57AF5">
      <w:pPr>
        <w:pStyle w:val="aa"/>
        <w:spacing w:before="240" w:line="420" w:lineRule="exact"/>
        <w:ind w:left="709" w:firstLineChars="0" w:firstLine="0"/>
      </w:pPr>
      <w:r>
        <w:rPr>
          <w:rFonts w:hint="eastAsia"/>
        </w:rPr>
        <w:t>控点三</w:t>
      </w:r>
      <w:r>
        <w:rPr>
          <w:rFonts w:hint="eastAsia"/>
        </w:rPr>
        <w:t xml:space="preserve">  </w:t>
      </w:r>
      <w:r>
        <w:rPr>
          <w:rFonts w:hint="eastAsia"/>
        </w:rPr>
        <w:t>主讲培训师解释掘金行动的目标。</w:t>
      </w:r>
    </w:p>
    <w:p w14:paraId="5A534254" w14:textId="77777777" w:rsidR="005A2718" w:rsidRPr="005A2718" w:rsidRDefault="005A2718" w:rsidP="005A2718">
      <w:pPr>
        <w:pStyle w:val="10"/>
        <w:numPr>
          <w:ilvl w:val="0"/>
          <w:numId w:val="1"/>
        </w:numPr>
        <w:spacing w:before="240" w:line="420" w:lineRule="exact"/>
        <w:rPr>
          <w:sz w:val="32"/>
          <w:szCs w:val="32"/>
        </w:rPr>
      </w:pPr>
      <w:bookmarkStart w:id="24" w:name="_Toc481492992"/>
      <w:r w:rsidRPr="005A2718">
        <w:rPr>
          <w:rFonts w:hint="eastAsia"/>
          <w:sz w:val="32"/>
          <w:szCs w:val="32"/>
        </w:rPr>
        <w:t>讨论分享</w:t>
      </w:r>
      <w:bookmarkEnd w:id="24"/>
    </w:p>
    <w:p w14:paraId="47247944" w14:textId="77777777" w:rsidR="005A2718" w:rsidRPr="005A2718" w:rsidRDefault="005A2718" w:rsidP="005A2718">
      <w:pPr>
        <w:pStyle w:val="20"/>
        <w:numPr>
          <w:ilvl w:val="1"/>
          <w:numId w:val="1"/>
        </w:numPr>
        <w:spacing w:before="240" w:line="420" w:lineRule="exact"/>
        <w:rPr>
          <w:szCs w:val="32"/>
        </w:rPr>
      </w:pPr>
      <w:bookmarkStart w:id="25" w:name="_Toc481492993"/>
      <w:r w:rsidRPr="005A2718">
        <w:rPr>
          <w:rFonts w:hint="eastAsia"/>
          <w:szCs w:val="32"/>
        </w:rPr>
        <w:t>培训师提问</w:t>
      </w:r>
      <w:bookmarkEnd w:id="25"/>
    </w:p>
    <w:p w14:paraId="5D4CFCFE" w14:textId="77777777" w:rsidR="005A2718" w:rsidRDefault="005A2718" w:rsidP="005A2718">
      <w:pPr>
        <w:spacing w:before="240" w:line="420" w:lineRule="exact"/>
      </w:pPr>
      <w:r>
        <w:rPr>
          <w:rFonts w:hint="eastAsia"/>
        </w:rPr>
        <w:t>请问各位，你们的掘金过程中的目标是什么？</w:t>
      </w:r>
    </w:p>
    <w:p w14:paraId="6D928D90" w14:textId="77777777" w:rsidR="005A2718" w:rsidRDefault="005A2718" w:rsidP="005A2718">
      <w:pPr>
        <w:spacing w:before="240" w:line="420" w:lineRule="exact"/>
      </w:pPr>
      <w:r>
        <w:rPr>
          <w:rFonts w:hint="eastAsia"/>
        </w:rPr>
        <w:t>（</w:t>
      </w:r>
      <w:proofErr w:type="gramStart"/>
      <w:r>
        <w:rPr>
          <w:rFonts w:hint="eastAsia"/>
        </w:rPr>
        <w:t>培训师需等待</w:t>
      </w:r>
      <w:proofErr w:type="gramEnd"/>
      <w:r>
        <w:rPr>
          <w:rFonts w:hint="eastAsia"/>
        </w:rPr>
        <w:t>大家的反馈）</w:t>
      </w:r>
    </w:p>
    <w:p w14:paraId="2A4DBFBB" w14:textId="77777777" w:rsidR="005A2718" w:rsidRDefault="005A2718" w:rsidP="005A2718">
      <w:pPr>
        <w:spacing w:before="240" w:line="420" w:lineRule="exact"/>
      </w:pPr>
      <w:r>
        <w:rPr>
          <w:rFonts w:hint="eastAsia"/>
        </w:rPr>
        <w:t>最后的结果你们满意吗？它与你们最初的目标一致吗？</w:t>
      </w:r>
    </w:p>
    <w:p w14:paraId="03C12A80" w14:textId="77777777" w:rsidR="005A2718" w:rsidRDefault="005A2718" w:rsidP="005A2718">
      <w:pPr>
        <w:spacing w:before="240" w:line="420" w:lineRule="exact"/>
      </w:pPr>
      <w:r>
        <w:rPr>
          <w:rFonts w:hint="eastAsia"/>
        </w:rPr>
        <w:t>（</w:t>
      </w:r>
      <w:proofErr w:type="gramStart"/>
      <w:r>
        <w:rPr>
          <w:rFonts w:hint="eastAsia"/>
        </w:rPr>
        <w:t>培训师需等待</w:t>
      </w:r>
      <w:proofErr w:type="gramEnd"/>
      <w:r>
        <w:rPr>
          <w:rFonts w:hint="eastAsia"/>
        </w:rPr>
        <w:t>大家的反馈）</w:t>
      </w:r>
    </w:p>
    <w:p w14:paraId="24882181" w14:textId="77777777" w:rsidR="005A2718" w:rsidRDefault="005A2718" w:rsidP="005A2718">
      <w:pPr>
        <w:spacing w:before="240" w:line="420" w:lineRule="exact"/>
      </w:pPr>
      <w:r>
        <w:rPr>
          <w:rFonts w:hint="eastAsia"/>
        </w:rPr>
        <w:t>在整个掘金过程中，你们的经验和教训有哪些？如果做，会更好？给大家</w:t>
      </w:r>
      <w:r>
        <w:rPr>
          <w:rFonts w:hint="eastAsia"/>
        </w:rPr>
        <w:t>30</w:t>
      </w:r>
      <w:r>
        <w:rPr>
          <w:rFonts w:hint="eastAsia"/>
        </w:rPr>
        <w:t>分钟的时间进行充分的讨论，并请做详细的记录，讨论完成后，进行各队之间的分享，各队长把各队找到的原因及产生的问题的原因进行总结和介绍。</w:t>
      </w:r>
    </w:p>
    <w:p w14:paraId="157A23C3" w14:textId="77777777" w:rsidR="005A2718" w:rsidRPr="005A2718" w:rsidRDefault="005A2718" w:rsidP="005A2718">
      <w:pPr>
        <w:pStyle w:val="20"/>
        <w:numPr>
          <w:ilvl w:val="1"/>
          <w:numId w:val="1"/>
        </w:numPr>
        <w:spacing w:before="240" w:line="420" w:lineRule="exact"/>
        <w:rPr>
          <w:szCs w:val="32"/>
        </w:rPr>
      </w:pPr>
      <w:bookmarkStart w:id="26" w:name="_Toc481492994"/>
      <w:r w:rsidRPr="005A2718">
        <w:rPr>
          <w:rFonts w:hint="eastAsia"/>
          <w:szCs w:val="32"/>
        </w:rPr>
        <w:t>培训师归纳总结</w:t>
      </w:r>
      <w:bookmarkEnd w:id="26"/>
    </w:p>
    <w:p w14:paraId="09BAB7C6" w14:textId="77777777" w:rsidR="005A2718" w:rsidRDefault="005A2718" w:rsidP="005A2718">
      <w:pPr>
        <w:spacing w:before="240" w:line="420" w:lineRule="exact"/>
      </w:pPr>
      <w:r>
        <w:rPr>
          <w:rFonts w:hint="eastAsia"/>
        </w:rPr>
        <w:t>本部分内容需要培训师根据具体的培训目标，以及学员的分享来总结提炼。</w:t>
      </w:r>
    </w:p>
    <w:p w14:paraId="5B28E8CA" w14:textId="77777777" w:rsidR="005A2718" w:rsidRDefault="005A2718" w:rsidP="005A2718">
      <w:pPr>
        <w:spacing w:before="240" w:line="420" w:lineRule="exact"/>
      </w:pPr>
      <w:r>
        <w:rPr>
          <w:rFonts w:hint="eastAsia"/>
        </w:rPr>
        <w:t>该部分内容是培训师内功的重要体现，不在教练手册范围之内。</w:t>
      </w:r>
    </w:p>
    <w:p w14:paraId="4B77809F" w14:textId="77777777" w:rsidR="00702CFC" w:rsidRDefault="00702CFC">
      <w:pPr>
        <w:pStyle w:val="10"/>
      </w:pPr>
    </w:p>
    <w:p w14:paraId="428E3B8A" w14:textId="77777777" w:rsidR="00CF6E7C" w:rsidRPr="00CF6E7C" w:rsidRDefault="00CF6E7C" w:rsidP="00CF6E7C"/>
    <w:sectPr w:rsidR="00CF6E7C" w:rsidRPr="00CF6E7C" w:rsidSect="003167DC">
      <w:headerReference w:type="first" r:id="rId14"/>
      <w:footerReference w:type="first" r:id="rId15"/>
      <w:pgSz w:w="11906" w:h="16838"/>
      <w:pgMar w:top="1440" w:right="1800" w:bottom="1440" w:left="1800" w:header="851" w:footer="860" w:gutter="0"/>
      <w:pgNumType w:start="2"/>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3DAC8" w14:textId="77777777" w:rsidR="00C96BA7" w:rsidRDefault="00C96BA7" w:rsidP="008F5432">
      <w:r>
        <w:separator/>
      </w:r>
    </w:p>
  </w:endnote>
  <w:endnote w:type="continuationSeparator" w:id="0">
    <w:p w14:paraId="5882BDF5" w14:textId="77777777" w:rsidR="00C96BA7" w:rsidRDefault="00C96BA7" w:rsidP="008F5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dobe 黑体 Std R">
    <w:panose1 w:val="020B0400000000000000"/>
    <w:charset w:val="86"/>
    <w:family w:val="swiss"/>
    <w:notTrueType/>
    <w:pitch w:val="variable"/>
    <w:sig w:usb0="00000207" w:usb1="0A0F1810" w:usb2="00000016" w:usb3="00000000" w:csb0="00060007"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01A5D" w14:textId="30CE8413" w:rsidR="00990B2A" w:rsidRDefault="00990B2A" w:rsidP="00417035">
    <w:pPr>
      <w:pStyle w:val="a6"/>
      <w:jc w:val="right"/>
    </w:pPr>
    <w:r>
      <w:rPr>
        <w:rFonts w:hint="eastAsia"/>
        <w:noProof/>
        <w:kern w:val="0"/>
        <w:szCs w:val="21"/>
      </w:rPr>
      <mc:AlternateContent>
        <mc:Choice Requires="wps">
          <w:drawing>
            <wp:anchor distT="0" distB="0" distL="114300" distR="114300" simplePos="0" relativeHeight="251661312" behindDoc="0" locked="0" layoutInCell="1" allowOverlap="1" wp14:anchorId="14B11CE0" wp14:editId="7DAD9FC5">
              <wp:simplePos x="0" y="0"/>
              <wp:positionH relativeFrom="column">
                <wp:posOffset>-1905</wp:posOffset>
              </wp:positionH>
              <wp:positionV relativeFrom="paragraph">
                <wp:posOffset>-85725</wp:posOffset>
              </wp:positionV>
              <wp:extent cx="5257800" cy="0"/>
              <wp:effectExtent l="0" t="0" r="19050" b="19050"/>
              <wp:wrapNone/>
              <wp:docPr id="14" name="直接连接符 14"/>
              <wp:cNvGraphicFramePr/>
              <a:graphic xmlns:a="http://schemas.openxmlformats.org/drawingml/2006/main">
                <a:graphicData uri="http://schemas.microsoft.com/office/word/2010/wordprocessingShape">
                  <wps:wsp>
                    <wps:cNvCnPr/>
                    <wps:spPr>
                      <a:xfrm>
                        <a:off x="0" y="0"/>
                        <a:ext cx="52578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E699BD0" id="直接连接符 14"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6.75pt" to="413.8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" strokecolor="#7f7f7f [1612]"/>
          </w:pict>
        </mc:Fallback>
      </mc:AlternateContent>
    </w:r>
    <w:r>
      <w:rPr>
        <w:rFonts w:hint="eastAsia"/>
        <w:kern w:val="0"/>
        <w:szCs w:val="21"/>
      </w:rPr>
      <w:t>第</w:t>
    </w:r>
    <w:r>
      <w:rPr>
        <w:rFonts w:hint="eastAsia"/>
        <w:kern w:val="0"/>
        <w:szCs w:val="21"/>
      </w:rPr>
      <w:t xml:space="preserve"> </w:t>
    </w:r>
    <w:r>
      <w:rPr>
        <w:rStyle w:val="af1"/>
      </w:rPr>
      <w:fldChar w:fldCharType="begin"/>
    </w:r>
    <w:r>
      <w:rPr>
        <w:rStyle w:val="af1"/>
      </w:rPr>
      <w:instrText xml:space="preserve"> PAGE </w:instrText>
    </w:r>
    <w:r>
      <w:rPr>
        <w:rStyle w:val="af1"/>
      </w:rPr>
      <w:fldChar w:fldCharType="separate"/>
    </w:r>
    <w:r w:rsidR="008033BE">
      <w:rPr>
        <w:rStyle w:val="af1"/>
        <w:noProof/>
      </w:rPr>
      <w:t>1</w:t>
    </w:r>
    <w:r>
      <w:rPr>
        <w:rStyle w:val="af1"/>
      </w:rPr>
      <w:fldChar w:fldCharType="end"/>
    </w:r>
    <w:r>
      <w:rPr>
        <w:rStyle w:val="af1"/>
        <w:rFonts w:hint="eastAsia"/>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8033BE">
      <w:rPr>
        <w:noProof/>
        <w:kern w:val="0"/>
        <w:szCs w:val="21"/>
      </w:rPr>
      <w:t>14</w:t>
    </w:r>
    <w:r>
      <w:rPr>
        <w:kern w:val="0"/>
        <w:szCs w:val="21"/>
      </w:rPr>
      <w:fldChar w:fldCharType="end"/>
    </w:r>
    <w:r>
      <w:rPr>
        <w:rFonts w:hint="eastAsia"/>
        <w:kern w:val="0"/>
        <w:szCs w:val="21"/>
      </w:rPr>
      <w:t xml:space="preserve"> </w:t>
    </w:r>
    <w:r>
      <w:rPr>
        <w:rFonts w:hint="eastAsia"/>
        <w:kern w:val="0"/>
        <w:szCs w:val="21"/>
      </w:rPr>
      <w:t>页</w:t>
    </w:r>
  </w:p>
  <w:p w14:paraId="55501137" w14:textId="77777777" w:rsidR="00990B2A" w:rsidRPr="009A0ED2" w:rsidRDefault="00990B2A" w:rsidP="009A0ED2">
    <w:pPr>
      <w:pStyle w:val="a6"/>
      <w:rPr>
        <w:color w:val="4F81B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1158" w14:textId="77777777" w:rsidR="00062202" w:rsidRDefault="003167DC" w:rsidP="003167DC">
    <w:pPr>
      <w:pStyle w:val="a6"/>
      <w:jc w:val="right"/>
    </w:pPr>
    <w:r>
      <w:rPr>
        <w:rFonts w:hint="eastAsia"/>
        <w:noProof/>
        <w:kern w:val="0"/>
        <w:szCs w:val="21"/>
      </w:rPr>
      <mc:AlternateContent>
        <mc:Choice Requires="wps">
          <w:drawing>
            <wp:anchor distT="0" distB="0" distL="114300" distR="114300" simplePos="0" relativeHeight="251665408" behindDoc="0" locked="0" layoutInCell="1" allowOverlap="1" wp14:anchorId="4083EDB3" wp14:editId="2042C9B1">
              <wp:simplePos x="0" y="0"/>
              <wp:positionH relativeFrom="column">
                <wp:posOffset>131445</wp:posOffset>
              </wp:positionH>
              <wp:positionV relativeFrom="paragraph">
                <wp:posOffset>-113665</wp:posOffset>
              </wp:positionV>
              <wp:extent cx="3952875" cy="198120"/>
              <wp:effectExtent l="0" t="0" r="9525" b="1143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287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C4CBC" w14:textId="77777777" w:rsidR="00062202" w:rsidRDefault="00062202" w:rsidP="00062202">
                          <w:pPr>
                            <w:rPr>
                              <w:sz w:val="18"/>
                            </w:rPr>
                          </w:pPr>
                          <w:r>
                            <w:rPr>
                              <w:rFonts w:hint="eastAsia"/>
                              <w:sz w:val="18"/>
                            </w:rPr>
                            <w:t>新团队官网：</w:t>
                          </w:r>
                          <w:hyperlink r:id="rId1" w:history="1">
                            <w:r w:rsidRPr="00883379">
                              <w:rPr>
                                <w:rStyle w:val="ab"/>
                                <w:rFonts w:hint="eastAsia"/>
                                <w:sz w:val="18"/>
                              </w:rPr>
                              <w:t>http://www.xintuandui.com</w:t>
                            </w:r>
                          </w:hyperlink>
                          <w:r>
                            <w:rPr>
                              <w:rFonts w:hint="eastAsia"/>
                              <w:sz w:val="18"/>
                            </w:rPr>
                            <w:t xml:space="preserve">      </w:t>
                          </w:r>
                          <w:r>
                            <w:rPr>
                              <w:rFonts w:hint="eastAsia"/>
                              <w:sz w:val="18"/>
                            </w:rPr>
                            <w:t>全国统一热线：</w:t>
                          </w:r>
                          <w:r>
                            <w:rPr>
                              <w:rFonts w:hint="eastAsia"/>
                              <w:sz w:val="18"/>
                            </w:rPr>
                            <w:t xml:space="preserve"> 4008 897796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3EDB3" id="Rectangle 1" o:spid="_x0000_s1029" style="position:absolute;left:0;text-align:left;margin-left:10.35pt;margin-top:-8.95pt;width:311.25pt;height:1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" filled="f" stroked="f">
              <v:textbox inset="0,0,0,0">
                <w:txbxContent>
                  <w:p w14:paraId="15AC4CBC" w14:textId="77777777" w:rsidR="00062202" w:rsidRDefault="00062202" w:rsidP="00062202">
                    <w:pPr>
                      <w:rPr>
                        <w:sz w:val="18"/>
                      </w:rPr>
                    </w:pPr>
                    <w:r>
                      <w:rPr>
                        <w:rFonts w:hint="eastAsia"/>
                        <w:sz w:val="18"/>
                      </w:rPr>
                      <w:t>新团队官网：</w:t>
                    </w:r>
                    <w:hyperlink r:id="rId2" w:history="1">
                      <w:r w:rsidRPr="00883379">
                        <w:rPr>
                          <w:rStyle w:val="ab"/>
                          <w:rFonts w:hint="eastAsia"/>
                          <w:sz w:val="18"/>
                        </w:rPr>
                        <w:t>http://www.xintuandui.com</w:t>
                      </w:r>
                    </w:hyperlink>
                    <w:r>
                      <w:rPr>
                        <w:rFonts w:hint="eastAsia"/>
                        <w:sz w:val="18"/>
                      </w:rPr>
                      <w:t xml:space="preserve">      </w:t>
                    </w:r>
                    <w:r>
                      <w:rPr>
                        <w:rFonts w:hint="eastAsia"/>
                        <w:sz w:val="18"/>
                      </w:rPr>
                      <w:t>全国统一热线：</w:t>
                    </w:r>
                    <w:r>
                      <w:rPr>
                        <w:rFonts w:hint="eastAsia"/>
                        <w:sz w:val="18"/>
                      </w:rPr>
                      <w:t xml:space="preserve"> 4008 897796 </w:t>
                    </w:r>
                  </w:p>
                </w:txbxContent>
              </v:textbox>
            </v:rect>
          </w:pict>
        </mc:Fallback>
      </mc:AlternateContent>
    </w:r>
    <w:r>
      <w:rPr>
        <w:rFonts w:hint="eastAsia"/>
        <w:kern w:val="0"/>
        <w:szCs w:val="21"/>
      </w:rPr>
      <w:t>第</w:t>
    </w:r>
    <w:r>
      <w:rPr>
        <w:rFonts w:hint="eastAsia"/>
        <w:kern w:val="0"/>
        <w:szCs w:val="21"/>
      </w:rPr>
      <w:t xml:space="preserve"> </w:t>
    </w:r>
    <w:r>
      <w:rPr>
        <w:rStyle w:val="af1"/>
      </w:rPr>
      <w:fldChar w:fldCharType="begin"/>
    </w:r>
    <w:r>
      <w:rPr>
        <w:rStyle w:val="af1"/>
      </w:rPr>
      <w:instrText xml:space="preserve"> PAGE </w:instrText>
    </w:r>
    <w:r>
      <w:rPr>
        <w:rStyle w:val="af1"/>
      </w:rPr>
      <w:fldChar w:fldCharType="separate"/>
    </w:r>
    <w:r w:rsidR="008033BE">
      <w:rPr>
        <w:rStyle w:val="af1"/>
        <w:noProof/>
      </w:rPr>
      <w:t>2</w:t>
    </w:r>
    <w:r>
      <w:rPr>
        <w:rStyle w:val="af1"/>
      </w:rPr>
      <w:fldChar w:fldCharType="end"/>
    </w:r>
    <w:r>
      <w:rPr>
        <w:rStyle w:val="af1"/>
        <w:rFonts w:hint="eastAsia"/>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8033BE">
      <w:rPr>
        <w:noProof/>
        <w:kern w:val="0"/>
        <w:szCs w:val="21"/>
      </w:rPr>
      <w:t>14</w:t>
    </w:r>
    <w:r>
      <w:rPr>
        <w:kern w:val="0"/>
        <w:szCs w:val="21"/>
      </w:rPr>
      <w:fldChar w:fldCharType="end"/>
    </w:r>
    <w:r>
      <w:rPr>
        <w:rFonts w:hint="eastAsia"/>
        <w:kern w:val="0"/>
        <w:szCs w:val="21"/>
      </w:rPr>
      <w:t xml:space="preserve"> </w:t>
    </w:r>
    <w:r>
      <w:rPr>
        <w:rFonts w:hint="eastAsia"/>
        <w:kern w:val="0"/>
        <w:szCs w:val="21"/>
      </w:rPr>
      <w:t>页</w:t>
    </w:r>
    <w:r w:rsidR="00A6677B">
      <w:rPr>
        <w:rFonts w:hint="eastAsia"/>
        <w:noProof/>
        <w:kern w:val="0"/>
        <w:szCs w:val="21"/>
      </w:rPr>
      <mc:AlternateContent>
        <mc:Choice Requires="wps">
          <w:drawing>
            <wp:anchor distT="0" distB="0" distL="114300" distR="114300" simplePos="0" relativeHeight="251669504" behindDoc="0" locked="0" layoutInCell="1" allowOverlap="1" wp14:anchorId="3D4040BA" wp14:editId="64FFE69A">
              <wp:simplePos x="0" y="0"/>
              <wp:positionH relativeFrom="column">
                <wp:posOffset>150495</wp:posOffset>
              </wp:positionH>
              <wp:positionV relativeFrom="paragraph">
                <wp:posOffset>-243205</wp:posOffset>
              </wp:positionV>
              <wp:extent cx="5257800" cy="0"/>
              <wp:effectExtent l="0" t="0" r="19050" b="19050"/>
              <wp:wrapNone/>
              <wp:docPr id="5" name="直接连接符 5"/>
              <wp:cNvGraphicFramePr/>
              <a:graphic xmlns:a="http://schemas.openxmlformats.org/drawingml/2006/main">
                <a:graphicData uri="http://schemas.microsoft.com/office/word/2010/wordprocessingShape">
                  <wps:wsp>
                    <wps:cNvCnPr/>
                    <wps:spPr>
                      <a:xfrm>
                        <a:off x="0" y="0"/>
                        <a:ext cx="52578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91BB57A" id="直接连接符 5" o:spid="_x0000_s1026" style="position:absolute;left:0;text-align:lef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5pt,-19.15pt" to="425.8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" strokecolor="#7f7f7f [1612]"/>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228DB" w14:textId="77777777" w:rsidR="00C96BA7" w:rsidRDefault="00C96BA7" w:rsidP="008F5432">
      <w:r>
        <w:separator/>
      </w:r>
    </w:p>
  </w:footnote>
  <w:footnote w:type="continuationSeparator" w:id="0">
    <w:p w14:paraId="6217D8AC" w14:textId="77777777" w:rsidR="00C96BA7" w:rsidRDefault="00C96BA7" w:rsidP="008F54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FF42" w14:textId="77777777" w:rsidR="00990B2A" w:rsidRPr="00B9104F" w:rsidRDefault="00990B2A" w:rsidP="008A740A">
    <w:pPr>
      <w:pStyle w:val="a4"/>
      <w:jc w:val="both"/>
    </w:pPr>
    <w:r>
      <w:rPr>
        <w:rFonts w:hint="eastAsia"/>
      </w:rPr>
      <w:t>【提供一个支点·让体验与众不同】</w:t>
    </w:r>
    <w:r>
      <w:rPr>
        <w:rFonts w:hint="eastAsia"/>
      </w:rPr>
      <w:t xml:space="preserve">                                 </w:t>
    </w:r>
    <w:r>
      <w:rPr>
        <w:rFonts w:hint="eastAsia"/>
      </w:rPr>
      <w:t>新团队·敦煌密藏教练技术手册</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A5F62" w14:textId="77777777" w:rsidR="00A6677B" w:rsidRPr="00A6677B" w:rsidRDefault="00A6677B" w:rsidP="00A6677B">
    <w:pPr>
      <w:pStyle w:val="a4"/>
      <w:jc w:val="both"/>
    </w:pPr>
    <w:r>
      <w:rPr>
        <w:rFonts w:hint="eastAsia"/>
      </w:rPr>
      <w:t>【提供一个支点·让体验与众不同】</w:t>
    </w:r>
    <w:r>
      <w:rPr>
        <w:rFonts w:hint="eastAsia"/>
      </w:rPr>
      <w:t xml:space="preserve">                                 </w:t>
    </w:r>
    <w:r>
      <w:rPr>
        <w:rFonts w:hint="eastAsia"/>
      </w:rPr>
      <w:t>新团队·敦煌密藏教练技术手册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singleLevel"/>
    <w:tmpl w:val="00000006"/>
    <w:lvl w:ilvl="0">
      <w:start w:val="2"/>
      <w:numFmt w:val="decimal"/>
      <w:suff w:val="nothing"/>
      <w:lvlText w:val="%1、"/>
      <w:lvlJc w:val="left"/>
    </w:lvl>
  </w:abstractNum>
  <w:abstractNum w:abstractNumId="1" w15:restartNumberingAfterBreak="0">
    <w:nsid w:val="00000007"/>
    <w:multiLevelType w:val="singleLevel"/>
    <w:tmpl w:val="00000007"/>
    <w:lvl w:ilvl="0">
      <w:start w:val="7"/>
      <w:numFmt w:val="decimal"/>
      <w:suff w:val="nothing"/>
      <w:lvlText w:val="%1、"/>
      <w:lvlJc w:val="left"/>
    </w:lvl>
  </w:abstractNum>
  <w:abstractNum w:abstractNumId="2" w15:restartNumberingAfterBreak="0">
    <w:nsid w:val="00000008"/>
    <w:multiLevelType w:val="multilevel"/>
    <w:tmpl w:val="F96C6A54"/>
    <w:lvl w:ilvl="0">
      <w:start w:val="1"/>
      <w:numFmt w:val="decimal"/>
      <w:lvlText w:val="%1."/>
      <w:lvlJc w:val="left"/>
      <w:pPr>
        <w:tabs>
          <w:tab w:val="num" w:pos="780"/>
        </w:tabs>
        <w:ind w:left="780" w:hanging="360"/>
      </w:pPr>
      <w:rPr>
        <w:rFonts w:hint="eastAsia"/>
        <w:color w:val="000000" w:themeColor="text1"/>
      </w:rPr>
    </w:lvl>
    <w:lvl w:ilvl="1">
      <w:start w:val="1"/>
      <w:numFmt w:val="decimal"/>
      <w:lvlText w:val="%2）"/>
      <w:lvlJc w:val="left"/>
      <w:pPr>
        <w:tabs>
          <w:tab w:val="num" w:pos="1200"/>
        </w:tabs>
        <w:ind w:left="1200" w:hanging="360"/>
      </w:pPr>
      <w:rPr>
        <w:rFonts w:hint="default"/>
      </w:rPr>
    </w:lvl>
    <w:lvl w:ilvl="2">
      <w:start w:val="1"/>
      <w:numFmt w:val="lowerRoman"/>
      <w:lvlText w:val="%3、"/>
      <w:lvlJc w:val="left"/>
      <w:pPr>
        <w:tabs>
          <w:tab w:val="num" w:pos="1980"/>
        </w:tabs>
        <w:ind w:left="1980" w:hanging="720"/>
      </w:pPr>
      <w:rPr>
        <w:rFonts w:hint="default"/>
      </w:r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0000009"/>
    <w:multiLevelType w:val="singleLevel"/>
    <w:tmpl w:val="00000009"/>
    <w:lvl w:ilvl="0">
      <w:start w:val="1"/>
      <w:numFmt w:val="decimal"/>
      <w:suff w:val="space"/>
      <w:lvlText w:val="%1）"/>
      <w:lvlJc w:val="left"/>
    </w:lvl>
  </w:abstractNum>
  <w:abstractNum w:abstractNumId="4" w15:restartNumberingAfterBreak="0">
    <w:nsid w:val="0000000A"/>
    <w:multiLevelType w:val="multilevel"/>
    <w:tmpl w:val="A3BA9A7C"/>
    <w:lvl w:ilvl="0">
      <w:start w:val="1"/>
      <w:numFmt w:val="decimal"/>
      <w:lvlText w:val="%1."/>
      <w:lvlJc w:val="left"/>
      <w:pPr>
        <w:tabs>
          <w:tab w:val="num" w:pos="780"/>
        </w:tabs>
        <w:ind w:left="780" w:hanging="360"/>
      </w:pPr>
      <w:rPr>
        <w:rFonts w:hint="eastAsia"/>
      </w:rPr>
    </w:lvl>
    <w:lvl w:ilvl="1">
      <w:start w:val="1"/>
      <w:numFmt w:val="decimal"/>
      <w:lvlText w:val="%2）"/>
      <w:lvlJc w:val="left"/>
      <w:pPr>
        <w:tabs>
          <w:tab w:val="num" w:pos="1200"/>
        </w:tabs>
        <w:ind w:left="1200" w:hanging="36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0000000B"/>
    <w:multiLevelType w:val="multilevel"/>
    <w:tmpl w:val="04090025"/>
    <w:lvl w:ilvl="0">
      <w:start w:val="1"/>
      <w:numFmt w:val="decimal"/>
      <w:lvlText w:val="%1"/>
      <w:lvlJc w:val="left"/>
      <w:pPr>
        <w:ind w:left="432" w:hanging="432"/>
      </w:pPr>
      <w:rPr>
        <w:rFonts w:hint="default"/>
        <w:b/>
        <w:sz w:val="32"/>
        <w:szCs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000000D"/>
    <w:multiLevelType w:val="multilevel"/>
    <w:tmpl w:val="0000000D"/>
    <w:lvl w:ilvl="0">
      <w:start w:val="1"/>
      <w:numFmt w:val="decimal"/>
      <w:lvlText w:val="%1）"/>
      <w:lvlJc w:val="left"/>
      <w:pPr>
        <w:tabs>
          <w:tab w:val="num" w:pos="990"/>
        </w:tabs>
        <w:ind w:left="990" w:hanging="360"/>
      </w:pPr>
      <w:rPr>
        <w:rFonts w:hint="default"/>
      </w:rPr>
    </w:lvl>
    <w:lvl w:ilvl="1">
      <w:start w:val="4"/>
      <w:numFmt w:val="upperLetter"/>
      <w:lvlText w:val="%2、"/>
      <w:lvlJc w:val="left"/>
      <w:pPr>
        <w:tabs>
          <w:tab w:val="num" w:pos="1410"/>
        </w:tabs>
        <w:ind w:left="1410" w:hanging="360"/>
      </w:pPr>
      <w:rPr>
        <w:rFonts w:hint="default"/>
      </w:rPr>
    </w:lvl>
    <w:lvl w:ilvl="2">
      <w:start w:val="1"/>
      <w:numFmt w:val="lowerRoman"/>
      <w:lvlText w:val="%3."/>
      <w:lvlJc w:val="right"/>
      <w:pPr>
        <w:tabs>
          <w:tab w:val="num" w:pos="1890"/>
        </w:tabs>
        <w:ind w:left="1890" w:hanging="420"/>
      </w:pPr>
    </w:lvl>
    <w:lvl w:ilvl="3">
      <w:start w:val="1"/>
      <w:numFmt w:val="decimal"/>
      <w:lvlText w:val="%4."/>
      <w:lvlJc w:val="left"/>
      <w:pPr>
        <w:tabs>
          <w:tab w:val="num" w:pos="2310"/>
        </w:tabs>
        <w:ind w:left="2310" w:hanging="420"/>
      </w:pPr>
    </w:lvl>
    <w:lvl w:ilvl="4">
      <w:start w:val="1"/>
      <w:numFmt w:val="lowerLetter"/>
      <w:lvlText w:val="%5)"/>
      <w:lvlJc w:val="left"/>
      <w:pPr>
        <w:tabs>
          <w:tab w:val="num" w:pos="2730"/>
        </w:tabs>
        <w:ind w:left="2730" w:hanging="420"/>
      </w:pPr>
    </w:lvl>
    <w:lvl w:ilvl="5">
      <w:start w:val="1"/>
      <w:numFmt w:val="lowerRoman"/>
      <w:lvlText w:val="%6."/>
      <w:lvlJc w:val="right"/>
      <w:pPr>
        <w:tabs>
          <w:tab w:val="num" w:pos="3150"/>
        </w:tabs>
        <w:ind w:left="3150" w:hanging="420"/>
      </w:pPr>
    </w:lvl>
    <w:lvl w:ilvl="6">
      <w:start w:val="1"/>
      <w:numFmt w:val="decimal"/>
      <w:lvlText w:val="%7."/>
      <w:lvlJc w:val="left"/>
      <w:pPr>
        <w:tabs>
          <w:tab w:val="num" w:pos="3570"/>
        </w:tabs>
        <w:ind w:left="3570" w:hanging="420"/>
      </w:pPr>
    </w:lvl>
    <w:lvl w:ilvl="7">
      <w:start w:val="1"/>
      <w:numFmt w:val="lowerLetter"/>
      <w:lvlText w:val="%8)"/>
      <w:lvlJc w:val="left"/>
      <w:pPr>
        <w:tabs>
          <w:tab w:val="num" w:pos="3990"/>
        </w:tabs>
        <w:ind w:left="3990" w:hanging="420"/>
      </w:pPr>
    </w:lvl>
    <w:lvl w:ilvl="8">
      <w:start w:val="1"/>
      <w:numFmt w:val="lowerRoman"/>
      <w:lvlText w:val="%9."/>
      <w:lvlJc w:val="right"/>
      <w:pPr>
        <w:tabs>
          <w:tab w:val="num" w:pos="4410"/>
        </w:tabs>
        <w:ind w:left="4410" w:hanging="420"/>
      </w:pPr>
    </w:lvl>
  </w:abstractNum>
  <w:abstractNum w:abstractNumId="7" w15:restartNumberingAfterBreak="0">
    <w:nsid w:val="0000000E"/>
    <w:multiLevelType w:val="singleLevel"/>
    <w:tmpl w:val="0000000E"/>
    <w:lvl w:ilvl="0">
      <w:start w:val="1"/>
      <w:numFmt w:val="decimal"/>
      <w:suff w:val="nothing"/>
      <w:lvlText w:val="%1）"/>
      <w:lvlJc w:val="left"/>
    </w:lvl>
  </w:abstractNum>
  <w:abstractNum w:abstractNumId="8" w15:restartNumberingAfterBreak="0">
    <w:nsid w:val="0000000F"/>
    <w:multiLevelType w:val="singleLevel"/>
    <w:tmpl w:val="0000000F"/>
    <w:lvl w:ilvl="0">
      <w:start w:val="1"/>
      <w:numFmt w:val="decimal"/>
      <w:suff w:val="nothing"/>
      <w:lvlText w:val="%1）"/>
      <w:lvlJc w:val="left"/>
    </w:lvl>
  </w:abstractNum>
  <w:abstractNum w:abstractNumId="9" w15:restartNumberingAfterBreak="0">
    <w:nsid w:val="00000010"/>
    <w:multiLevelType w:val="singleLevel"/>
    <w:tmpl w:val="00000010"/>
    <w:lvl w:ilvl="0">
      <w:start w:val="6"/>
      <w:numFmt w:val="decimal"/>
      <w:suff w:val="nothing"/>
      <w:lvlText w:val="%1、"/>
      <w:lvlJc w:val="left"/>
    </w:lvl>
  </w:abstractNum>
  <w:abstractNum w:abstractNumId="10" w15:restartNumberingAfterBreak="0">
    <w:nsid w:val="00000011"/>
    <w:multiLevelType w:val="multilevel"/>
    <w:tmpl w:val="00000011"/>
    <w:lvl w:ilvl="0">
      <w:start w:val="1"/>
      <w:numFmt w:val="decimal"/>
      <w:lvlText w:val="%1、"/>
      <w:lvlJc w:val="left"/>
      <w:pPr>
        <w:tabs>
          <w:tab w:val="num" w:pos="780"/>
        </w:tabs>
        <w:ind w:left="780" w:hanging="360"/>
      </w:pPr>
      <w:rPr>
        <w:rFonts w:hint="default"/>
      </w:rPr>
    </w:lvl>
    <w:lvl w:ilvl="1">
      <w:start w:val="1"/>
      <w:numFmt w:val="decimal"/>
      <w:lvlText w:val="%2）"/>
      <w:lvlJc w:val="left"/>
      <w:pPr>
        <w:tabs>
          <w:tab w:val="num" w:pos="1200"/>
        </w:tabs>
        <w:ind w:left="1200" w:hanging="36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15:restartNumberingAfterBreak="0">
    <w:nsid w:val="00000012"/>
    <w:multiLevelType w:val="multilevel"/>
    <w:tmpl w:val="00000012"/>
    <w:lvl w:ilvl="0">
      <w:start w:val="1"/>
      <w:numFmt w:val="upperLetter"/>
      <w:lvlText w:val="%1、"/>
      <w:lvlJc w:val="left"/>
      <w:pPr>
        <w:tabs>
          <w:tab w:val="num" w:pos="795"/>
        </w:tabs>
        <w:ind w:left="795" w:hanging="360"/>
      </w:pPr>
      <w:rPr>
        <w:rFonts w:hint="default"/>
      </w:rPr>
    </w:lvl>
    <w:lvl w:ilvl="1">
      <w:start w:val="1"/>
      <w:numFmt w:val="lowerLetter"/>
      <w:lvlText w:val="%2)"/>
      <w:lvlJc w:val="left"/>
      <w:pPr>
        <w:tabs>
          <w:tab w:val="num" w:pos="1275"/>
        </w:tabs>
        <w:ind w:left="1275" w:hanging="420"/>
      </w:pPr>
    </w:lvl>
    <w:lvl w:ilvl="2">
      <w:start w:val="1"/>
      <w:numFmt w:val="lowerRoman"/>
      <w:lvlText w:val="%3."/>
      <w:lvlJc w:val="right"/>
      <w:pPr>
        <w:tabs>
          <w:tab w:val="num" w:pos="1695"/>
        </w:tabs>
        <w:ind w:left="1695" w:hanging="420"/>
      </w:pPr>
    </w:lvl>
    <w:lvl w:ilvl="3">
      <w:start w:val="1"/>
      <w:numFmt w:val="decimal"/>
      <w:lvlText w:val="%4."/>
      <w:lvlJc w:val="left"/>
      <w:pPr>
        <w:tabs>
          <w:tab w:val="num" w:pos="2115"/>
        </w:tabs>
        <w:ind w:left="2115" w:hanging="420"/>
      </w:pPr>
    </w:lvl>
    <w:lvl w:ilvl="4">
      <w:start w:val="1"/>
      <w:numFmt w:val="lowerLetter"/>
      <w:lvlText w:val="%5)"/>
      <w:lvlJc w:val="left"/>
      <w:pPr>
        <w:tabs>
          <w:tab w:val="num" w:pos="2535"/>
        </w:tabs>
        <w:ind w:left="2535" w:hanging="420"/>
      </w:pPr>
    </w:lvl>
    <w:lvl w:ilvl="5">
      <w:start w:val="1"/>
      <w:numFmt w:val="lowerRoman"/>
      <w:lvlText w:val="%6."/>
      <w:lvlJc w:val="right"/>
      <w:pPr>
        <w:tabs>
          <w:tab w:val="num" w:pos="2955"/>
        </w:tabs>
        <w:ind w:left="2955" w:hanging="420"/>
      </w:pPr>
    </w:lvl>
    <w:lvl w:ilvl="6">
      <w:start w:val="1"/>
      <w:numFmt w:val="decimal"/>
      <w:lvlText w:val="%7."/>
      <w:lvlJc w:val="left"/>
      <w:pPr>
        <w:tabs>
          <w:tab w:val="num" w:pos="3375"/>
        </w:tabs>
        <w:ind w:left="3375" w:hanging="420"/>
      </w:pPr>
    </w:lvl>
    <w:lvl w:ilvl="7">
      <w:start w:val="1"/>
      <w:numFmt w:val="lowerLetter"/>
      <w:lvlText w:val="%8)"/>
      <w:lvlJc w:val="left"/>
      <w:pPr>
        <w:tabs>
          <w:tab w:val="num" w:pos="3795"/>
        </w:tabs>
        <w:ind w:left="3795" w:hanging="420"/>
      </w:pPr>
    </w:lvl>
    <w:lvl w:ilvl="8">
      <w:start w:val="1"/>
      <w:numFmt w:val="lowerRoman"/>
      <w:lvlText w:val="%9."/>
      <w:lvlJc w:val="right"/>
      <w:pPr>
        <w:tabs>
          <w:tab w:val="num" w:pos="4215"/>
        </w:tabs>
        <w:ind w:left="4215" w:hanging="420"/>
      </w:pPr>
    </w:lvl>
  </w:abstractNum>
  <w:abstractNum w:abstractNumId="12" w15:restartNumberingAfterBreak="0">
    <w:nsid w:val="17F25695"/>
    <w:multiLevelType w:val="multilevel"/>
    <w:tmpl w:val="0409001D"/>
    <w:styleLink w:val="2"/>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18720E3F"/>
    <w:multiLevelType w:val="hybridMultilevel"/>
    <w:tmpl w:val="5956D252"/>
    <w:lvl w:ilvl="0" w:tplc="04090015">
      <w:start w:val="1"/>
      <w:numFmt w:val="upp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23E24103"/>
    <w:multiLevelType w:val="multilevel"/>
    <w:tmpl w:val="26AA9360"/>
    <w:styleLink w:val="3"/>
    <w:lvl w:ilvl="0">
      <w:start w:val="3"/>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27243DBD"/>
    <w:multiLevelType w:val="multilevel"/>
    <w:tmpl w:val="58541830"/>
    <w:lvl w:ilvl="0">
      <w:start w:val="1"/>
      <w:numFmt w:val="decimal"/>
      <w:lvlText w:val="%1."/>
      <w:lvlJc w:val="left"/>
      <w:pPr>
        <w:ind w:left="425" w:hanging="425"/>
      </w:pPr>
      <w:rPr>
        <w:rFonts w:hint="eastAsia"/>
        <w:sz w:val="28"/>
        <w:szCs w:val="28"/>
      </w:rPr>
    </w:lvl>
    <w:lvl w:ilvl="1">
      <w:start w:val="1"/>
      <w:numFmt w:val="decimal"/>
      <w:lvlText w:val="3.%2."/>
      <w:lvlJc w:val="left"/>
      <w:pPr>
        <w:ind w:left="567" w:hanging="567"/>
      </w:pPr>
      <w:rPr>
        <w:rFonts w:hint="eastAsia"/>
        <w:b/>
        <w:sz w:val="28"/>
        <w:szCs w:val="28"/>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28C83813"/>
    <w:multiLevelType w:val="multilevel"/>
    <w:tmpl w:val="26AA9360"/>
    <w:styleLink w:val="1"/>
    <w:lvl w:ilvl="0">
      <w:start w:val="3"/>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478E5ECC"/>
    <w:multiLevelType w:val="hybridMultilevel"/>
    <w:tmpl w:val="07965098"/>
    <w:lvl w:ilvl="0" w:tplc="5F8A96BE">
      <w:start w:val="1"/>
      <w:numFmt w:val="decimal"/>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5F74354D"/>
    <w:multiLevelType w:val="multilevel"/>
    <w:tmpl w:val="0409001D"/>
    <w:styleLink w:val="4"/>
    <w:lvl w:ilvl="0">
      <w:start w:val="3"/>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8040864"/>
    <w:multiLevelType w:val="multilevel"/>
    <w:tmpl w:val="04090025"/>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15:restartNumberingAfterBreak="0">
    <w:nsid w:val="782E44F6"/>
    <w:multiLevelType w:val="multilevel"/>
    <w:tmpl w:val="B588A7FC"/>
    <w:lvl w:ilvl="0">
      <w:start w:val="1"/>
      <w:numFmt w:val="decimal"/>
      <w:lvlText w:val="%1."/>
      <w:lvlJc w:val="left"/>
      <w:pPr>
        <w:ind w:left="425" w:hanging="425"/>
      </w:pPr>
      <w:rPr>
        <w:sz w:val="28"/>
        <w:szCs w:val="28"/>
      </w:r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9"/>
  </w:num>
  <w:num w:numId="2">
    <w:abstractNumId w:val="16"/>
  </w:num>
  <w:num w:numId="3">
    <w:abstractNumId w:val="12"/>
  </w:num>
  <w:num w:numId="4">
    <w:abstractNumId w:val="14"/>
  </w:num>
  <w:num w:numId="5">
    <w:abstractNumId w:val="18"/>
  </w:num>
  <w:num w:numId="6">
    <w:abstractNumId w:val="5"/>
  </w:num>
  <w:num w:numId="7">
    <w:abstractNumId w:val="4"/>
  </w:num>
  <w:num w:numId="8">
    <w:abstractNumId w:val="2"/>
  </w:num>
  <w:num w:numId="9">
    <w:abstractNumId w:val="10"/>
  </w:num>
  <w:num w:numId="10">
    <w:abstractNumId w:val="6"/>
  </w:num>
  <w:num w:numId="11">
    <w:abstractNumId w:val="9"/>
  </w:num>
  <w:num w:numId="12">
    <w:abstractNumId w:val="3"/>
  </w:num>
  <w:num w:numId="13">
    <w:abstractNumId w:val="1"/>
  </w:num>
  <w:num w:numId="14">
    <w:abstractNumId w:val="7"/>
  </w:num>
  <w:num w:numId="15">
    <w:abstractNumId w:val="0"/>
  </w:num>
  <w:num w:numId="16">
    <w:abstractNumId w:val="8"/>
  </w:num>
  <w:num w:numId="17">
    <w:abstractNumId w:val="11"/>
  </w:num>
  <w:num w:numId="18">
    <w:abstractNumId w:val="15"/>
  </w:num>
  <w:num w:numId="19">
    <w:abstractNumId w:val="20"/>
  </w:num>
  <w:num w:numId="20">
    <w:abstractNumId w:val="13"/>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strokecolor="none [1311]">
      <v:fill color="white"/>
      <v:stroke color="none [131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432"/>
    <w:rsid w:val="000014D5"/>
    <w:rsid w:val="00012A4C"/>
    <w:rsid w:val="00023D62"/>
    <w:rsid w:val="00026F73"/>
    <w:rsid w:val="00027C3B"/>
    <w:rsid w:val="00036286"/>
    <w:rsid w:val="00044E06"/>
    <w:rsid w:val="00045EE4"/>
    <w:rsid w:val="00062202"/>
    <w:rsid w:val="00072F84"/>
    <w:rsid w:val="0007548B"/>
    <w:rsid w:val="00082F9A"/>
    <w:rsid w:val="00086872"/>
    <w:rsid w:val="00090585"/>
    <w:rsid w:val="00092B0F"/>
    <w:rsid w:val="000967CC"/>
    <w:rsid w:val="0009772A"/>
    <w:rsid w:val="000A3614"/>
    <w:rsid w:val="000A4097"/>
    <w:rsid w:val="000D38D1"/>
    <w:rsid w:val="000D4C44"/>
    <w:rsid w:val="000E70C9"/>
    <w:rsid w:val="00130464"/>
    <w:rsid w:val="00136DE3"/>
    <w:rsid w:val="00142B97"/>
    <w:rsid w:val="00144F5E"/>
    <w:rsid w:val="001770BB"/>
    <w:rsid w:val="00185591"/>
    <w:rsid w:val="001931CE"/>
    <w:rsid w:val="001A145E"/>
    <w:rsid w:val="001A431A"/>
    <w:rsid w:val="001A7C56"/>
    <w:rsid w:val="001C14D7"/>
    <w:rsid w:val="001C2AA1"/>
    <w:rsid w:val="001C5D72"/>
    <w:rsid w:val="001D13F4"/>
    <w:rsid w:val="001E6EED"/>
    <w:rsid w:val="001F360E"/>
    <w:rsid w:val="00202B52"/>
    <w:rsid w:val="00225E01"/>
    <w:rsid w:val="002264D5"/>
    <w:rsid w:val="00226921"/>
    <w:rsid w:val="00232200"/>
    <w:rsid w:val="00233726"/>
    <w:rsid w:val="0024528C"/>
    <w:rsid w:val="00255055"/>
    <w:rsid w:val="002552DC"/>
    <w:rsid w:val="00256EAC"/>
    <w:rsid w:val="00261FB4"/>
    <w:rsid w:val="00262712"/>
    <w:rsid w:val="00266550"/>
    <w:rsid w:val="00276F6B"/>
    <w:rsid w:val="00280837"/>
    <w:rsid w:val="002809CB"/>
    <w:rsid w:val="00282AA7"/>
    <w:rsid w:val="002A0906"/>
    <w:rsid w:val="002A1BC4"/>
    <w:rsid w:val="002A4943"/>
    <w:rsid w:val="002B39FB"/>
    <w:rsid w:val="002D0003"/>
    <w:rsid w:val="002D42A7"/>
    <w:rsid w:val="002D7423"/>
    <w:rsid w:val="002F5304"/>
    <w:rsid w:val="0030295A"/>
    <w:rsid w:val="00305F51"/>
    <w:rsid w:val="0030626C"/>
    <w:rsid w:val="003070D6"/>
    <w:rsid w:val="003119C5"/>
    <w:rsid w:val="00312B5D"/>
    <w:rsid w:val="003151F2"/>
    <w:rsid w:val="003167DC"/>
    <w:rsid w:val="00320F24"/>
    <w:rsid w:val="00321577"/>
    <w:rsid w:val="00340DE8"/>
    <w:rsid w:val="00343516"/>
    <w:rsid w:val="00347F5A"/>
    <w:rsid w:val="00356347"/>
    <w:rsid w:val="00363CCC"/>
    <w:rsid w:val="00365DA6"/>
    <w:rsid w:val="00386B32"/>
    <w:rsid w:val="00390A44"/>
    <w:rsid w:val="003A37CE"/>
    <w:rsid w:val="003A51C7"/>
    <w:rsid w:val="003B430D"/>
    <w:rsid w:val="003B4AD8"/>
    <w:rsid w:val="003B7A5C"/>
    <w:rsid w:val="003D1B5A"/>
    <w:rsid w:val="003E1CE9"/>
    <w:rsid w:val="003E3B1D"/>
    <w:rsid w:val="003E3D24"/>
    <w:rsid w:val="003E5E9C"/>
    <w:rsid w:val="003F0EA0"/>
    <w:rsid w:val="003F1C57"/>
    <w:rsid w:val="003F5869"/>
    <w:rsid w:val="00403561"/>
    <w:rsid w:val="004066AF"/>
    <w:rsid w:val="004158D6"/>
    <w:rsid w:val="00417035"/>
    <w:rsid w:val="0042243C"/>
    <w:rsid w:val="00437B08"/>
    <w:rsid w:val="00437D94"/>
    <w:rsid w:val="0044078E"/>
    <w:rsid w:val="004438C4"/>
    <w:rsid w:val="00446FBF"/>
    <w:rsid w:val="004476D7"/>
    <w:rsid w:val="004478B2"/>
    <w:rsid w:val="00462C7B"/>
    <w:rsid w:val="00466AD2"/>
    <w:rsid w:val="004675E3"/>
    <w:rsid w:val="00470046"/>
    <w:rsid w:val="00470AFD"/>
    <w:rsid w:val="00471ABC"/>
    <w:rsid w:val="00473433"/>
    <w:rsid w:val="0048171C"/>
    <w:rsid w:val="00481DDC"/>
    <w:rsid w:val="00481FD1"/>
    <w:rsid w:val="00483329"/>
    <w:rsid w:val="00483CA6"/>
    <w:rsid w:val="00487079"/>
    <w:rsid w:val="00493B56"/>
    <w:rsid w:val="004B2F80"/>
    <w:rsid w:val="004B6FA1"/>
    <w:rsid w:val="004D53C1"/>
    <w:rsid w:val="004D6127"/>
    <w:rsid w:val="005015E4"/>
    <w:rsid w:val="00511BE8"/>
    <w:rsid w:val="005121AB"/>
    <w:rsid w:val="00517714"/>
    <w:rsid w:val="00520A85"/>
    <w:rsid w:val="005278C9"/>
    <w:rsid w:val="00536744"/>
    <w:rsid w:val="00553284"/>
    <w:rsid w:val="0055539D"/>
    <w:rsid w:val="00557413"/>
    <w:rsid w:val="00563158"/>
    <w:rsid w:val="00581D8B"/>
    <w:rsid w:val="00591395"/>
    <w:rsid w:val="005A2718"/>
    <w:rsid w:val="005A4A3D"/>
    <w:rsid w:val="005B102D"/>
    <w:rsid w:val="005B40A5"/>
    <w:rsid w:val="005B7D81"/>
    <w:rsid w:val="005C61AA"/>
    <w:rsid w:val="005D18D1"/>
    <w:rsid w:val="005E378E"/>
    <w:rsid w:val="005E79D3"/>
    <w:rsid w:val="005F017C"/>
    <w:rsid w:val="005F5513"/>
    <w:rsid w:val="0061123C"/>
    <w:rsid w:val="00616903"/>
    <w:rsid w:val="0062241E"/>
    <w:rsid w:val="0066258B"/>
    <w:rsid w:val="00666BE7"/>
    <w:rsid w:val="00691063"/>
    <w:rsid w:val="00693FDB"/>
    <w:rsid w:val="00696FCB"/>
    <w:rsid w:val="006A0524"/>
    <w:rsid w:val="006A3DB8"/>
    <w:rsid w:val="006A5EA7"/>
    <w:rsid w:val="006C2B1E"/>
    <w:rsid w:val="006C7836"/>
    <w:rsid w:val="006D0378"/>
    <w:rsid w:val="006E3F6F"/>
    <w:rsid w:val="006E4D92"/>
    <w:rsid w:val="006E70F4"/>
    <w:rsid w:val="006E79F4"/>
    <w:rsid w:val="006F23AD"/>
    <w:rsid w:val="006F5B2E"/>
    <w:rsid w:val="006F666C"/>
    <w:rsid w:val="00702613"/>
    <w:rsid w:val="00702CFC"/>
    <w:rsid w:val="00705137"/>
    <w:rsid w:val="00710DB3"/>
    <w:rsid w:val="00716C9D"/>
    <w:rsid w:val="00720595"/>
    <w:rsid w:val="00725B5A"/>
    <w:rsid w:val="00751DA0"/>
    <w:rsid w:val="00762268"/>
    <w:rsid w:val="00762D2B"/>
    <w:rsid w:val="007725FF"/>
    <w:rsid w:val="00780E96"/>
    <w:rsid w:val="0078109A"/>
    <w:rsid w:val="007A3E02"/>
    <w:rsid w:val="007A4709"/>
    <w:rsid w:val="007A4E6B"/>
    <w:rsid w:val="007C10FC"/>
    <w:rsid w:val="007C600A"/>
    <w:rsid w:val="007D61B5"/>
    <w:rsid w:val="007D6639"/>
    <w:rsid w:val="007E006C"/>
    <w:rsid w:val="007E4CBC"/>
    <w:rsid w:val="007F2135"/>
    <w:rsid w:val="008033BE"/>
    <w:rsid w:val="00810349"/>
    <w:rsid w:val="00813860"/>
    <w:rsid w:val="00831E1E"/>
    <w:rsid w:val="008320B1"/>
    <w:rsid w:val="00843493"/>
    <w:rsid w:val="00844A5D"/>
    <w:rsid w:val="008547EF"/>
    <w:rsid w:val="008569F9"/>
    <w:rsid w:val="008575F5"/>
    <w:rsid w:val="008733CB"/>
    <w:rsid w:val="00873FAB"/>
    <w:rsid w:val="008779F9"/>
    <w:rsid w:val="00887268"/>
    <w:rsid w:val="00890B15"/>
    <w:rsid w:val="008A4A7E"/>
    <w:rsid w:val="008A4D06"/>
    <w:rsid w:val="008A573F"/>
    <w:rsid w:val="008A740A"/>
    <w:rsid w:val="008B6F91"/>
    <w:rsid w:val="008C022A"/>
    <w:rsid w:val="008C1A88"/>
    <w:rsid w:val="008C5656"/>
    <w:rsid w:val="008D2929"/>
    <w:rsid w:val="008F2109"/>
    <w:rsid w:val="008F4EDC"/>
    <w:rsid w:val="008F5432"/>
    <w:rsid w:val="009008A0"/>
    <w:rsid w:val="00903C2A"/>
    <w:rsid w:val="009076E9"/>
    <w:rsid w:val="0094141F"/>
    <w:rsid w:val="00942409"/>
    <w:rsid w:val="00946CC8"/>
    <w:rsid w:val="00947409"/>
    <w:rsid w:val="009618A5"/>
    <w:rsid w:val="009629DB"/>
    <w:rsid w:val="009631BB"/>
    <w:rsid w:val="00966CBA"/>
    <w:rsid w:val="00986BA0"/>
    <w:rsid w:val="00990B2A"/>
    <w:rsid w:val="0099540C"/>
    <w:rsid w:val="009A0ED2"/>
    <w:rsid w:val="009A1CF7"/>
    <w:rsid w:val="009D0B01"/>
    <w:rsid w:val="009D38F5"/>
    <w:rsid w:val="009D5CCA"/>
    <w:rsid w:val="009E3715"/>
    <w:rsid w:val="009E3C0E"/>
    <w:rsid w:val="00A0788E"/>
    <w:rsid w:val="00A07DA7"/>
    <w:rsid w:val="00A428E3"/>
    <w:rsid w:val="00A516D4"/>
    <w:rsid w:val="00A61BCC"/>
    <w:rsid w:val="00A63DCF"/>
    <w:rsid w:val="00A6677B"/>
    <w:rsid w:val="00A671A4"/>
    <w:rsid w:val="00A67EDC"/>
    <w:rsid w:val="00A707C1"/>
    <w:rsid w:val="00A71A8B"/>
    <w:rsid w:val="00A76346"/>
    <w:rsid w:val="00A85A32"/>
    <w:rsid w:val="00A86F64"/>
    <w:rsid w:val="00AA4866"/>
    <w:rsid w:val="00AA4975"/>
    <w:rsid w:val="00AA5D1E"/>
    <w:rsid w:val="00AB68DA"/>
    <w:rsid w:val="00AC21D8"/>
    <w:rsid w:val="00AC269D"/>
    <w:rsid w:val="00AC4847"/>
    <w:rsid w:val="00AC7984"/>
    <w:rsid w:val="00AD00BA"/>
    <w:rsid w:val="00AD09C4"/>
    <w:rsid w:val="00AE7D7A"/>
    <w:rsid w:val="00AF1982"/>
    <w:rsid w:val="00AF5CC4"/>
    <w:rsid w:val="00B06495"/>
    <w:rsid w:val="00B07837"/>
    <w:rsid w:val="00B07E91"/>
    <w:rsid w:val="00B20428"/>
    <w:rsid w:val="00B235E6"/>
    <w:rsid w:val="00B41261"/>
    <w:rsid w:val="00B50D14"/>
    <w:rsid w:val="00B51A0A"/>
    <w:rsid w:val="00B723C8"/>
    <w:rsid w:val="00B97BC2"/>
    <w:rsid w:val="00BA6C9E"/>
    <w:rsid w:val="00BB704C"/>
    <w:rsid w:val="00BB77B6"/>
    <w:rsid w:val="00BC6BFB"/>
    <w:rsid w:val="00BD12F4"/>
    <w:rsid w:val="00BD4730"/>
    <w:rsid w:val="00BD60CC"/>
    <w:rsid w:val="00C10B2C"/>
    <w:rsid w:val="00C11E51"/>
    <w:rsid w:val="00C14C1F"/>
    <w:rsid w:val="00C36263"/>
    <w:rsid w:val="00C42058"/>
    <w:rsid w:val="00C454F5"/>
    <w:rsid w:val="00C47E26"/>
    <w:rsid w:val="00C53EE0"/>
    <w:rsid w:val="00C6071B"/>
    <w:rsid w:val="00C6326B"/>
    <w:rsid w:val="00C632A1"/>
    <w:rsid w:val="00C66E50"/>
    <w:rsid w:val="00C87208"/>
    <w:rsid w:val="00C96BA7"/>
    <w:rsid w:val="00CB166A"/>
    <w:rsid w:val="00CC1A1B"/>
    <w:rsid w:val="00CD43F6"/>
    <w:rsid w:val="00CE6DFA"/>
    <w:rsid w:val="00CF1004"/>
    <w:rsid w:val="00CF35BA"/>
    <w:rsid w:val="00CF6E7C"/>
    <w:rsid w:val="00D06509"/>
    <w:rsid w:val="00D12572"/>
    <w:rsid w:val="00D16F81"/>
    <w:rsid w:val="00D17C8E"/>
    <w:rsid w:val="00D42476"/>
    <w:rsid w:val="00D454B7"/>
    <w:rsid w:val="00D53394"/>
    <w:rsid w:val="00D57AF5"/>
    <w:rsid w:val="00D62026"/>
    <w:rsid w:val="00D63E57"/>
    <w:rsid w:val="00D664AB"/>
    <w:rsid w:val="00D70C51"/>
    <w:rsid w:val="00D7196A"/>
    <w:rsid w:val="00D73C04"/>
    <w:rsid w:val="00D747DA"/>
    <w:rsid w:val="00D76AA9"/>
    <w:rsid w:val="00D80F72"/>
    <w:rsid w:val="00D8681F"/>
    <w:rsid w:val="00D9453A"/>
    <w:rsid w:val="00D94643"/>
    <w:rsid w:val="00DA6740"/>
    <w:rsid w:val="00DA7C65"/>
    <w:rsid w:val="00DC05AF"/>
    <w:rsid w:val="00DD0866"/>
    <w:rsid w:val="00DE0464"/>
    <w:rsid w:val="00DE0E19"/>
    <w:rsid w:val="00DE3148"/>
    <w:rsid w:val="00DF71E3"/>
    <w:rsid w:val="00DF7C26"/>
    <w:rsid w:val="00E122AB"/>
    <w:rsid w:val="00E140FD"/>
    <w:rsid w:val="00E144DA"/>
    <w:rsid w:val="00E172A7"/>
    <w:rsid w:val="00E17AEA"/>
    <w:rsid w:val="00E226F6"/>
    <w:rsid w:val="00E276EE"/>
    <w:rsid w:val="00E31316"/>
    <w:rsid w:val="00E6327D"/>
    <w:rsid w:val="00E878FB"/>
    <w:rsid w:val="00EA0EFE"/>
    <w:rsid w:val="00EA6879"/>
    <w:rsid w:val="00EB29F8"/>
    <w:rsid w:val="00ED1355"/>
    <w:rsid w:val="00ED1A4E"/>
    <w:rsid w:val="00EF13A7"/>
    <w:rsid w:val="00F0354E"/>
    <w:rsid w:val="00F051FB"/>
    <w:rsid w:val="00F06494"/>
    <w:rsid w:val="00F10340"/>
    <w:rsid w:val="00F14EA4"/>
    <w:rsid w:val="00F16501"/>
    <w:rsid w:val="00F300F2"/>
    <w:rsid w:val="00F32B85"/>
    <w:rsid w:val="00F37632"/>
    <w:rsid w:val="00F37FF7"/>
    <w:rsid w:val="00F4147F"/>
    <w:rsid w:val="00F43944"/>
    <w:rsid w:val="00F51C69"/>
    <w:rsid w:val="00F52AD5"/>
    <w:rsid w:val="00F52F2C"/>
    <w:rsid w:val="00F57FBA"/>
    <w:rsid w:val="00F66C69"/>
    <w:rsid w:val="00F746D7"/>
    <w:rsid w:val="00F748A9"/>
    <w:rsid w:val="00F8468D"/>
    <w:rsid w:val="00F84BF6"/>
    <w:rsid w:val="00F85CDE"/>
    <w:rsid w:val="00F86268"/>
    <w:rsid w:val="00F91038"/>
    <w:rsid w:val="00FA198F"/>
    <w:rsid w:val="00FA225D"/>
    <w:rsid w:val="00FA5778"/>
    <w:rsid w:val="00FB058D"/>
    <w:rsid w:val="00FB3248"/>
    <w:rsid w:val="00FB7BC7"/>
    <w:rsid w:val="00FC5BED"/>
    <w:rsid w:val="00FE7513"/>
    <w:rsid w:val="00FF24EE"/>
    <w:rsid w:val="00FF4295"/>
    <w:rsid w:val="00FF5030"/>
    <w:rsid w:val="00FF7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none [1311]">
      <v:fill color="white"/>
      <v:stroke color="none [1311]"/>
    </o:shapedefaults>
    <o:shapelayout v:ext="edit">
      <o:idmap v:ext="edit" data="1"/>
    </o:shapelayout>
  </w:shapeDefaults>
  <w:decimalSymbol w:val="."/>
  <w:listSeparator w:val=","/>
  <w14:docId w14:val="795EFD6F"/>
  <w15:docId w15:val="{29A9419C-D8F0-4B43-92A3-D0AE9CD0C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5432"/>
    <w:pPr>
      <w:widowControl w:val="0"/>
      <w:jc w:val="both"/>
    </w:pPr>
    <w:rPr>
      <w:rFonts w:ascii="Times New Roman" w:hAnsi="Times New Roman"/>
      <w:kern w:val="2"/>
      <w:sz w:val="21"/>
      <w:szCs w:val="24"/>
    </w:rPr>
  </w:style>
  <w:style w:type="paragraph" w:styleId="10">
    <w:name w:val="heading 1"/>
    <w:basedOn w:val="a"/>
    <w:next w:val="a"/>
    <w:link w:val="11"/>
    <w:qFormat/>
    <w:rsid w:val="008F5432"/>
    <w:pPr>
      <w:keepNext/>
      <w:keepLines/>
      <w:spacing w:before="340" w:after="330" w:line="578" w:lineRule="auto"/>
      <w:outlineLvl w:val="0"/>
    </w:pPr>
    <w:rPr>
      <w:b/>
      <w:kern w:val="44"/>
      <w:sz w:val="44"/>
      <w:szCs w:val="20"/>
    </w:rPr>
  </w:style>
  <w:style w:type="paragraph" w:styleId="20">
    <w:name w:val="heading 2"/>
    <w:basedOn w:val="a"/>
    <w:next w:val="a0"/>
    <w:link w:val="21"/>
    <w:qFormat/>
    <w:rsid w:val="008F5432"/>
    <w:pPr>
      <w:keepNext/>
      <w:keepLines/>
      <w:spacing w:before="260" w:after="260" w:line="416" w:lineRule="auto"/>
      <w:outlineLvl w:val="1"/>
    </w:pPr>
    <w:rPr>
      <w:rFonts w:ascii="Arial" w:eastAsia="黑体" w:hAnsi="Arial"/>
      <w:b/>
      <w:sz w:val="32"/>
      <w:szCs w:val="20"/>
    </w:rPr>
  </w:style>
  <w:style w:type="paragraph" w:styleId="30">
    <w:name w:val="heading 3"/>
    <w:basedOn w:val="a"/>
    <w:next w:val="a0"/>
    <w:link w:val="31"/>
    <w:qFormat/>
    <w:rsid w:val="008F5432"/>
    <w:pPr>
      <w:keepNext/>
      <w:keepLines/>
      <w:spacing w:before="260" w:after="260" w:line="416" w:lineRule="auto"/>
      <w:outlineLvl w:val="2"/>
    </w:pPr>
    <w:rPr>
      <w:b/>
      <w:sz w:val="32"/>
      <w:szCs w:val="20"/>
    </w:rPr>
  </w:style>
  <w:style w:type="paragraph" w:styleId="40">
    <w:name w:val="heading 4"/>
    <w:basedOn w:val="a"/>
    <w:next w:val="a0"/>
    <w:link w:val="41"/>
    <w:qFormat/>
    <w:rsid w:val="008F5432"/>
    <w:pPr>
      <w:keepNext/>
      <w:keepLines/>
      <w:spacing w:before="280" w:after="290" w:line="376" w:lineRule="auto"/>
      <w:outlineLvl w:val="3"/>
    </w:pPr>
    <w:rPr>
      <w:rFonts w:ascii="Arial" w:eastAsia="黑体" w:hAnsi="Arial"/>
      <w:b/>
      <w:sz w:val="28"/>
      <w:szCs w:val="20"/>
    </w:rPr>
  </w:style>
  <w:style w:type="paragraph" w:styleId="5">
    <w:name w:val="heading 5"/>
    <w:basedOn w:val="a"/>
    <w:next w:val="a0"/>
    <w:link w:val="50"/>
    <w:qFormat/>
    <w:rsid w:val="008F5432"/>
    <w:pPr>
      <w:keepNext/>
      <w:keepLines/>
      <w:spacing w:before="280" w:after="290" w:line="376" w:lineRule="auto"/>
      <w:outlineLvl w:val="4"/>
    </w:pPr>
    <w:rPr>
      <w:b/>
      <w:sz w:val="28"/>
      <w:szCs w:val="20"/>
    </w:rPr>
  </w:style>
  <w:style w:type="paragraph" w:styleId="6">
    <w:name w:val="heading 6"/>
    <w:basedOn w:val="a"/>
    <w:next w:val="a0"/>
    <w:link w:val="60"/>
    <w:qFormat/>
    <w:rsid w:val="008F5432"/>
    <w:pPr>
      <w:keepNext/>
      <w:keepLines/>
      <w:spacing w:before="240" w:after="64" w:line="320" w:lineRule="auto"/>
      <w:outlineLvl w:val="5"/>
    </w:pPr>
    <w:rPr>
      <w:rFonts w:ascii="Arial" w:eastAsia="黑体" w:hAnsi="Arial"/>
      <w:b/>
      <w:sz w:val="24"/>
      <w:szCs w:val="20"/>
    </w:rPr>
  </w:style>
  <w:style w:type="paragraph" w:styleId="7">
    <w:name w:val="heading 7"/>
    <w:basedOn w:val="a"/>
    <w:next w:val="a0"/>
    <w:link w:val="70"/>
    <w:qFormat/>
    <w:rsid w:val="008F5432"/>
    <w:pPr>
      <w:keepNext/>
      <w:keepLines/>
      <w:spacing w:before="240" w:after="64" w:line="320" w:lineRule="auto"/>
      <w:outlineLvl w:val="6"/>
    </w:pPr>
    <w:rPr>
      <w:b/>
      <w:sz w:val="24"/>
      <w:szCs w:val="20"/>
    </w:rPr>
  </w:style>
  <w:style w:type="paragraph" w:styleId="8">
    <w:name w:val="heading 8"/>
    <w:basedOn w:val="a"/>
    <w:next w:val="a0"/>
    <w:link w:val="80"/>
    <w:qFormat/>
    <w:rsid w:val="008F5432"/>
    <w:pPr>
      <w:keepNext/>
      <w:keepLines/>
      <w:spacing w:before="240" w:after="64" w:line="320" w:lineRule="auto"/>
      <w:outlineLvl w:val="7"/>
    </w:pPr>
    <w:rPr>
      <w:rFonts w:ascii="Arial" w:eastAsia="黑体" w:hAnsi="Arial"/>
      <w:sz w:val="24"/>
      <w:szCs w:val="20"/>
    </w:rPr>
  </w:style>
  <w:style w:type="paragraph" w:styleId="9">
    <w:name w:val="heading 9"/>
    <w:basedOn w:val="a"/>
    <w:next w:val="a0"/>
    <w:link w:val="90"/>
    <w:qFormat/>
    <w:rsid w:val="008F5432"/>
    <w:pPr>
      <w:keepNext/>
      <w:keepLines/>
      <w:spacing w:before="240" w:after="64" w:line="320" w:lineRule="auto"/>
      <w:outlineLvl w:val="8"/>
    </w:pPr>
    <w:rPr>
      <w:rFonts w:ascii="Arial" w:eastAsia="黑体"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F5432"/>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8F5432"/>
    <w:rPr>
      <w:sz w:val="18"/>
      <w:szCs w:val="18"/>
    </w:rPr>
  </w:style>
  <w:style w:type="paragraph" w:styleId="a6">
    <w:name w:val="footer"/>
    <w:basedOn w:val="a"/>
    <w:link w:val="a7"/>
    <w:uiPriority w:val="99"/>
    <w:unhideWhenUsed/>
    <w:rsid w:val="008F5432"/>
    <w:pPr>
      <w:tabs>
        <w:tab w:val="center" w:pos="4153"/>
        <w:tab w:val="right" w:pos="8306"/>
      </w:tabs>
      <w:snapToGrid w:val="0"/>
      <w:jc w:val="left"/>
    </w:pPr>
    <w:rPr>
      <w:sz w:val="18"/>
      <w:szCs w:val="18"/>
    </w:rPr>
  </w:style>
  <w:style w:type="character" w:customStyle="1" w:styleId="a7">
    <w:name w:val="页脚 字符"/>
    <w:link w:val="a6"/>
    <w:uiPriority w:val="99"/>
    <w:rsid w:val="008F5432"/>
    <w:rPr>
      <w:sz w:val="18"/>
      <w:szCs w:val="18"/>
    </w:rPr>
  </w:style>
  <w:style w:type="character" w:customStyle="1" w:styleId="11">
    <w:name w:val="标题 1 字符"/>
    <w:link w:val="10"/>
    <w:rsid w:val="008F5432"/>
    <w:rPr>
      <w:rFonts w:ascii="Times New Roman" w:hAnsi="Times New Roman"/>
      <w:b/>
      <w:kern w:val="44"/>
      <w:sz w:val="44"/>
    </w:rPr>
  </w:style>
  <w:style w:type="character" w:customStyle="1" w:styleId="21">
    <w:name w:val="标题 2 字符"/>
    <w:link w:val="20"/>
    <w:rsid w:val="008F5432"/>
    <w:rPr>
      <w:rFonts w:ascii="Arial" w:eastAsia="黑体" w:hAnsi="Arial"/>
      <w:b/>
      <w:kern w:val="2"/>
      <w:sz w:val="32"/>
    </w:rPr>
  </w:style>
  <w:style w:type="character" w:customStyle="1" w:styleId="31">
    <w:name w:val="标题 3 字符"/>
    <w:link w:val="30"/>
    <w:rsid w:val="008F5432"/>
    <w:rPr>
      <w:rFonts w:ascii="Times New Roman" w:hAnsi="Times New Roman"/>
      <w:b/>
      <w:kern w:val="2"/>
      <w:sz w:val="32"/>
    </w:rPr>
  </w:style>
  <w:style w:type="character" w:customStyle="1" w:styleId="41">
    <w:name w:val="标题 4 字符"/>
    <w:link w:val="40"/>
    <w:rsid w:val="008F5432"/>
    <w:rPr>
      <w:rFonts w:ascii="Arial" w:eastAsia="黑体" w:hAnsi="Arial"/>
      <w:b/>
      <w:kern w:val="2"/>
      <w:sz w:val="28"/>
    </w:rPr>
  </w:style>
  <w:style w:type="character" w:customStyle="1" w:styleId="50">
    <w:name w:val="标题 5 字符"/>
    <w:link w:val="5"/>
    <w:rsid w:val="008F5432"/>
    <w:rPr>
      <w:rFonts w:ascii="Times New Roman" w:hAnsi="Times New Roman"/>
      <w:b/>
      <w:kern w:val="2"/>
      <w:sz w:val="28"/>
    </w:rPr>
  </w:style>
  <w:style w:type="character" w:customStyle="1" w:styleId="60">
    <w:name w:val="标题 6 字符"/>
    <w:link w:val="6"/>
    <w:rsid w:val="008F5432"/>
    <w:rPr>
      <w:rFonts w:ascii="Arial" w:eastAsia="黑体" w:hAnsi="Arial"/>
      <w:b/>
      <w:kern w:val="2"/>
      <w:sz w:val="24"/>
    </w:rPr>
  </w:style>
  <w:style w:type="character" w:customStyle="1" w:styleId="70">
    <w:name w:val="标题 7 字符"/>
    <w:link w:val="7"/>
    <w:rsid w:val="008F5432"/>
    <w:rPr>
      <w:rFonts w:ascii="Times New Roman" w:hAnsi="Times New Roman"/>
      <w:b/>
      <w:kern w:val="2"/>
      <w:sz w:val="24"/>
    </w:rPr>
  </w:style>
  <w:style w:type="character" w:customStyle="1" w:styleId="80">
    <w:name w:val="标题 8 字符"/>
    <w:link w:val="8"/>
    <w:rsid w:val="008F5432"/>
    <w:rPr>
      <w:rFonts w:ascii="Arial" w:eastAsia="黑体" w:hAnsi="Arial"/>
      <w:kern w:val="2"/>
      <w:sz w:val="24"/>
    </w:rPr>
  </w:style>
  <w:style w:type="character" w:customStyle="1" w:styleId="90">
    <w:name w:val="标题 9 字符"/>
    <w:link w:val="9"/>
    <w:rsid w:val="008F5432"/>
    <w:rPr>
      <w:rFonts w:ascii="Arial" w:eastAsia="黑体" w:hAnsi="Arial"/>
      <w:kern w:val="2"/>
      <w:sz w:val="21"/>
    </w:rPr>
  </w:style>
  <w:style w:type="paragraph" w:styleId="a0">
    <w:name w:val="Normal Indent"/>
    <w:basedOn w:val="a"/>
    <w:uiPriority w:val="99"/>
    <w:unhideWhenUsed/>
    <w:rsid w:val="008F5432"/>
    <w:pPr>
      <w:ind w:firstLineChars="200" w:firstLine="420"/>
    </w:pPr>
  </w:style>
  <w:style w:type="paragraph" w:styleId="a8">
    <w:name w:val="Document Map"/>
    <w:basedOn w:val="a"/>
    <w:link w:val="a9"/>
    <w:uiPriority w:val="99"/>
    <w:semiHidden/>
    <w:unhideWhenUsed/>
    <w:rsid w:val="008F5432"/>
    <w:rPr>
      <w:rFonts w:ascii="宋体"/>
      <w:sz w:val="18"/>
      <w:szCs w:val="18"/>
    </w:rPr>
  </w:style>
  <w:style w:type="character" w:customStyle="1" w:styleId="a9">
    <w:name w:val="文档结构图 字符"/>
    <w:link w:val="a8"/>
    <w:uiPriority w:val="99"/>
    <w:semiHidden/>
    <w:rsid w:val="008F5432"/>
    <w:rPr>
      <w:rFonts w:ascii="宋体" w:eastAsia="宋体" w:hAnsi="Times New Roman" w:cs="Times New Roman"/>
      <w:sz w:val="18"/>
      <w:szCs w:val="18"/>
    </w:rPr>
  </w:style>
  <w:style w:type="paragraph" w:styleId="aa">
    <w:name w:val="List Paragraph"/>
    <w:basedOn w:val="a"/>
    <w:uiPriority w:val="34"/>
    <w:qFormat/>
    <w:rsid w:val="008575F5"/>
    <w:pPr>
      <w:ind w:firstLineChars="200" w:firstLine="420"/>
    </w:pPr>
  </w:style>
  <w:style w:type="paragraph" w:styleId="TOC1">
    <w:name w:val="toc 1"/>
    <w:basedOn w:val="a"/>
    <w:next w:val="a"/>
    <w:autoRedefine/>
    <w:uiPriority w:val="39"/>
    <w:rsid w:val="002A0906"/>
    <w:pPr>
      <w:tabs>
        <w:tab w:val="left" w:pos="420"/>
        <w:tab w:val="right" w:leader="dot" w:pos="8296"/>
      </w:tabs>
      <w:spacing w:line="480" w:lineRule="auto"/>
    </w:pPr>
  </w:style>
  <w:style w:type="paragraph" w:styleId="TOC2">
    <w:name w:val="toc 2"/>
    <w:basedOn w:val="a"/>
    <w:next w:val="a"/>
    <w:autoRedefine/>
    <w:uiPriority w:val="39"/>
    <w:rsid w:val="006F666C"/>
    <w:pPr>
      <w:tabs>
        <w:tab w:val="left" w:pos="1134"/>
        <w:tab w:val="right" w:leader="dot" w:pos="8296"/>
      </w:tabs>
      <w:ind w:left="420"/>
    </w:pPr>
  </w:style>
  <w:style w:type="character" w:styleId="ab">
    <w:name w:val="Hyperlink"/>
    <w:uiPriority w:val="99"/>
    <w:rsid w:val="006F666C"/>
    <w:rPr>
      <w:color w:val="0000FF"/>
      <w:u w:val="single"/>
    </w:rPr>
  </w:style>
  <w:style w:type="paragraph" w:styleId="TOC3">
    <w:name w:val="toc 3"/>
    <w:basedOn w:val="a"/>
    <w:next w:val="a"/>
    <w:autoRedefine/>
    <w:uiPriority w:val="39"/>
    <w:rsid w:val="006F666C"/>
    <w:pPr>
      <w:tabs>
        <w:tab w:val="left" w:pos="1701"/>
        <w:tab w:val="right" w:leader="dot" w:pos="8296"/>
      </w:tabs>
      <w:ind w:left="840"/>
    </w:pPr>
  </w:style>
  <w:style w:type="paragraph" w:styleId="ac">
    <w:name w:val="No Spacing"/>
    <w:link w:val="ad"/>
    <w:uiPriority w:val="1"/>
    <w:qFormat/>
    <w:rsid w:val="006F666C"/>
    <w:rPr>
      <w:sz w:val="22"/>
      <w:szCs w:val="22"/>
    </w:rPr>
  </w:style>
  <w:style w:type="character" w:customStyle="1" w:styleId="ad">
    <w:name w:val="无间隔 字符"/>
    <w:link w:val="ac"/>
    <w:uiPriority w:val="1"/>
    <w:rsid w:val="006F666C"/>
    <w:rPr>
      <w:sz w:val="22"/>
      <w:szCs w:val="22"/>
      <w:lang w:val="en-US" w:eastAsia="zh-CN" w:bidi="ar-SA"/>
    </w:rPr>
  </w:style>
  <w:style w:type="paragraph" w:styleId="ae">
    <w:name w:val="Balloon Text"/>
    <w:basedOn w:val="a"/>
    <w:link w:val="af"/>
    <w:uiPriority w:val="99"/>
    <w:semiHidden/>
    <w:unhideWhenUsed/>
    <w:rsid w:val="006F666C"/>
    <w:rPr>
      <w:sz w:val="18"/>
      <w:szCs w:val="18"/>
    </w:rPr>
  </w:style>
  <w:style w:type="character" w:customStyle="1" w:styleId="af">
    <w:name w:val="批注框文本 字符"/>
    <w:link w:val="ae"/>
    <w:uiPriority w:val="99"/>
    <w:semiHidden/>
    <w:rsid w:val="006F666C"/>
    <w:rPr>
      <w:rFonts w:ascii="Times New Roman" w:hAnsi="Times New Roman"/>
      <w:kern w:val="2"/>
      <w:sz w:val="18"/>
      <w:szCs w:val="18"/>
    </w:rPr>
  </w:style>
  <w:style w:type="paragraph" w:styleId="af0">
    <w:name w:val="Body Text"/>
    <w:basedOn w:val="a"/>
    <w:semiHidden/>
    <w:unhideWhenUsed/>
    <w:rsid w:val="00A76346"/>
    <w:pPr>
      <w:spacing w:after="120"/>
    </w:pPr>
  </w:style>
  <w:style w:type="character" w:styleId="af1">
    <w:name w:val="page number"/>
    <w:basedOn w:val="a1"/>
    <w:rsid w:val="00417035"/>
  </w:style>
  <w:style w:type="table" w:styleId="af2">
    <w:name w:val="Table Grid"/>
    <w:basedOn w:val="a2"/>
    <w:uiPriority w:val="59"/>
    <w:rsid w:val="00DE04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1"/>
    <w:uiPriority w:val="22"/>
    <w:qFormat/>
    <w:rsid w:val="00844A5D"/>
    <w:rPr>
      <w:b/>
      <w:bCs/>
    </w:rPr>
  </w:style>
  <w:style w:type="numbering" w:customStyle="1" w:styleId="1">
    <w:name w:val="样式1"/>
    <w:uiPriority w:val="99"/>
    <w:rsid w:val="00F748A9"/>
    <w:pPr>
      <w:numPr>
        <w:numId w:val="2"/>
      </w:numPr>
    </w:pPr>
  </w:style>
  <w:style w:type="numbering" w:customStyle="1" w:styleId="2">
    <w:name w:val="样式2"/>
    <w:uiPriority w:val="99"/>
    <w:rsid w:val="00F748A9"/>
    <w:pPr>
      <w:numPr>
        <w:numId w:val="3"/>
      </w:numPr>
    </w:pPr>
  </w:style>
  <w:style w:type="numbering" w:customStyle="1" w:styleId="3">
    <w:name w:val="样式3"/>
    <w:uiPriority w:val="99"/>
    <w:rsid w:val="008C022A"/>
    <w:pPr>
      <w:numPr>
        <w:numId w:val="4"/>
      </w:numPr>
    </w:pPr>
  </w:style>
  <w:style w:type="numbering" w:customStyle="1" w:styleId="4">
    <w:name w:val="样式4"/>
    <w:uiPriority w:val="99"/>
    <w:rsid w:val="008C022A"/>
    <w:pPr>
      <w:numPr>
        <w:numId w:val="5"/>
      </w:numPr>
    </w:pPr>
  </w:style>
  <w:style w:type="paragraph" w:styleId="TOC">
    <w:name w:val="TOC Heading"/>
    <w:basedOn w:val="10"/>
    <w:next w:val="a"/>
    <w:uiPriority w:val="39"/>
    <w:semiHidden/>
    <w:unhideWhenUsed/>
    <w:qFormat/>
    <w:rsid w:val="00C14C1F"/>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styleId="af4">
    <w:name w:val="FollowedHyperlink"/>
    <w:basedOn w:val="a1"/>
    <w:uiPriority w:val="99"/>
    <w:semiHidden/>
    <w:unhideWhenUsed/>
    <w:rsid w:val="003F58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557895">
      <w:bodyDiv w:val="1"/>
      <w:marLeft w:val="0"/>
      <w:marRight w:val="0"/>
      <w:marTop w:val="0"/>
      <w:marBottom w:val="0"/>
      <w:divBdr>
        <w:top w:val="none" w:sz="0" w:space="0" w:color="auto"/>
        <w:left w:val="none" w:sz="0" w:space="0" w:color="auto"/>
        <w:bottom w:val="none" w:sz="0" w:space="0" w:color="auto"/>
        <w:right w:val="none" w:sz="0" w:space="0" w:color="auto"/>
      </w:divBdr>
      <w:divsChild>
        <w:div w:id="1099109236">
          <w:marLeft w:val="0"/>
          <w:marRight w:val="0"/>
          <w:marTop w:val="0"/>
          <w:marBottom w:val="0"/>
          <w:divBdr>
            <w:top w:val="none" w:sz="0" w:space="0" w:color="auto"/>
            <w:left w:val="none" w:sz="0" w:space="0" w:color="auto"/>
            <w:bottom w:val="none" w:sz="0" w:space="0" w:color="auto"/>
            <w:right w:val="none" w:sz="0" w:space="0" w:color="auto"/>
          </w:divBdr>
          <w:divsChild>
            <w:div w:id="1862547588">
              <w:marLeft w:val="0"/>
              <w:marRight w:val="0"/>
              <w:marTop w:val="0"/>
              <w:marBottom w:val="0"/>
              <w:divBdr>
                <w:top w:val="none" w:sz="0" w:space="0" w:color="auto"/>
                <w:left w:val="none" w:sz="0" w:space="0" w:color="auto"/>
                <w:bottom w:val="none" w:sz="0" w:space="0" w:color="auto"/>
                <w:right w:val="none" w:sz="0" w:space="0" w:color="auto"/>
              </w:divBdr>
              <w:divsChild>
                <w:div w:id="187068353">
                  <w:marLeft w:val="0"/>
                  <w:marRight w:val="0"/>
                  <w:marTop w:val="0"/>
                  <w:marBottom w:val="0"/>
                  <w:divBdr>
                    <w:top w:val="none" w:sz="0" w:space="0" w:color="auto"/>
                    <w:left w:val="none" w:sz="0" w:space="0" w:color="auto"/>
                    <w:bottom w:val="none" w:sz="0" w:space="0" w:color="auto"/>
                    <w:right w:val="none" w:sz="0" w:space="0" w:color="auto"/>
                  </w:divBdr>
                  <w:divsChild>
                    <w:div w:id="1222863840">
                      <w:marLeft w:val="0"/>
                      <w:marRight w:val="0"/>
                      <w:marTop w:val="0"/>
                      <w:marBottom w:val="0"/>
                      <w:divBdr>
                        <w:top w:val="none" w:sz="0" w:space="0" w:color="auto"/>
                        <w:left w:val="none" w:sz="0" w:space="0" w:color="auto"/>
                        <w:bottom w:val="none" w:sz="0" w:space="0" w:color="auto"/>
                        <w:right w:val="none" w:sz="0" w:space="0" w:color="auto"/>
                      </w:divBdr>
                      <w:divsChild>
                        <w:div w:id="1878274860">
                          <w:marLeft w:val="0"/>
                          <w:marRight w:val="0"/>
                          <w:marTop w:val="0"/>
                          <w:marBottom w:val="0"/>
                          <w:divBdr>
                            <w:top w:val="none" w:sz="0" w:space="0" w:color="auto"/>
                            <w:left w:val="none" w:sz="0" w:space="0" w:color="auto"/>
                            <w:bottom w:val="none" w:sz="0" w:space="0" w:color="auto"/>
                            <w:right w:val="none" w:sz="0" w:space="0" w:color="auto"/>
                          </w:divBdr>
                          <w:divsChild>
                            <w:div w:id="876893600">
                              <w:marLeft w:val="90"/>
                              <w:marRight w:val="90"/>
                              <w:marTop w:val="0"/>
                              <w:marBottom w:val="90"/>
                              <w:divBdr>
                                <w:top w:val="none" w:sz="0" w:space="0" w:color="auto"/>
                                <w:left w:val="none" w:sz="0" w:space="0" w:color="auto"/>
                                <w:bottom w:val="none" w:sz="0" w:space="0" w:color="auto"/>
                                <w:right w:val="none" w:sz="0" w:space="0" w:color="auto"/>
                              </w:divBdr>
                              <w:divsChild>
                                <w:div w:id="723911733">
                                  <w:marLeft w:val="0"/>
                                  <w:marRight w:val="0"/>
                                  <w:marTop w:val="30"/>
                                  <w:marBottom w:val="15"/>
                                  <w:divBdr>
                                    <w:top w:val="none" w:sz="0" w:space="0" w:color="auto"/>
                                    <w:left w:val="none" w:sz="0" w:space="0" w:color="auto"/>
                                    <w:bottom w:val="none" w:sz="0" w:space="0" w:color="auto"/>
                                    <w:right w:val="none" w:sz="0" w:space="0" w:color="auto"/>
                                  </w:divBdr>
                                </w:div>
                                <w:div w:id="1629555133">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707587">
      <w:bodyDiv w:val="1"/>
      <w:marLeft w:val="0"/>
      <w:marRight w:val="0"/>
      <w:marTop w:val="0"/>
      <w:marBottom w:val="0"/>
      <w:divBdr>
        <w:top w:val="none" w:sz="0" w:space="0" w:color="auto"/>
        <w:left w:val="none" w:sz="0" w:space="0" w:color="auto"/>
        <w:bottom w:val="none" w:sz="0" w:space="0" w:color="auto"/>
        <w:right w:val="none" w:sz="0" w:space="0" w:color="auto"/>
      </w:divBdr>
      <w:divsChild>
        <w:div w:id="1495218365">
          <w:marLeft w:val="0"/>
          <w:marRight w:val="0"/>
          <w:marTop w:val="0"/>
          <w:marBottom w:val="0"/>
          <w:divBdr>
            <w:top w:val="none" w:sz="0" w:space="0" w:color="auto"/>
            <w:left w:val="none" w:sz="0" w:space="0" w:color="auto"/>
            <w:bottom w:val="none" w:sz="0" w:space="0" w:color="auto"/>
            <w:right w:val="none" w:sz="0" w:space="0" w:color="auto"/>
          </w:divBdr>
          <w:divsChild>
            <w:div w:id="1710182841">
              <w:marLeft w:val="0"/>
              <w:marRight w:val="0"/>
              <w:marTop w:val="0"/>
              <w:marBottom w:val="0"/>
              <w:divBdr>
                <w:top w:val="none" w:sz="0" w:space="0" w:color="auto"/>
                <w:left w:val="none" w:sz="0" w:space="0" w:color="auto"/>
                <w:bottom w:val="none" w:sz="0" w:space="0" w:color="auto"/>
                <w:right w:val="none" w:sz="0" w:space="0" w:color="auto"/>
              </w:divBdr>
              <w:divsChild>
                <w:div w:id="2013289184">
                  <w:marLeft w:val="0"/>
                  <w:marRight w:val="0"/>
                  <w:marTop w:val="0"/>
                  <w:marBottom w:val="0"/>
                  <w:divBdr>
                    <w:top w:val="none" w:sz="0" w:space="0" w:color="auto"/>
                    <w:left w:val="none" w:sz="0" w:space="0" w:color="auto"/>
                    <w:bottom w:val="none" w:sz="0" w:space="0" w:color="auto"/>
                    <w:right w:val="none" w:sz="0" w:space="0" w:color="auto"/>
                  </w:divBdr>
                  <w:divsChild>
                    <w:div w:id="1470631236">
                      <w:marLeft w:val="0"/>
                      <w:marRight w:val="0"/>
                      <w:marTop w:val="0"/>
                      <w:marBottom w:val="0"/>
                      <w:divBdr>
                        <w:top w:val="none" w:sz="0" w:space="0" w:color="auto"/>
                        <w:left w:val="none" w:sz="0" w:space="0" w:color="auto"/>
                        <w:bottom w:val="none" w:sz="0" w:space="0" w:color="auto"/>
                        <w:right w:val="none" w:sz="0" w:space="0" w:color="auto"/>
                      </w:divBdr>
                      <w:divsChild>
                        <w:div w:id="1104108726">
                          <w:marLeft w:val="0"/>
                          <w:marRight w:val="0"/>
                          <w:marTop w:val="0"/>
                          <w:marBottom w:val="0"/>
                          <w:divBdr>
                            <w:top w:val="none" w:sz="0" w:space="0" w:color="auto"/>
                            <w:left w:val="none" w:sz="0" w:space="0" w:color="auto"/>
                            <w:bottom w:val="none" w:sz="0" w:space="0" w:color="auto"/>
                            <w:right w:val="none" w:sz="0" w:space="0" w:color="auto"/>
                          </w:divBdr>
                          <w:divsChild>
                            <w:div w:id="1327782133">
                              <w:marLeft w:val="90"/>
                              <w:marRight w:val="90"/>
                              <w:marTop w:val="0"/>
                              <w:marBottom w:val="90"/>
                              <w:divBdr>
                                <w:top w:val="none" w:sz="0" w:space="0" w:color="auto"/>
                                <w:left w:val="none" w:sz="0" w:space="0" w:color="auto"/>
                                <w:bottom w:val="none" w:sz="0" w:space="0" w:color="auto"/>
                                <w:right w:val="none" w:sz="0" w:space="0" w:color="auto"/>
                              </w:divBdr>
                              <w:divsChild>
                                <w:div w:id="1876233806">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0191989">
      <w:bodyDiv w:val="1"/>
      <w:marLeft w:val="0"/>
      <w:marRight w:val="0"/>
      <w:marTop w:val="0"/>
      <w:marBottom w:val="0"/>
      <w:divBdr>
        <w:top w:val="none" w:sz="0" w:space="0" w:color="auto"/>
        <w:left w:val="none" w:sz="0" w:space="0" w:color="auto"/>
        <w:bottom w:val="none" w:sz="0" w:space="0" w:color="auto"/>
        <w:right w:val="none" w:sz="0" w:space="0" w:color="auto"/>
      </w:divBdr>
      <w:divsChild>
        <w:div w:id="867185596">
          <w:marLeft w:val="0"/>
          <w:marRight w:val="0"/>
          <w:marTop w:val="0"/>
          <w:marBottom w:val="0"/>
          <w:divBdr>
            <w:top w:val="none" w:sz="0" w:space="0" w:color="auto"/>
            <w:left w:val="none" w:sz="0" w:space="0" w:color="auto"/>
            <w:bottom w:val="none" w:sz="0" w:space="0" w:color="auto"/>
            <w:right w:val="none" w:sz="0" w:space="0" w:color="auto"/>
          </w:divBdr>
        </w:div>
      </w:divsChild>
    </w:div>
    <w:div w:id="1645432008">
      <w:bodyDiv w:val="1"/>
      <w:marLeft w:val="0"/>
      <w:marRight w:val="0"/>
      <w:marTop w:val="0"/>
      <w:marBottom w:val="0"/>
      <w:divBdr>
        <w:top w:val="none" w:sz="0" w:space="0" w:color="auto"/>
        <w:left w:val="none" w:sz="0" w:space="0" w:color="auto"/>
        <w:bottom w:val="none" w:sz="0" w:space="0" w:color="auto"/>
        <w:right w:val="none" w:sz="0" w:space="0" w:color="auto"/>
      </w:divBdr>
      <w:divsChild>
        <w:div w:id="1088424893">
          <w:marLeft w:val="0"/>
          <w:marRight w:val="0"/>
          <w:marTop w:val="0"/>
          <w:marBottom w:val="0"/>
          <w:divBdr>
            <w:top w:val="none" w:sz="0" w:space="0" w:color="auto"/>
            <w:left w:val="none" w:sz="0" w:space="0" w:color="auto"/>
            <w:bottom w:val="none" w:sz="0" w:space="0" w:color="auto"/>
            <w:right w:val="none" w:sz="0" w:space="0" w:color="auto"/>
          </w:divBdr>
          <w:divsChild>
            <w:div w:id="1985894017">
              <w:marLeft w:val="0"/>
              <w:marRight w:val="0"/>
              <w:marTop w:val="0"/>
              <w:marBottom w:val="0"/>
              <w:divBdr>
                <w:top w:val="none" w:sz="0" w:space="0" w:color="auto"/>
                <w:left w:val="none" w:sz="0" w:space="0" w:color="auto"/>
                <w:bottom w:val="none" w:sz="0" w:space="0" w:color="auto"/>
                <w:right w:val="none" w:sz="0" w:space="0" w:color="auto"/>
              </w:divBdr>
              <w:divsChild>
                <w:div w:id="1585528276">
                  <w:marLeft w:val="0"/>
                  <w:marRight w:val="0"/>
                  <w:marTop w:val="0"/>
                  <w:marBottom w:val="0"/>
                  <w:divBdr>
                    <w:top w:val="none" w:sz="0" w:space="0" w:color="auto"/>
                    <w:left w:val="none" w:sz="0" w:space="0" w:color="auto"/>
                    <w:bottom w:val="none" w:sz="0" w:space="0" w:color="auto"/>
                    <w:right w:val="none" w:sz="0" w:space="0" w:color="auto"/>
                  </w:divBdr>
                  <w:divsChild>
                    <w:div w:id="1237276577">
                      <w:marLeft w:val="0"/>
                      <w:marRight w:val="0"/>
                      <w:marTop w:val="0"/>
                      <w:marBottom w:val="0"/>
                      <w:divBdr>
                        <w:top w:val="none" w:sz="0" w:space="0" w:color="auto"/>
                        <w:left w:val="none" w:sz="0" w:space="0" w:color="auto"/>
                        <w:bottom w:val="none" w:sz="0" w:space="0" w:color="auto"/>
                        <w:right w:val="none" w:sz="0" w:space="0" w:color="auto"/>
                      </w:divBdr>
                      <w:divsChild>
                        <w:div w:id="1415199510">
                          <w:marLeft w:val="0"/>
                          <w:marRight w:val="0"/>
                          <w:marTop w:val="0"/>
                          <w:marBottom w:val="0"/>
                          <w:divBdr>
                            <w:top w:val="none" w:sz="0" w:space="0" w:color="auto"/>
                            <w:left w:val="none" w:sz="0" w:space="0" w:color="auto"/>
                            <w:bottom w:val="none" w:sz="0" w:space="0" w:color="auto"/>
                            <w:right w:val="none" w:sz="0" w:space="0" w:color="auto"/>
                          </w:divBdr>
                          <w:divsChild>
                            <w:div w:id="2111703613">
                              <w:marLeft w:val="90"/>
                              <w:marRight w:val="90"/>
                              <w:marTop w:val="0"/>
                              <w:marBottom w:val="90"/>
                              <w:divBdr>
                                <w:top w:val="none" w:sz="0" w:space="0" w:color="auto"/>
                                <w:left w:val="none" w:sz="0" w:space="0" w:color="auto"/>
                                <w:bottom w:val="none" w:sz="0" w:space="0" w:color="auto"/>
                                <w:right w:val="none" w:sz="0" w:space="0" w:color="auto"/>
                              </w:divBdr>
                              <w:divsChild>
                                <w:div w:id="1843467075">
                                  <w:marLeft w:val="0"/>
                                  <w:marRight w:val="0"/>
                                  <w:marTop w:val="30"/>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intuandui.com/cn-About/xintuandui.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openxmlformats.org/officeDocument/2006/relationships/hyperlink" Target="http://www.xintuandui.com" TargetMode="External"/><Relationship Id="rId1" Type="http://schemas.openxmlformats.org/officeDocument/2006/relationships/hyperlink" Target="http://www.xintuandu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0CBC5-F915-4F7A-A0F0-FA8EC8466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14</Pages>
  <Words>1395</Words>
  <Characters>7958</Characters>
  <Application>Microsoft Office Word</Application>
  <DocSecurity>0</DocSecurity>
  <Lines>66</Lines>
  <Paragraphs>18</Paragraphs>
  <ScaleCrop>false</ScaleCrop>
  <Company>Microsoft</Company>
  <LinksUpToDate>false</LinksUpToDate>
  <CharactersWithSpaces>9335</CharactersWithSpaces>
  <SharedDoc>false</SharedDoc>
  <HLinks>
    <vt:vector size="66" baseType="variant">
      <vt:variant>
        <vt:i4>1441842</vt:i4>
      </vt:variant>
      <vt:variant>
        <vt:i4>62</vt:i4>
      </vt:variant>
      <vt:variant>
        <vt:i4>0</vt:i4>
      </vt:variant>
      <vt:variant>
        <vt:i4>5</vt:i4>
      </vt:variant>
      <vt:variant>
        <vt:lpwstr/>
      </vt:variant>
      <vt:variant>
        <vt:lpwstr>_Toc352944790</vt:lpwstr>
      </vt:variant>
      <vt:variant>
        <vt:i4>1507378</vt:i4>
      </vt:variant>
      <vt:variant>
        <vt:i4>56</vt:i4>
      </vt:variant>
      <vt:variant>
        <vt:i4>0</vt:i4>
      </vt:variant>
      <vt:variant>
        <vt:i4>5</vt:i4>
      </vt:variant>
      <vt:variant>
        <vt:lpwstr/>
      </vt:variant>
      <vt:variant>
        <vt:lpwstr>_Toc352944789</vt:lpwstr>
      </vt:variant>
      <vt:variant>
        <vt:i4>1507378</vt:i4>
      </vt:variant>
      <vt:variant>
        <vt:i4>50</vt:i4>
      </vt:variant>
      <vt:variant>
        <vt:i4>0</vt:i4>
      </vt:variant>
      <vt:variant>
        <vt:i4>5</vt:i4>
      </vt:variant>
      <vt:variant>
        <vt:lpwstr/>
      </vt:variant>
      <vt:variant>
        <vt:lpwstr>_Toc352944788</vt:lpwstr>
      </vt:variant>
      <vt:variant>
        <vt:i4>1507378</vt:i4>
      </vt:variant>
      <vt:variant>
        <vt:i4>44</vt:i4>
      </vt:variant>
      <vt:variant>
        <vt:i4>0</vt:i4>
      </vt:variant>
      <vt:variant>
        <vt:i4>5</vt:i4>
      </vt:variant>
      <vt:variant>
        <vt:lpwstr/>
      </vt:variant>
      <vt:variant>
        <vt:lpwstr>_Toc352944787</vt:lpwstr>
      </vt:variant>
      <vt:variant>
        <vt:i4>1507378</vt:i4>
      </vt:variant>
      <vt:variant>
        <vt:i4>38</vt:i4>
      </vt:variant>
      <vt:variant>
        <vt:i4>0</vt:i4>
      </vt:variant>
      <vt:variant>
        <vt:i4>5</vt:i4>
      </vt:variant>
      <vt:variant>
        <vt:lpwstr/>
      </vt:variant>
      <vt:variant>
        <vt:lpwstr>_Toc352944786</vt:lpwstr>
      </vt:variant>
      <vt:variant>
        <vt:i4>1507378</vt:i4>
      </vt:variant>
      <vt:variant>
        <vt:i4>32</vt:i4>
      </vt:variant>
      <vt:variant>
        <vt:i4>0</vt:i4>
      </vt:variant>
      <vt:variant>
        <vt:i4>5</vt:i4>
      </vt:variant>
      <vt:variant>
        <vt:lpwstr/>
      </vt:variant>
      <vt:variant>
        <vt:lpwstr>_Toc352944785</vt:lpwstr>
      </vt:variant>
      <vt:variant>
        <vt:i4>1507378</vt:i4>
      </vt:variant>
      <vt:variant>
        <vt:i4>26</vt:i4>
      </vt:variant>
      <vt:variant>
        <vt:i4>0</vt:i4>
      </vt:variant>
      <vt:variant>
        <vt:i4>5</vt:i4>
      </vt:variant>
      <vt:variant>
        <vt:lpwstr/>
      </vt:variant>
      <vt:variant>
        <vt:lpwstr>_Toc352944784</vt:lpwstr>
      </vt:variant>
      <vt:variant>
        <vt:i4>1507378</vt:i4>
      </vt:variant>
      <vt:variant>
        <vt:i4>20</vt:i4>
      </vt:variant>
      <vt:variant>
        <vt:i4>0</vt:i4>
      </vt:variant>
      <vt:variant>
        <vt:i4>5</vt:i4>
      </vt:variant>
      <vt:variant>
        <vt:lpwstr/>
      </vt:variant>
      <vt:variant>
        <vt:lpwstr>_Toc352944783</vt:lpwstr>
      </vt:variant>
      <vt:variant>
        <vt:i4>1507378</vt:i4>
      </vt:variant>
      <vt:variant>
        <vt:i4>14</vt:i4>
      </vt:variant>
      <vt:variant>
        <vt:i4>0</vt:i4>
      </vt:variant>
      <vt:variant>
        <vt:i4>5</vt:i4>
      </vt:variant>
      <vt:variant>
        <vt:lpwstr/>
      </vt:variant>
      <vt:variant>
        <vt:lpwstr>_Toc352944782</vt:lpwstr>
      </vt:variant>
      <vt:variant>
        <vt:i4>1507378</vt:i4>
      </vt:variant>
      <vt:variant>
        <vt:i4>8</vt:i4>
      </vt:variant>
      <vt:variant>
        <vt:i4>0</vt:i4>
      </vt:variant>
      <vt:variant>
        <vt:i4>5</vt:i4>
      </vt:variant>
      <vt:variant>
        <vt:lpwstr/>
      </vt:variant>
      <vt:variant>
        <vt:lpwstr>_Toc352944781</vt:lpwstr>
      </vt:variant>
      <vt:variant>
        <vt:i4>1507378</vt:i4>
      </vt:variant>
      <vt:variant>
        <vt:i4>2</vt:i4>
      </vt:variant>
      <vt:variant>
        <vt:i4>0</vt:i4>
      </vt:variant>
      <vt:variant>
        <vt:i4>5</vt:i4>
      </vt:variant>
      <vt:variant>
        <vt:lpwstr/>
      </vt:variant>
      <vt:variant>
        <vt:lpwstr>_Toc352944780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佳亿科技</dc:title>
  <dc:creator>joytech</dc:creator>
  <cp:lastModifiedBy>高 文举</cp:lastModifiedBy>
  <cp:revision>25</cp:revision>
  <dcterms:created xsi:type="dcterms:W3CDTF">2013-11-22T19:32:00Z</dcterms:created>
  <dcterms:modified xsi:type="dcterms:W3CDTF">2021-05-15T02:46:00Z</dcterms:modified>
</cp:coreProperties>
</file>